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689112700"/>
        <w:docPartObj>
          <w:docPartGallery w:val="Cover Pages"/>
          <w:docPartUnique/>
        </w:docPartObj>
      </w:sdtPr>
      <w:sdtEndPr/>
      <w:sdtContent>
        <w:p w14:paraId="64DFAF1E" w14:textId="24F76F8C" w:rsidR="002178DA" w:rsidRPr="00B81445" w:rsidRDefault="002178DA">
          <w:pPr>
            <w:rPr>
              <w:sz w:val="24"/>
              <w:szCs w:val="24"/>
            </w:rPr>
          </w:pPr>
          <w:r w:rsidRPr="00B81445">
            <w:rPr>
              <w:noProof/>
              <w:sz w:val="24"/>
              <w:szCs w:val="24"/>
            </w:rPr>
            <mc:AlternateContent>
              <mc:Choice Requires="wpg">
                <w:drawing>
                  <wp:anchor distT="0" distB="0" distL="114300" distR="114300" simplePos="0" relativeHeight="251662336" behindDoc="0" locked="0" layoutInCell="1" allowOverlap="1" wp14:anchorId="744E0BBB" wp14:editId="3BDEC9A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822A82"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sidRPr="00B81445">
            <w:rPr>
              <w:noProof/>
              <w:sz w:val="24"/>
              <w:szCs w:val="24"/>
            </w:rPr>
            <mc:AlternateContent>
              <mc:Choice Requires="wps">
                <w:drawing>
                  <wp:anchor distT="0" distB="0" distL="114300" distR="114300" simplePos="0" relativeHeight="251660288" behindDoc="0" locked="0" layoutInCell="1" allowOverlap="1" wp14:anchorId="3082CCA8" wp14:editId="24F224D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601B387" w14:textId="7047501F" w:rsidR="002178DA" w:rsidRPr="002178DA" w:rsidRDefault="002178DA">
                                    <w:pPr>
                                      <w:pStyle w:val="NoSpacing"/>
                                      <w:jc w:val="right"/>
                                      <w:rPr>
                                        <w:color w:val="595959" w:themeColor="text1" w:themeTint="A6"/>
                                        <w:sz w:val="28"/>
                                        <w:szCs w:val="28"/>
                                        <w:lang w:val="it-IT"/>
                                      </w:rPr>
                                    </w:pPr>
                                    <w:r w:rsidRPr="002178DA">
                                      <w:rPr>
                                        <w:color w:val="595959" w:themeColor="text1" w:themeTint="A6"/>
                                        <w:sz w:val="28"/>
                                        <w:szCs w:val="28"/>
                                        <w:lang w:val="it-IT"/>
                                      </w:rPr>
                                      <w:t>Mani Neeluri</w:t>
                                    </w:r>
                                  </w:p>
                                </w:sdtContent>
                              </w:sdt>
                              <w:p w14:paraId="0A50E5F0" w14:textId="5F936633" w:rsidR="002178DA" w:rsidRPr="002178DA" w:rsidRDefault="003144BA">
                                <w:pPr>
                                  <w:pStyle w:val="NoSpacing"/>
                                  <w:jc w:val="right"/>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EndPr/>
                                  <w:sdtContent>
                                    <w:r w:rsidR="002178DA" w:rsidRPr="002178DA">
                                      <w:rPr>
                                        <w:color w:val="595959" w:themeColor="text1" w:themeTint="A6"/>
                                        <w:sz w:val="18"/>
                                        <w:szCs w:val="18"/>
                                        <w:lang w:val="it-IT"/>
                                      </w:rPr>
                                      <w:t>Neeluru.mani@gmail.c</w:t>
                                    </w:r>
                                    <w:r w:rsidR="002178DA">
                                      <w:rPr>
                                        <w:color w:val="595959" w:themeColor="text1" w:themeTint="A6"/>
                                        <w:sz w:val="18"/>
                                        <w:szCs w:val="18"/>
                                        <w:lang w:val="it-IT"/>
                                      </w:rPr>
                                      <w:t>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82CCA8"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601B387" w14:textId="7047501F" w:rsidR="002178DA" w:rsidRPr="002178DA" w:rsidRDefault="002178DA">
                              <w:pPr>
                                <w:pStyle w:val="NoSpacing"/>
                                <w:jc w:val="right"/>
                                <w:rPr>
                                  <w:color w:val="595959" w:themeColor="text1" w:themeTint="A6"/>
                                  <w:sz w:val="28"/>
                                  <w:szCs w:val="28"/>
                                  <w:lang w:val="it-IT"/>
                                </w:rPr>
                              </w:pPr>
                              <w:r w:rsidRPr="002178DA">
                                <w:rPr>
                                  <w:color w:val="595959" w:themeColor="text1" w:themeTint="A6"/>
                                  <w:sz w:val="28"/>
                                  <w:szCs w:val="28"/>
                                  <w:lang w:val="it-IT"/>
                                </w:rPr>
                                <w:t>Mani Neeluri</w:t>
                              </w:r>
                            </w:p>
                          </w:sdtContent>
                        </w:sdt>
                        <w:p w14:paraId="0A50E5F0" w14:textId="5F936633" w:rsidR="002178DA" w:rsidRPr="002178DA" w:rsidRDefault="003144BA">
                          <w:pPr>
                            <w:pStyle w:val="NoSpacing"/>
                            <w:jc w:val="right"/>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EndPr/>
                            <w:sdtContent>
                              <w:r w:rsidR="002178DA" w:rsidRPr="002178DA">
                                <w:rPr>
                                  <w:color w:val="595959" w:themeColor="text1" w:themeTint="A6"/>
                                  <w:sz w:val="18"/>
                                  <w:szCs w:val="18"/>
                                  <w:lang w:val="it-IT"/>
                                </w:rPr>
                                <w:t>Neeluru.mani@gmail.c</w:t>
                              </w:r>
                              <w:r w:rsidR="002178DA">
                                <w:rPr>
                                  <w:color w:val="595959" w:themeColor="text1" w:themeTint="A6"/>
                                  <w:sz w:val="18"/>
                                  <w:szCs w:val="18"/>
                                  <w:lang w:val="it-IT"/>
                                </w:rPr>
                                <w:t>om</w:t>
                              </w:r>
                            </w:sdtContent>
                          </w:sdt>
                        </w:p>
                      </w:txbxContent>
                    </v:textbox>
                    <w10:wrap type="square" anchorx="page" anchory="page"/>
                  </v:shape>
                </w:pict>
              </mc:Fallback>
            </mc:AlternateContent>
          </w:r>
          <w:r w:rsidRPr="00B81445">
            <w:rPr>
              <w:noProof/>
              <w:sz w:val="24"/>
              <w:szCs w:val="24"/>
            </w:rPr>
            <mc:AlternateContent>
              <mc:Choice Requires="wps">
                <w:drawing>
                  <wp:anchor distT="0" distB="0" distL="114300" distR="114300" simplePos="0" relativeHeight="251661312" behindDoc="0" locked="0" layoutInCell="1" allowOverlap="1" wp14:anchorId="787B5351" wp14:editId="2E38521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2FC506" w14:textId="053B48D1" w:rsidR="002178DA" w:rsidRDefault="002178DA">
                                <w:pPr>
                                  <w:pStyle w:val="NoSpacing"/>
                                  <w:jc w:val="right"/>
                                  <w:rPr>
                                    <w:color w:val="5B9BD5" w:themeColor="accent1"/>
                                    <w:sz w:val="28"/>
                                    <w:szCs w:val="28"/>
                                  </w:rPr>
                                </w:pPr>
                                <w:r>
                                  <w:rPr>
                                    <w:color w:val="5B9BD5" w:themeColor="accent1"/>
                                    <w:sz w:val="28"/>
                                    <w:szCs w:val="28"/>
                                  </w:rPr>
                                  <w:t xml:space="preserve">Neeluri </w:t>
                                </w:r>
                                <w:proofErr w:type="spellStart"/>
                                <w:r>
                                  <w:rPr>
                                    <w:color w:val="5B9BD5" w:themeColor="accent1"/>
                                    <w:sz w:val="28"/>
                                    <w:szCs w:val="28"/>
                                  </w:rPr>
                                  <w:t>Loka</w:t>
                                </w:r>
                                <w:proofErr w:type="spellEnd"/>
                                <w:r>
                                  <w:rPr>
                                    <w:color w:val="5B9BD5" w:themeColor="accent1"/>
                                    <w:sz w:val="28"/>
                                    <w:szCs w:val="28"/>
                                  </w:rPr>
                                  <w:t xml:space="preserve"> </w:t>
                                </w:r>
                                <w:proofErr w:type="spellStart"/>
                                <w:r>
                                  <w:rPr>
                                    <w:color w:val="5B9BD5" w:themeColor="accent1"/>
                                    <w:sz w:val="28"/>
                                    <w:szCs w:val="28"/>
                                  </w:rPr>
                                  <w:t>Manikanta</w:t>
                                </w:r>
                                <w:proofErr w:type="spellEnd"/>
                              </w:p>
                              <w:p w14:paraId="1C6E845E" w14:textId="0065D7EB" w:rsidR="002178DA" w:rsidRDefault="002178DA">
                                <w:pPr>
                                  <w:pStyle w:val="NoSpacing"/>
                                  <w:jc w:val="right"/>
                                  <w:rPr>
                                    <w:color w:val="5B9BD5" w:themeColor="accent1"/>
                                    <w:sz w:val="28"/>
                                    <w:szCs w:val="28"/>
                                  </w:rPr>
                                </w:pPr>
                                <w:r>
                                  <w:rPr>
                                    <w:color w:val="5B9BD5" w:themeColor="accent1"/>
                                    <w:sz w:val="28"/>
                                    <w:szCs w:val="28"/>
                                  </w:rPr>
                                  <w:t>12210714</w:t>
                                </w:r>
                              </w:p>
                              <w:p w14:paraId="04BF9FD2" w14:textId="3205FD02" w:rsidR="002178DA" w:rsidRDefault="002178DA">
                                <w:pPr>
                                  <w:pStyle w:val="NoSpacing"/>
                                  <w:jc w:val="right"/>
                                  <w:rPr>
                                    <w:color w:val="5B9BD5" w:themeColor="accent1"/>
                                    <w:sz w:val="28"/>
                                    <w:szCs w:val="28"/>
                                  </w:rPr>
                                </w:pPr>
                                <w:r>
                                  <w:rPr>
                                    <w:color w:val="5B9BD5" w:themeColor="accent1"/>
                                    <w:sz w:val="28"/>
                                    <w:szCs w:val="28"/>
                                  </w:rPr>
                                  <w:t>Roll No:72</w:t>
                                </w:r>
                              </w:p>
                              <w:p w14:paraId="7EEE5F6D" w14:textId="2ADC00D9" w:rsidR="002178DA" w:rsidRDefault="002178DA">
                                <w:pPr>
                                  <w:pStyle w:val="NoSpacing"/>
                                  <w:jc w:val="right"/>
                                  <w:rPr>
                                    <w:color w:val="5B9BD5" w:themeColor="accent1"/>
                                    <w:sz w:val="28"/>
                                    <w:szCs w:val="28"/>
                                  </w:rPr>
                                </w:pPr>
                                <w:r>
                                  <w:rPr>
                                    <w:color w:val="5B9BD5" w:themeColor="accent1"/>
                                    <w:sz w:val="28"/>
                                    <w:szCs w:val="28"/>
                                  </w:rPr>
                                  <w:t>K22BV</w:t>
                                </w:r>
                              </w:p>
                              <w:p w14:paraId="457D8A42" w14:textId="77777777" w:rsidR="002178DA" w:rsidRDefault="002178D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87B5351"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42FC506" w14:textId="053B48D1" w:rsidR="002178DA" w:rsidRDefault="002178DA">
                          <w:pPr>
                            <w:pStyle w:val="NoSpacing"/>
                            <w:jc w:val="right"/>
                            <w:rPr>
                              <w:color w:val="5B9BD5" w:themeColor="accent1"/>
                              <w:sz w:val="28"/>
                              <w:szCs w:val="28"/>
                            </w:rPr>
                          </w:pPr>
                          <w:r>
                            <w:rPr>
                              <w:color w:val="5B9BD5" w:themeColor="accent1"/>
                              <w:sz w:val="28"/>
                              <w:szCs w:val="28"/>
                            </w:rPr>
                            <w:t xml:space="preserve">Neeluri </w:t>
                          </w:r>
                          <w:proofErr w:type="spellStart"/>
                          <w:r>
                            <w:rPr>
                              <w:color w:val="5B9BD5" w:themeColor="accent1"/>
                              <w:sz w:val="28"/>
                              <w:szCs w:val="28"/>
                            </w:rPr>
                            <w:t>Loka</w:t>
                          </w:r>
                          <w:proofErr w:type="spellEnd"/>
                          <w:r>
                            <w:rPr>
                              <w:color w:val="5B9BD5" w:themeColor="accent1"/>
                              <w:sz w:val="28"/>
                              <w:szCs w:val="28"/>
                            </w:rPr>
                            <w:t xml:space="preserve"> </w:t>
                          </w:r>
                          <w:proofErr w:type="spellStart"/>
                          <w:r>
                            <w:rPr>
                              <w:color w:val="5B9BD5" w:themeColor="accent1"/>
                              <w:sz w:val="28"/>
                              <w:szCs w:val="28"/>
                            </w:rPr>
                            <w:t>Manikanta</w:t>
                          </w:r>
                          <w:proofErr w:type="spellEnd"/>
                        </w:p>
                        <w:p w14:paraId="1C6E845E" w14:textId="0065D7EB" w:rsidR="002178DA" w:rsidRDefault="002178DA">
                          <w:pPr>
                            <w:pStyle w:val="NoSpacing"/>
                            <w:jc w:val="right"/>
                            <w:rPr>
                              <w:color w:val="5B9BD5" w:themeColor="accent1"/>
                              <w:sz w:val="28"/>
                              <w:szCs w:val="28"/>
                            </w:rPr>
                          </w:pPr>
                          <w:r>
                            <w:rPr>
                              <w:color w:val="5B9BD5" w:themeColor="accent1"/>
                              <w:sz w:val="28"/>
                              <w:szCs w:val="28"/>
                            </w:rPr>
                            <w:t>12210714</w:t>
                          </w:r>
                        </w:p>
                        <w:p w14:paraId="04BF9FD2" w14:textId="3205FD02" w:rsidR="002178DA" w:rsidRDefault="002178DA">
                          <w:pPr>
                            <w:pStyle w:val="NoSpacing"/>
                            <w:jc w:val="right"/>
                            <w:rPr>
                              <w:color w:val="5B9BD5" w:themeColor="accent1"/>
                              <w:sz w:val="28"/>
                              <w:szCs w:val="28"/>
                            </w:rPr>
                          </w:pPr>
                          <w:r>
                            <w:rPr>
                              <w:color w:val="5B9BD5" w:themeColor="accent1"/>
                              <w:sz w:val="28"/>
                              <w:szCs w:val="28"/>
                            </w:rPr>
                            <w:t>Roll No:72</w:t>
                          </w:r>
                        </w:p>
                        <w:p w14:paraId="7EEE5F6D" w14:textId="2ADC00D9" w:rsidR="002178DA" w:rsidRDefault="002178DA">
                          <w:pPr>
                            <w:pStyle w:val="NoSpacing"/>
                            <w:jc w:val="right"/>
                            <w:rPr>
                              <w:color w:val="5B9BD5" w:themeColor="accent1"/>
                              <w:sz w:val="28"/>
                              <w:szCs w:val="28"/>
                            </w:rPr>
                          </w:pPr>
                          <w:r>
                            <w:rPr>
                              <w:color w:val="5B9BD5" w:themeColor="accent1"/>
                              <w:sz w:val="28"/>
                              <w:szCs w:val="28"/>
                            </w:rPr>
                            <w:t>K22BV</w:t>
                          </w:r>
                        </w:p>
                        <w:p w14:paraId="457D8A42" w14:textId="77777777" w:rsidR="002178DA" w:rsidRDefault="002178DA">
                          <w:pPr>
                            <w:pStyle w:val="NoSpacing"/>
                            <w:jc w:val="right"/>
                            <w:rPr>
                              <w:color w:val="595959" w:themeColor="text1" w:themeTint="A6"/>
                              <w:sz w:val="20"/>
                              <w:szCs w:val="20"/>
                            </w:rPr>
                          </w:pPr>
                        </w:p>
                      </w:txbxContent>
                    </v:textbox>
                    <w10:wrap type="square" anchorx="page" anchory="page"/>
                  </v:shape>
                </w:pict>
              </mc:Fallback>
            </mc:AlternateContent>
          </w:r>
          <w:r w:rsidRPr="00B81445">
            <w:rPr>
              <w:noProof/>
              <w:sz w:val="24"/>
              <w:szCs w:val="24"/>
            </w:rPr>
            <mc:AlternateContent>
              <mc:Choice Requires="wps">
                <w:drawing>
                  <wp:anchor distT="0" distB="0" distL="114300" distR="114300" simplePos="0" relativeHeight="251659264" behindDoc="0" locked="0" layoutInCell="1" allowOverlap="1" wp14:anchorId="41B3474D" wp14:editId="15C33F3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C9098" w14:textId="2F0ADA59" w:rsidR="002178DA" w:rsidRDefault="003144B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78DA">
                                      <w:rPr>
                                        <w:caps/>
                                        <w:color w:val="5B9BD5" w:themeColor="accent1"/>
                                        <w:sz w:val="64"/>
                                        <w:szCs w:val="64"/>
                                      </w:rPr>
                                      <w:t>Laptop repair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73F21A" w14:textId="2EC1ED35" w:rsidR="002178DA" w:rsidRDefault="002178DA">
                                    <w:pPr>
                                      <w:jc w:val="right"/>
                                      <w:rPr>
                                        <w:smallCaps/>
                                        <w:color w:val="404040" w:themeColor="text1" w:themeTint="BF"/>
                                        <w:sz w:val="36"/>
                                        <w:szCs w:val="36"/>
                                      </w:rPr>
                                    </w:pPr>
                                    <w:r>
                                      <w:rPr>
                                        <w:color w:val="404040" w:themeColor="text1" w:themeTint="BF"/>
                                        <w:sz w:val="36"/>
                                        <w:szCs w:val="36"/>
                                      </w:rPr>
                                      <w:t>C Language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B3474D"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0EC9098" w14:textId="2F0ADA59" w:rsidR="002178DA" w:rsidRDefault="003144B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78DA">
                                <w:rPr>
                                  <w:caps/>
                                  <w:color w:val="5B9BD5" w:themeColor="accent1"/>
                                  <w:sz w:val="64"/>
                                  <w:szCs w:val="64"/>
                                </w:rPr>
                                <w:t>Laptop repair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73F21A" w14:textId="2EC1ED35" w:rsidR="002178DA" w:rsidRDefault="002178DA">
                              <w:pPr>
                                <w:jc w:val="right"/>
                                <w:rPr>
                                  <w:smallCaps/>
                                  <w:color w:val="404040" w:themeColor="text1" w:themeTint="BF"/>
                                  <w:sz w:val="36"/>
                                  <w:szCs w:val="36"/>
                                </w:rPr>
                              </w:pPr>
                              <w:r>
                                <w:rPr>
                                  <w:color w:val="404040" w:themeColor="text1" w:themeTint="BF"/>
                                  <w:sz w:val="36"/>
                                  <w:szCs w:val="36"/>
                                </w:rPr>
                                <w:t>C Language</w:t>
                              </w:r>
                            </w:p>
                          </w:sdtContent>
                        </w:sdt>
                      </w:txbxContent>
                    </v:textbox>
                    <w10:wrap type="square" anchorx="page" anchory="page"/>
                  </v:shape>
                </w:pict>
              </mc:Fallback>
            </mc:AlternateContent>
          </w:r>
        </w:p>
        <w:p w14:paraId="12B58829" w14:textId="38DCC978" w:rsidR="002178DA" w:rsidRPr="00B81445" w:rsidRDefault="002178DA">
          <w:pPr>
            <w:rPr>
              <w:sz w:val="24"/>
              <w:szCs w:val="24"/>
            </w:rPr>
          </w:pPr>
          <w:r w:rsidRPr="00B81445">
            <w:rPr>
              <w:sz w:val="24"/>
              <w:szCs w:val="24"/>
            </w:rPr>
            <w:br w:type="page"/>
          </w:r>
        </w:p>
      </w:sdtContent>
    </w:sdt>
    <w:p w14:paraId="1AB09D3F" w14:textId="77777777" w:rsidR="00825B95" w:rsidRPr="00B81445" w:rsidRDefault="0052140D">
      <w:pPr>
        <w:rPr>
          <w:sz w:val="24"/>
          <w:szCs w:val="24"/>
        </w:rPr>
      </w:pPr>
      <w:r w:rsidRPr="00B81445">
        <w:rPr>
          <w:noProof/>
          <w:sz w:val="24"/>
          <w:szCs w:val="24"/>
        </w:rPr>
        <w:lastRenderedPageBreak/>
        <mc:AlternateContent>
          <mc:Choice Requires="wps">
            <w:drawing>
              <wp:anchor distT="45720" distB="45720" distL="114300" distR="114300" simplePos="0" relativeHeight="251664384" behindDoc="0" locked="0" layoutInCell="1" allowOverlap="1" wp14:anchorId="172B79CA" wp14:editId="6D4CEEF2">
                <wp:simplePos x="0" y="0"/>
                <wp:positionH relativeFrom="margin">
                  <wp:align>right</wp:align>
                </wp:positionH>
                <wp:positionV relativeFrom="paragraph">
                  <wp:posOffset>2540</wp:posOffset>
                </wp:positionV>
                <wp:extent cx="5928995" cy="8102600"/>
                <wp:effectExtent l="0" t="0" r="1460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81026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8C71DC3" w14:textId="2D6C0E94" w:rsidR="00015FC3" w:rsidRPr="002D7390" w:rsidRDefault="00015FC3" w:rsidP="00015FC3">
                            <w:pPr>
                              <w:rPr>
                                <w:rFonts w:asciiTheme="majorHAnsi" w:hAnsiTheme="majorHAnsi" w:cstheme="majorHAnsi"/>
                                <w:i/>
                                <w:iCs/>
                                <w:color w:val="5B9BD5" w:themeColor="accent1"/>
                                <w:sz w:val="52"/>
                                <w:szCs w:val="5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7390">
                              <w:rPr>
                                <w:rFonts w:asciiTheme="majorHAnsi" w:hAnsiTheme="majorHAnsi" w:cstheme="majorHAnsi"/>
                                <w:i/>
                                <w:iCs/>
                                <w:color w:val="5B9BD5" w:themeColor="accent1"/>
                                <w:sz w:val="52"/>
                                <w:szCs w:val="5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r w:rsidRPr="002D7390">
                              <w:rPr>
                                <w:i/>
                                <w:iCs/>
                                <w:sz w:val="72"/>
                                <w:szCs w:val="72"/>
                              </w:rPr>
                              <w:t xml:space="preserve"> </w:t>
                            </w:r>
                          </w:p>
                          <w:p w14:paraId="0ADE22F4" w14:textId="77777777" w:rsidR="00015FC3" w:rsidRDefault="00015FC3" w:rsidP="00015FC3">
                            <w:pPr>
                              <w:pStyle w:val="Default"/>
                              <w:rPr>
                                <w:sz w:val="36"/>
                                <w:szCs w:val="36"/>
                              </w:rPr>
                            </w:pPr>
                          </w:p>
                          <w:p w14:paraId="6E6EAE2D" w14:textId="5908CF4B" w:rsidR="008406E1" w:rsidRDefault="00AD19C1" w:rsidP="00DE4EA9">
                            <w:pPr>
                              <w:pStyle w:val="Default"/>
                              <w:spacing w:line="276" w:lineRule="auto"/>
                              <w:ind w:firstLine="720"/>
                              <w:rPr>
                                <w:sz w:val="36"/>
                                <w:szCs w:val="36"/>
                              </w:rPr>
                            </w:pPr>
                            <w:r w:rsidRPr="00AD19C1">
                              <w:rPr>
                                <w:sz w:val="36"/>
                                <w:szCs w:val="36"/>
                              </w:rPr>
                              <w:t>In today's world, laptops have become an essential part of our lives, and many individuals, including students and professionals, use them for their work. As a result, it's crucial to have a system that can manage the records of clients, laptops, and problems related to them. This report outlines the development of a system that can manage these records, including the functionalities of adding, updating, and deleting client and laptop records, describing problems, and assigning experts to resolve the issues.</w:t>
                            </w:r>
                          </w:p>
                          <w:p w14:paraId="19F70D3F" w14:textId="77777777" w:rsidR="00E123DE" w:rsidRDefault="00E123DE" w:rsidP="00DE4EA9">
                            <w:pPr>
                              <w:pStyle w:val="Default"/>
                              <w:spacing w:line="276" w:lineRule="auto"/>
                              <w:ind w:firstLine="720"/>
                              <w:rPr>
                                <w:sz w:val="36"/>
                                <w:szCs w:val="36"/>
                              </w:rPr>
                            </w:pPr>
                          </w:p>
                          <w:p w14:paraId="7CD5E415" w14:textId="2A443D15" w:rsidR="002F1DE2" w:rsidRDefault="00DD0623" w:rsidP="00DE4EA9">
                            <w:pPr>
                              <w:pStyle w:val="Default"/>
                              <w:spacing w:line="276" w:lineRule="auto"/>
                              <w:rPr>
                                <w:sz w:val="36"/>
                                <w:szCs w:val="36"/>
                              </w:rPr>
                            </w:pPr>
                            <w:r>
                              <w:rPr>
                                <w:sz w:val="36"/>
                                <w:szCs w:val="36"/>
                              </w:rPr>
                              <w:t>Modules used in the program are:</w:t>
                            </w:r>
                          </w:p>
                          <w:p w14:paraId="31A57D1D" w14:textId="2DC31B2A" w:rsidR="00DD0623" w:rsidRPr="004C7851" w:rsidRDefault="00DD0623" w:rsidP="00DE4EA9">
                            <w:pPr>
                              <w:pStyle w:val="Default"/>
                              <w:spacing w:line="276" w:lineRule="auto"/>
                              <w:rPr>
                                <w:sz w:val="36"/>
                                <w:szCs w:val="36"/>
                                <w:vertAlign w:val="subscript"/>
                              </w:rPr>
                            </w:pPr>
                            <w:r>
                              <w:rPr>
                                <w:sz w:val="36"/>
                                <w:szCs w:val="36"/>
                              </w:rPr>
                              <w:t>1.</w:t>
                            </w:r>
                            <w:r w:rsidR="002F1DE2">
                              <w:rPr>
                                <w:sz w:val="36"/>
                                <w:szCs w:val="36"/>
                              </w:rPr>
                              <w:t xml:space="preserve">Adding and storing client </w:t>
                            </w:r>
                            <w:r w:rsidR="00936EFC">
                              <w:rPr>
                                <w:sz w:val="36"/>
                                <w:szCs w:val="36"/>
                              </w:rPr>
                              <w:t>I</w:t>
                            </w:r>
                            <w:r w:rsidR="002F1DE2">
                              <w:rPr>
                                <w:sz w:val="36"/>
                                <w:szCs w:val="36"/>
                              </w:rPr>
                              <w:t>nformation.</w:t>
                            </w:r>
                          </w:p>
                          <w:p w14:paraId="0D452FBE" w14:textId="380DB4C5" w:rsidR="002F1DE2" w:rsidRDefault="002F1DE2" w:rsidP="00DE4EA9">
                            <w:pPr>
                              <w:pStyle w:val="Default"/>
                              <w:spacing w:line="276" w:lineRule="auto"/>
                              <w:rPr>
                                <w:sz w:val="36"/>
                                <w:szCs w:val="36"/>
                              </w:rPr>
                            </w:pPr>
                            <w:r>
                              <w:rPr>
                                <w:sz w:val="36"/>
                                <w:szCs w:val="36"/>
                              </w:rPr>
                              <w:t xml:space="preserve">2.Adding and storing laptop </w:t>
                            </w:r>
                            <w:r w:rsidR="00936EFC">
                              <w:rPr>
                                <w:sz w:val="36"/>
                                <w:szCs w:val="36"/>
                              </w:rPr>
                              <w:t>I</w:t>
                            </w:r>
                            <w:r>
                              <w:rPr>
                                <w:sz w:val="36"/>
                                <w:szCs w:val="36"/>
                              </w:rPr>
                              <w:t>nformation.</w:t>
                            </w:r>
                          </w:p>
                          <w:p w14:paraId="29387A78" w14:textId="1B2E4390" w:rsidR="002F1DE2" w:rsidRDefault="002F1DE2" w:rsidP="00DE4EA9">
                            <w:pPr>
                              <w:pStyle w:val="Default"/>
                              <w:spacing w:line="276" w:lineRule="auto"/>
                              <w:rPr>
                                <w:sz w:val="36"/>
                                <w:szCs w:val="36"/>
                              </w:rPr>
                            </w:pPr>
                            <w:r>
                              <w:rPr>
                                <w:sz w:val="36"/>
                                <w:szCs w:val="36"/>
                              </w:rPr>
                              <w:t>3.</w:t>
                            </w:r>
                            <w:r w:rsidR="00936EFC">
                              <w:rPr>
                                <w:sz w:val="36"/>
                                <w:szCs w:val="36"/>
                              </w:rPr>
                              <w:t>Deleting\Updating Client Information.</w:t>
                            </w:r>
                          </w:p>
                          <w:p w14:paraId="0959F867" w14:textId="339B63D5" w:rsidR="00936EFC" w:rsidRDefault="00936EFC" w:rsidP="00DE4EA9">
                            <w:pPr>
                              <w:pStyle w:val="Default"/>
                              <w:spacing w:line="276" w:lineRule="auto"/>
                              <w:rPr>
                                <w:sz w:val="36"/>
                                <w:szCs w:val="36"/>
                              </w:rPr>
                            </w:pPr>
                            <w:r>
                              <w:rPr>
                                <w:sz w:val="36"/>
                                <w:szCs w:val="36"/>
                              </w:rPr>
                              <w:t>4.Deleting\Updating Laptop Information.</w:t>
                            </w:r>
                          </w:p>
                          <w:p w14:paraId="65B0CB1E" w14:textId="2294AE4A" w:rsidR="00936EFC" w:rsidRDefault="00936EFC" w:rsidP="00DE4EA9">
                            <w:pPr>
                              <w:pStyle w:val="Default"/>
                              <w:spacing w:line="276" w:lineRule="auto"/>
                              <w:rPr>
                                <w:sz w:val="36"/>
                                <w:szCs w:val="36"/>
                              </w:rPr>
                            </w:pPr>
                            <w:r>
                              <w:rPr>
                                <w:sz w:val="36"/>
                                <w:szCs w:val="36"/>
                              </w:rPr>
                              <w:t>5.Adding and storing Expert Information</w:t>
                            </w:r>
                            <w:r w:rsidR="00E123DE">
                              <w:rPr>
                                <w:sz w:val="36"/>
                                <w:szCs w:val="36"/>
                              </w:rPr>
                              <w:t>.</w:t>
                            </w:r>
                          </w:p>
                          <w:p w14:paraId="37F2F4BB" w14:textId="77777777" w:rsidR="00E123DE" w:rsidRDefault="00E123DE" w:rsidP="002F1DE2">
                            <w:pPr>
                              <w:pStyle w:val="Default"/>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B79CA" id="Text Box 2" o:spid="_x0000_s1029" type="#_x0000_t202" style="position:absolute;margin-left:415.65pt;margin-top:.2pt;width:466.85pt;height:638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" fillcolor="white [3201]" strokecolor="#5b9bd5 [3204]" strokeweight="1pt">
                <v:textbox>
                  <w:txbxContent>
                    <w:p w14:paraId="78C71DC3" w14:textId="2D6C0E94" w:rsidR="00015FC3" w:rsidRPr="002D7390" w:rsidRDefault="00015FC3" w:rsidP="00015FC3">
                      <w:pPr>
                        <w:rPr>
                          <w:rFonts w:asciiTheme="majorHAnsi" w:hAnsiTheme="majorHAnsi" w:cstheme="majorHAnsi"/>
                          <w:i/>
                          <w:iCs/>
                          <w:color w:val="5B9BD5" w:themeColor="accent1"/>
                          <w:sz w:val="52"/>
                          <w:szCs w:val="5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7390">
                        <w:rPr>
                          <w:rFonts w:asciiTheme="majorHAnsi" w:hAnsiTheme="majorHAnsi" w:cstheme="majorHAnsi"/>
                          <w:i/>
                          <w:iCs/>
                          <w:color w:val="5B9BD5" w:themeColor="accent1"/>
                          <w:sz w:val="52"/>
                          <w:szCs w:val="5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r w:rsidRPr="002D7390">
                        <w:rPr>
                          <w:i/>
                          <w:iCs/>
                          <w:sz w:val="72"/>
                          <w:szCs w:val="72"/>
                        </w:rPr>
                        <w:t xml:space="preserve"> </w:t>
                      </w:r>
                    </w:p>
                    <w:p w14:paraId="0ADE22F4" w14:textId="77777777" w:rsidR="00015FC3" w:rsidRDefault="00015FC3" w:rsidP="00015FC3">
                      <w:pPr>
                        <w:pStyle w:val="Default"/>
                        <w:rPr>
                          <w:sz w:val="36"/>
                          <w:szCs w:val="36"/>
                        </w:rPr>
                      </w:pPr>
                    </w:p>
                    <w:p w14:paraId="6E6EAE2D" w14:textId="5908CF4B" w:rsidR="008406E1" w:rsidRDefault="00AD19C1" w:rsidP="00DE4EA9">
                      <w:pPr>
                        <w:pStyle w:val="Default"/>
                        <w:spacing w:line="276" w:lineRule="auto"/>
                        <w:ind w:firstLine="720"/>
                        <w:rPr>
                          <w:sz w:val="36"/>
                          <w:szCs w:val="36"/>
                        </w:rPr>
                      </w:pPr>
                      <w:r w:rsidRPr="00AD19C1">
                        <w:rPr>
                          <w:sz w:val="36"/>
                          <w:szCs w:val="36"/>
                        </w:rPr>
                        <w:t>In today's world, laptops have become an essential part of our lives, and many individuals, including students and professionals, use them for their work. As a result, it's crucial to have a system that can manage the records of clients, laptops, and problems related to them. This report outlines the development of a system that can manage these records, including the functionalities of adding, updating, and deleting client and laptop records, describing problems, and assigning experts to resolve the issues.</w:t>
                      </w:r>
                    </w:p>
                    <w:p w14:paraId="19F70D3F" w14:textId="77777777" w:rsidR="00E123DE" w:rsidRDefault="00E123DE" w:rsidP="00DE4EA9">
                      <w:pPr>
                        <w:pStyle w:val="Default"/>
                        <w:spacing w:line="276" w:lineRule="auto"/>
                        <w:ind w:firstLine="720"/>
                        <w:rPr>
                          <w:sz w:val="36"/>
                          <w:szCs w:val="36"/>
                        </w:rPr>
                      </w:pPr>
                    </w:p>
                    <w:p w14:paraId="7CD5E415" w14:textId="2A443D15" w:rsidR="002F1DE2" w:rsidRDefault="00DD0623" w:rsidP="00DE4EA9">
                      <w:pPr>
                        <w:pStyle w:val="Default"/>
                        <w:spacing w:line="276" w:lineRule="auto"/>
                        <w:rPr>
                          <w:sz w:val="36"/>
                          <w:szCs w:val="36"/>
                        </w:rPr>
                      </w:pPr>
                      <w:r>
                        <w:rPr>
                          <w:sz w:val="36"/>
                          <w:szCs w:val="36"/>
                        </w:rPr>
                        <w:t>Modules used in the program are:</w:t>
                      </w:r>
                    </w:p>
                    <w:p w14:paraId="31A57D1D" w14:textId="2DC31B2A" w:rsidR="00DD0623" w:rsidRPr="004C7851" w:rsidRDefault="00DD0623" w:rsidP="00DE4EA9">
                      <w:pPr>
                        <w:pStyle w:val="Default"/>
                        <w:spacing w:line="276" w:lineRule="auto"/>
                        <w:rPr>
                          <w:sz w:val="36"/>
                          <w:szCs w:val="36"/>
                          <w:vertAlign w:val="subscript"/>
                        </w:rPr>
                      </w:pPr>
                      <w:r>
                        <w:rPr>
                          <w:sz w:val="36"/>
                          <w:szCs w:val="36"/>
                        </w:rPr>
                        <w:t>1.</w:t>
                      </w:r>
                      <w:r w:rsidR="002F1DE2">
                        <w:rPr>
                          <w:sz w:val="36"/>
                          <w:szCs w:val="36"/>
                        </w:rPr>
                        <w:t xml:space="preserve">Adding and storing client </w:t>
                      </w:r>
                      <w:r w:rsidR="00936EFC">
                        <w:rPr>
                          <w:sz w:val="36"/>
                          <w:szCs w:val="36"/>
                        </w:rPr>
                        <w:t>I</w:t>
                      </w:r>
                      <w:r w:rsidR="002F1DE2">
                        <w:rPr>
                          <w:sz w:val="36"/>
                          <w:szCs w:val="36"/>
                        </w:rPr>
                        <w:t>nformation.</w:t>
                      </w:r>
                    </w:p>
                    <w:p w14:paraId="0D452FBE" w14:textId="380DB4C5" w:rsidR="002F1DE2" w:rsidRDefault="002F1DE2" w:rsidP="00DE4EA9">
                      <w:pPr>
                        <w:pStyle w:val="Default"/>
                        <w:spacing w:line="276" w:lineRule="auto"/>
                        <w:rPr>
                          <w:sz w:val="36"/>
                          <w:szCs w:val="36"/>
                        </w:rPr>
                      </w:pPr>
                      <w:r>
                        <w:rPr>
                          <w:sz w:val="36"/>
                          <w:szCs w:val="36"/>
                        </w:rPr>
                        <w:t xml:space="preserve">2.Adding and storing laptop </w:t>
                      </w:r>
                      <w:r w:rsidR="00936EFC">
                        <w:rPr>
                          <w:sz w:val="36"/>
                          <w:szCs w:val="36"/>
                        </w:rPr>
                        <w:t>I</w:t>
                      </w:r>
                      <w:r>
                        <w:rPr>
                          <w:sz w:val="36"/>
                          <w:szCs w:val="36"/>
                        </w:rPr>
                        <w:t>nformation.</w:t>
                      </w:r>
                    </w:p>
                    <w:p w14:paraId="29387A78" w14:textId="1B2E4390" w:rsidR="002F1DE2" w:rsidRDefault="002F1DE2" w:rsidP="00DE4EA9">
                      <w:pPr>
                        <w:pStyle w:val="Default"/>
                        <w:spacing w:line="276" w:lineRule="auto"/>
                        <w:rPr>
                          <w:sz w:val="36"/>
                          <w:szCs w:val="36"/>
                        </w:rPr>
                      </w:pPr>
                      <w:r>
                        <w:rPr>
                          <w:sz w:val="36"/>
                          <w:szCs w:val="36"/>
                        </w:rPr>
                        <w:t>3.</w:t>
                      </w:r>
                      <w:r w:rsidR="00936EFC">
                        <w:rPr>
                          <w:sz w:val="36"/>
                          <w:szCs w:val="36"/>
                        </w:rPr>
                        <w:t>Deleting\Updating Client Information.</w:t>
                      </w:r>
                    </w:p>
                    <w:p w14:paraId="0959F867" w14:textId="339B63D5" w:rsidR="00936EFC" w:rsidRDefault="00936EFC" w:rsidP="00DE4EA9">
                      <w:pPr>
                        <w:pStyle w:val="Default"/>
                        <w:spacing w:line="276" w:lineRule="auto"/>
                        <w:rPr>
                          <w:sz w:val="36"/>
                          <w:szCs w:val="36"/>
                        </w:rPr>
                      </w:pPr>
                      <w:r>
                        <w:rPr>
                          <w:sz w:val="36"/>
                          <w:szCs w:val="36"/>
                        </w:rPr>
                        <w:t>4.Deleting\Updating Laptop Information.</w:t>
                      </w:r>
                    </w:p>
                    <w:p w14:paraId="65B0CB1E" w14:textId="2294AE4A" w:rsidR="00936EFC" w:rsidRDefault="00936EFC" w:rsidP="00DE4EA9">
                      <w:pPr>
                        <w:pStyle w:val="Default"/>
                        <w:spacing w:line="276" w:lineRule="auto"/>
                        <w:rPr>
                          <w:sz w:val="36"/>
                          <w:szCs w:val="36"/>
                        </w:rPr>
                      </w:pPr>
                      <w:r>
                        <w:rPr>
                          <w:sz w:val="36"/>
                          <w:szCs w:val="36"/>
                        </w:rPr>
                        <w:t>5.Adding and storing Expert Information</w:t>
                      </w:r>
                      <w:r w:rsidR="00E123DE">
                        <w:rPr>
                          <w:sz w:val="36"/>
                          <w:szCs w:val="36"/>
                        </w:rPr>
                        <w:t>.</w:t>
                      </w:r>
                    </w:p>
                    <w:p w14:paraId="37F2F4BB" w14:textId="77777777" w:rsidR="00E123DE" w:rsidRDefault="00E123DE" w:rsidP="002F1DE2">
                      <w:pPr>
                        <w:pStyle w:val="Default"/>
                        <w:rPr>
                          <w:sz w:val="36"/>
                          <w:szCs w:val="36"/>
                        </w:rPr>
                      </w:pPr>
                    </w:p>
                  </w:txbxContent>
                </v:textbox>
                <w10:wrap type="square" anchorx="margin"/>
              </v:shape>
            </w:pict>
          </mc:Fallback>
        </mc:AlternateContent>
      </w:r>
      <w:r w:rsidRPr="00B81445">
        <w:rPr>
          <w:sz w:val="24"/>
          <w:szCs w:val="24"/>
        </w:rPr>
        <w:br w:type="page"/>
      </w:r>
    </w:p>
    <w:p w14:paraId="3B3F6A59" w14:textId="1111C979" w:rsidR="00825B95" w:rsidRPr="00B81445" w:rsidRDefault="00825B95">
      <w:pPr>
        <w:rPr>
          <w:sz w:val="24"/>
          <w:szCs w:val="24"/>
        </w:rPr>
      </w:pPr>
      <w:r w:rsidRPr="00B81445">
        <w:rPr>
          <w:noProof/>
          <w:sz w:val="24"/>
          <w:szCs w:val="24"/>
        </w:rPr>
        <w:lastRenderedPageBreak/>
        <mc:AlternateContent>
          <mc:Choice Requires="wps">
            <w:drawing>
              <wp:anchor distT="0" distB="0" distL="114300" distR="114300" simplePos="0" relativeHeight="251665408" behindDoc="0" locked="0" layoutInCell="1" allowOverlap="1" wp14:anchorId="2099E810" wp14:editId="06B827D5">
                <wp:simplePos x="0" y="0"/>
                <wp:positionH relativeFrom="margin">
                  <wp:align>right</wp:align>
                </wp:positionH>
                <wp:positionV relativeFrom="paragraph">
                  <wp:posOffset>-773</wp:posOffset>
                </wp:positionV>
                <wp:extent cx="5932643" cy="8123274"/>
                <wp:effectExtent l="0" t="0" r="11430" b="11430"/>
                <wp:wrapNone/>
                <wp:docPr id="133192398" name="Text Box 2"/>
                <wp:cNvGraphicFramePr/>
                <a:graphic xmlns:a="http://schemas.openxmlformats.org/drawingml/2006/main">
                  <a:graphicData uri="http://schemas.microsoft.com/office/word/2010/wordprocessingShape">
                    <wps:wsp>
                      <wps:cNvSpPr txBox="1"/>
                      <wps:spPr>
                        <a:xfrm>
                          <a:off x="0" y="0"/>
                          <a:ext cx="5932643" cy="812327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55EFB0" w14:textId="2DFF745E" w:rsidR="00276FD5" w:rsidRPr="002D7390" w:rsidRDefault="00276FD5" w:rsidP="00276FD5">
                            <w:pPr>
                              <w:pStyle w:val="Default"/>
                              <w:rPr>
                                <w:i/>
                                <w:iCs/>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7390">
                              <w:rPr>
                                <w:i/>
                                <w:iCs/>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Functionalit</w:t>
                            </w:r>
                            <w:r w:rsidRPr="002D7390">
                              <w:rPr>
                                <w:i/>
                                <w:iCs/>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ies</w:t>
                            </w:r>
                            <w:r w:rsidRPr="002D7390">
                              <w:rPr>
                                <w:i/>
                                <w:iCs/>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40A7E98" w14:textId="77777777" w:rsidR="00276FD5" w:rsidRDefault="00276FD5" w:rsidP="00276FD5">
                            <w:pPr>
                              <w:pStyle w:val="Default"/>
                              <w:rPr>
                                <w:sz w:val="36"/>
                                <w:szCs w:val="36"/>
                              </w:rPr>
                            </w:pPr>
                          </w:p>
                          <w:p w14:paraId="10D8E48B" w14:textId="77777777" w:rsidR="00276FD5" w:rsidRDefault="00276FD5" w:rsidP="00DE4EA9">
                            <w:pPr>
                              <w:pStyle w:val="Default"/>
                              <w:spacing w:line="276" w:lineRule="auto"/>
                              <w:rPr>
                                <w:sz w:val="36"/>
                                <w:szCs w:val="36"/>
                              </w:rPr>
                            </w:pPr>
                            <w:r>
                              <w:rPr>
                                <w:sz w:val="36"/>
                                <w:szCs w:val="36"/>
                              </w:rPr>
                              <w:t>The system allows the admin to perform various tasks such as:</w:t>
                            </w:r>
                          </w:p>
                          <w:p w14:paraId="6BC46569" w14:textId="77777777" w:rsidR="00276FD5" w:rsidRDefault="00276FD5" w:rsidP="00DE4EA9">
                            <w:pPr>
                              <w:pStyle w:val="Default"/>
                              <w:spacing w:line="276" w:lineRule="auto"/>
                              <w:rPr>
                                <w:sz w:val="36"/>
                                <w:szCs w:val="36"/>
                              </w:rPr>
                            </w:pPr>
                          </w:p>
                          <w:p w14:paraId="687360D5" w14:textId="77777777" w:rsidR="00276FD5" w:rsidRDefault="00276FD5" w:rsidP="00DE4EA9">
                            <w:pPr>
                              <w:pStyle w:val="Default"/>
                              <w:spacing w:line="276" w:lineRule="auto"/>
                              <w:rPr>
                                <w:sz w:val="36"/>
                                <w:szCs w:val="36"/>
                              </w:rPr>
                            </w:pPr>
                            <w:r>
                              <w:rPr>
                                <w:sz w:val="36"/>
                                <w:szCs w:val="36"/>
                              </w:rPr>
                              <w:t>1.Add a new client record by providing client information such as name, contact details, and any other relevant information.</w:t>
                            </w:r>
                          </w:p>
                          <w:p w14:paraId="2D56B69A" w14:textId="77777777" w:rsidR="00276FD5" w:rsidRDefault="00276FD5" w:rsidP="00DE4EA9">
                            <w:pPr>
                              <w:pStyle w:val="Default"/>
                              <w:spacing w:line="276" w:lineRule="auto"/>
                              <w:rPr>
                                <w:sz w:val="36"/>
                                <w:szCs w:val="36"/>
                              </w:rPr>
                            </w:pPr>
                          </w:p>
                          <w:p w14:paraId="64116FE0" w14:textId="77777777" w:rsidR="00276FD5" w:rsidRDefault="00276FD5" w:rsidP="00DE4EA9">
                            <w:pPr>
                              <w:pStyle w:val="Default"/>
                              <w:spacing w:line="276" w:lineRule="auto"/>
                              <w:rPr>
                                <w:sz w:val="36"/>
                                <w:szCs w:val="36"/>
                              </w:rPr>
                            </w:pPr>
                            <w:r>
                              <w:rPr>
                                <w:sz w:val="36"/>
                                <w:szCs w:val="36"/>
                              </w:rPr>
                              <w:t xml:space="preserve">2.Add a new laptop record by providing laptop information </w:t>
                            </w:r>
                          </w:p>
                          <w:p w14:paraId="0E6141A1" w14:textId="77777777" w:rsidR="00276FD5" w:rsidRDefault="00276FD5" w:rsidP="00DE4EA9">
                            <w:pPr>
                              <w:pStyle w:val="Default"/>
                              <w:spacing w:line="276" w:lineRule="auto"/>
                              <w:rPr>
                                <w:sz w:val="36"/>
                                <w:szCs w:val="36"/>
                              </w:rPr>
                            </w:pPr>
                            <w:r>
                              <w:rPr>
                                <w:sz w:val="36"/>
                                <w:szCs w:val="36"/>
                              </w:rPr>
                              <w:t>such as make, model, serial number, and any other relevant information.</w:t>
                            </w:r>
                          </w:p>
                          <w:p w14:paraId="441F7C47" w14:textId="77777777" w:rsidR="00276FD5" w:rsidRDefault="00276FD5" w:rsidP="00DE4EA9">
                            <w:pPr>
                              <w:pStyle w:val="Default"/>
                              <w:spacing w:line="276" w:lineRule="auto"/>
                              <w:rPr>
                                <w:sz w:val="36"/>
                                <w:szCs w:val="36"/>
                              </w:rPr>
                            </w:pPr>
                          </w:p>
                          <w:p w14:paraId="06EF91E1" w14:textId="224054B6" w:rsidR="00276FD5" w:rsidRDefault="00276FD5" w:rsidP="00DE4EA9">
                            <w:pPr>
                              <w:pStyle w:val="Default"/>
                              <w:spacing w:line="276" w:lineRule="auto"/>
                              <w:rPr>
                                <w:sz w:val="36"/>
                                <w:szCs w:val="36"/>
                              </w:rPr>
                            </w:pPr>
                            <w:r>
                              <w:rPr>
                                <w:sz w:val="36"/>
                                <w:szCs w:val="36"/>
                              </w:rPr>
                              <w:t>3.</w:t>
                            </w:r>
                            <w:r>
                              <w:rPr>
                                <w:sz w:val="36"/>
                                <w:szCs w:val="36"/>
                              </w:rPr>
                              <w:t>Update or delete an existing client record.</w:t>
                            </w:r>
                          </w:p>
                          <w:p w14:paraId="2FBC0F4D" w14:textId="77777777" w:rsidR="00276FD5" w:rsidRDefault="00276FD5" w:rsidP="00DE4EA9">
                            <w:pPr>
                              <w:pStyle w:val="Default"/>
                              <w:spacing w:line="276" w:lineRule="auto"/>
                              <w:rPr>
                                <w:sz w:val="36"/>
                                <w:szCs w:val="36"/>
                              </w:rPr>
                            </w:pPr>
                          </w:p>
                          <w:p w14:paraId="5CA3B70A" w14:textId="79B438E4" w:rsidR="00276FD5" w:rsidRDefault="00276FD5" w:rsidP="00DE4EA9">
                            <w:pPr>
                              <w:pStyle w:val="Default"/>
                              <w:spacing w:line="276" w:lineRule="auto"/>
                              <w:rPr>
                                <w:sz w:val="36"/>
                                <w:szCs w:val="36"/>
                              </w:rPr>
                            </w:pPr>
                            <w:r>
                              <w:rPr>
                                <w:sz w:val="36"/>
                                <w:szCs w:val="36"/>
                              </w:rPr>
                              <w:t>4.</w:t>
                            </w:r>
                            <w:r>
                              <w:rPr>
                                <w:sz w:val="36"/>
                                <w:szCs w:val="36"/>
                              </w:rPr>
                              <w:t>Update or delete an existing laptop record.</w:t>
                            </w:r>
                          </w:p>
                          <w:p w14:paraId="0FB1F212" w14:textId="77777777" w:rsidR="00276FD5" w:rsidRDefault="00276FD5" w:rsidP="00DE4EA9">
                            <w:pPr>
                              <w:pStyle w:val="Default"/>
                              <w:spacing w:line="276" w:lineRule="auto"/>
                              <w:rPr>
                                <w:sz w:val="36"/>
                                <w:szCs w:val="36"/>
                              </w:rPr>
                            </w:pPr>
                          </w:p>
                          <w:p w14:paraId="38A0648C" w14:textId="5F0BBFFE" w:rsidR="00276FD5" w:rsidRDefault="00276FD5" w:rsidP="00DE4EA9">
                            <w:pPr>
                              <w:pStyle w:val="Default"/>
                              <w:spacing w:line="276" w:lineRule="auto"/>
                              <w:rPr>
                                <w:sz w:val="36"/>
                                <w:szCs w:val="36"/>
                              </w:rPr>
                            </w:pPr>
                            <w:r>
                              <w:rPr>
                                <w:sz w:val="36"/>
                                <w:szCs w:val="36"/>
                              </w:rPr>
                              <w:t>5.</w:t>
                            </w:r>
                            <w:r>
                              <w:rPr>
                                <w:sz w:val="36"/>
                                <w:szCs w:val="36"/>
                              </w:rPr>
                              <w:t>Add a description of the problem reported by the client and assign the problem to an expert who will resolve the issue.</w:t>
                            </w:r>
                          </w:p>
                          <w:p w14:paraId="7C3E17B0" w14:textId="77777777" w:rsidR="00276FD5" w:rsidRDefault="00276FD5" w:rsidP="00DE4EA9">
                            <w:pPr>
                              <w:pStyle w:val="Default"/>
                              <w:spacing w:line="276" w:lineRule="auto"/>
                              <w:rPr>
                                <w:sz w:val="36"/>
                                <w:szCs w:val="36"/>
                              </w:rPr>
                            </w:pPr>
                          </w:p>
                          <w:p w14:paraId="06EB1609" w14:textId="295C0620" w:rsidR="00276FD5" w:rsidRDefault="00276FD5" w:rsidP="00DE4EA9">
                            <w:pPr>
                              <w:pStyle w:val="Default"/>
                              <w:spacing w:line="276" w:lineRule="auto"/>
                              <w:rPr>
                                <w:sz w:val="36"/>
                                <w:szCs w:val="36"/>
                              </w:rPr>
                            </w:pPr>
                            <w:r>
                              <w:rPr>
                                <w:sz w:val="36"/>
                                <w:szCs w:val="36"/>
                              </w:rPr>
                              <w:t>6.</w:t>
                            </w:r>
                            <w:r>
                              <w:rPr>
                                <w:sz w:val="36"/>
                                <w:szCs w:val="36"/>
                              </w:rPr>
                              <w:t>View and manage the details of the experts who will resol</w:t>
                            </w:r>
                            <w:r>
                              <w:rPr>
                                <w:sz w:val="36"/>
                                <w:szCs w:val="36"/>
                              </w:rPr>
                              <w:t xml:space="preserve">ve </w:t>
                            </w:r>
                            <w:r>
                              <w:rPr>
                                <w:sz w:val="36"/>
                                <w:szCs w:val="36"/>
                              </w:rPr>
                              <w:t>and assign the problem to an expert who will resolve the issue.</w:t>
                            </w:r>
                          </w:p>
                          <w:p w14:paraId="00630ECC" w14:textId="77777777" w:rsidR="0052140D" w:rsidRPr="00276FD5" w:rsidRDefault="0052140D">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9E810" id="_x0000_s1030" type="#_x0000_t202" style="position:absolute;margin-left:415.95pt;margin-top:-.05pt;width:467.15pt;height:639.6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" fillcolor="white [3201]" strokecolor="#5b9bd5 [3204]" strokeweight="1pt">
                <v:textbox>
                  <w:txbxContent>
                    <w:p w14:paraId="1955EFB0" w14:textId="2DFF745E" w:rsidR="00276FD5" w:rsidRPr="002D7390" w:rsidRDefault="00276FD5" w:rsidP="00276FD5">
                      <w:pPr>
                        <w:pStyle w:val="Default"/>
                        <w:rPr>
                          <w:i/>
                          <w:iCs/>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7390">
                        <w:rPr>
                          <w:i/>
                          <w:iCs/>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Functionalit</w:t>
                      </w:r>
                      <w:r w:rsidRPr="002D7390">
                        <w:rPr>
                          <w:i/>
                          <w:iCs/>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ies</w:t>
                      </w:r>
                      <w:r w:rsidRPr="002D7390">
                        <w:rPr>
                          <w:i/>
                          <w:iCs/>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40A7E98" w14:textId="77777777" w:rsidR="00276FD5" w:rsidRDefault="00276FD5" w:rsidP="00276FD5">
                      <w:pPr>
                        <w:pStyle w:val="Default"/>
                        <w:rPr>
                          <w:sz w:val="36"/>
                          <w:szCs w:val="36"/>
                        </w:rPr>
                      </w:pPr>
                    </w:p>
                    <w:p w14:paraId="10D8E48B" w14:textId="77777777" w:rsidR="00276FD5" w:rsidRDefault="00276FD5" w:rsidP="00DE4EA9">
                      <w:pPr>
                        <w:pStyle w:val="Default"/>
                        <w:spacing w:line="276" w:lineRule="auto"/>
                        <w:rPr>
                          <w:sz w:val="36"/>
                          <w:szCs w:val="36"/>
                        </w:rPr>
                      </w:pPr>
                      <w:r>
                        <w:rPr>
                          <w:sz w:val="36"/>
                          <w:szCs w:val="36"/>
                        </w:rPr>
                        <w:t>The system allows the admin to perform various tasks such as:</w:t>
                      </w:r>
                    </w:p>
                    <w:p w14:paraId="6BC46569" w14:textId="77777777" w:rsidR="00276FD5" w:rsidRDefault="00276FD5" w:rsidP="00DE4EA9">
                      <w:pPr>
                        <w:pStyle w:val="Default"/>
                        <w:spacing w:line="276" w:lineRule="auto"/>
                        <w:rPr>
                          <w:sz w:val="36"/>
                          <w:szCs w:val="36"/>
                        </w:rPr>
                      </w:pPr>
                    </w:p>
                    <w:p w14:paraId="687360D5" w14:textId="77777777" w:rsidR="00276FD5" w:rsidRDefault="00276FD5" w:rsidP="00DE4EA9">
                      <w:pPr>
                        <w:pStyle w:val="Default"/>
                        <w:spacing w:line="276" w:lineRule="auto"/>
                        <w:rPr>
                          <w:sz w:val="36"/>
                          <w:szCs w:val="36"/>
                        </w:rPr>
                      </w:pPr>
                      <w:r>
                        <w:rPr>
                          <w:sz w:val="36"/>
                          <w:szCs w:val="36"/>
                        </w:rPr>
                        <w:t>1.Add a new client record by providing client information such as name, contact details, and any other relevant information.</w:t>
                      </w:r>
                    </w:p>
                    <w:p w14:paraId="2D56B69A" w14:textId="77777777" w:rsidR="00276FD5" w:rsidRDefault="00276FD5" w:rsidP="00DE4EA9">
                      <w:pPr>
                        <w:pStyle w:val="Default"/>
                        <w:spacing w:line="276" w:lineRule="auto"/>
                        <w:rPr>
                          <w:sz w:val="36"/>
                          <w:szCs w:val="36"/>
                        </w:rPr>
                      </w:pPr>
                    </w:p>
                    <w:p w14:paraId="64116FE0" w14:textId="77777777" w:rsidR="00276FD5" w:rsidRDefault="00276FD5" w:rsidP="00DE4EA9">
                      <w:pPr>
                        <w:pStyle w:val="Default"/>
                        <w:spacing w:line="276" w:lineRule="auto"/>
                        <w:rPr>
                          <w:sz w:val="36"/>
                          <w:szCs w:val="36"/>
                        </w:rPr>
                      </w:pPr>
                      <w:r>
                        <w:rPr>
                          <w:sz w:val="36"/>
                          <w:szCs w:val="36"/>
                        </w:rPr>
                        <w:t xml:space="preserve">2.Add a new laptop record by providing laptop information </w:t>
                      </w:r>
                    </w:p>
                    <w:p w14:paraId="0E6141A1" w14:textId="77777777" w:rsidR="00276FD5" w:rsidRDefault="00276FD5" w:rsidP="00DE4EA9">
                      <w:pPr>
                        <w:pStyle w:val="Default"/>
                        <w:spacing w:line="276" w:lineRule="auto"/>
                        <w:rPr>
                          <w:sz w:val="36"/>
                          <w:szCs w:val="36"/>
                        </w:rPr>
                      </w:pPr>
                      <w:r>
                        <w:rPr>
                          <w:sz w:val="36"/>
                          <w:szCs w:val="36"/>
                        </w:rPr>
                        <w:t>such as make, model, serial number, and any other relevant information.</w:t>
                      </w:r>
                    </w:p>
                    <w:p w14:paraId="441F7C47" w14:textId="77777777" w:rsidR="00276FD5" w:rsidRDefault="00276FD5" w:rsidP="00DE4EA9">
                      <w:pPr>
                        <w:pStyle w:val="Default"/>
                        <w:spacing w:line="276" w:lineRule="auto"/>
                        <w:rPr>
                          <w:sz w:val="36"/>
                          <w:szCs w:val="36"/>
                        </w:rPr>
                      </w:pPr>
                    </w:p>
                    <w:p w14:paraId="06EF91E1" w14:textId="224054B6" w:rsidR="00276FD5" w:rsidRDefault="00276FD5" w:rsidP="00DE4EA9">
                      <w:pPr>
                        <w:pStyle w:val="Default"/>
                        <w:spacing w:line="276" w:lineRule="auto"/>
                        <w:rPr>
                          <w:sz w:val="36"/>
                          <w:szCs w:val="36"/>
                        </w:rPr>
                      </w:pPr>
                      <w:r>
                        <w:rPr>
                          <w:sz w:val="36"/>
                          <w:szCs w:val="36"/>
                        </w:rPr>
                        <w:t>3.</w:t>
                      </w:r>
                      <w:r>
                        <w:rPr>
                          <w:sz w:val="36"/>
                          <w:szCs w:val="36"/>
                        </w:rPr>
                        <w:t>Update or delete an existing client record.</w:t>
                      </w:r>
                    </w:p>
                    <w:p w14:paraId="2FBC0F4D" w14:textId="77777777" w:rsidR="00276FD5" w:rsidRDefault="00276FD5" w:rsidP="00DE4EA9">
                      <w:pPr>
                        <w:pStyle w:val="Default"/>
                        <w:spacing w:line="276" w:lineRule="auto"/>
                        <w:rPr>
                          <w:sz w:val="36"/>
                          <w:szCs w:val="36"/>
                        </w:rPr>
                      </w:pPr>
                    </w:p>
                    <w:p w14:paraId="5CA3B70A" w14:textId="79B438E4" w:rsidR="00276FD5" w:rsidRDefault="00276FD5" w:rsidP="00DE4EA9">
                      <w:pPr>
                        <w:pStyle w:val="Default"/>
                        <w:spacing w:line="276" w:lineRule="auto"/>
                        <w:rPr>
                          <w:sz w:val="36"/>
                          <w:szCs w:val="36"/>
                        </w:rPr>
                      </w:pPr>
                      <w:r>
                        <w:rPr>
                          <w:sz w:val="36"/>
                          <w:szCs w:val="36"/>
                        </w:rPr>
                        <w:t>4.</w:t>
                      </w:r>
                      <w:r>
                        <w:rPr>
                          <w:sz w:val="36"/>
                          <w:szCs w:val="36"/>
                        </w:rPr>
                        <w:t>Update or delete an existing laptop record.</w:t>
                      </w:r>
                    </w:p>
                    <w:p w14:paraId="0FB1F212" w14:textId="77777777" w:rsidR="00276FD5" w:rsidRDefault="00276FD5" w:rsidP="00DE4EA9">
                      <w:pPr>
                        <w:pStyle w:val="Default"/>
                        <w:spacing w:line="276" w:lineRule="auto"/>
                        <w:rPr>
                          <w:sz w:val="36"/>
                          <w:szCs w:val="36"/>
                        </w:rPr>
                      </w:pPr>
                    </w:p>
                    <w:p w14:paraId="38A0648C" w14:textId="5F0BBFFE" w:rsidR="00276FD5" w:rsidRDefault="00276FD5" w:rsidP="00DE4EA9">
                      <w:pPr>
                        <w:pStyle w:val="Default"/>
                        <w:spacing w:line="276" w:lineRule="auto"/>
                        <w:rPr>
                          <w:sz w:val="36"/>
                          <w:szCs w:val="36"/>
                        </w:rPr>
                      </w:pPr>
                      <w:r>
                        <w:rPr>
                          <w:sz w:val="36"/>
                          <w:szCs w:val="36"/>
                        </w:rPr>
                        <w:t>5.</w:t>
                      </w:r>
                      <w:r>
                        <w:rPr>
                          <w:sz w:val="36"/>
                          <w:szCs w:val="36"/>
                        </w:rPr>
                        <w:t>Add a description of the problem reported by the client and assign the problem to an expert who will resolve the issue.</w:t>
                      </w:r>
                    </w:p>
                    <w:p w14:paraId="7C3E17B0" w14:textId="77777777" w:rsidR="00276FD5" w:rsidRDefault="00276FD5" w:rsidP="00DE4EA9">
                      <w:pPr>
                        <w:pStyle w:val="Default"/>
                        <w:spacing w:line="276" w:lineRule="auto"/>
                        <w:rPr>
                          <w:sz w:val="36"/>
                          <w:szCs w:val="36"/>
                        </w:rPr>
                      </w:pPr>
                    </w:p>
                    <w:p w14:paraId="06EB1609" w14:textId="295C0620" w:rsidR="00276FD5" w:rsidRDefault="00276FD5" w:rsidP="00DE4EA9">
                      <w:pPr>
                        <w:pStyle w:val="Default"/>
                        <w:spacing w:line="276" w:lineRule="auto"/>
                        <w:rPr>
                          <w:sz w:val="36"/>
                          <w:szCs w:val="36"/>
                        </w:rPr>
                      </w:pPr>
                      <w:r>
                        <w:rPr>
                          <w:sz w:val="36"/>
                          <w:szCs w:val="36"/>
                        </w:rPr>
                        <w:t>6.</w:t>
                      </w:r>
                      <w:r>
                        <w:rPr>
                          <w:sz w:val="36"/>
                          <w:szCs w:val="36"/>
                        </w:rPr>
                        <w:t>View and manage the details of the experts who will resol</w:t>
                      </w:r>
                      <w:r>
                        <w:rPr>
                          <w:sz w:val="36"/>
                          <w:szCs w:val="36"/>
                        </w:rPr>
                        <w:t xml:space="preserve">ve </w:t>
                      </w:r>
                      <w:r>
                        <w:rPr>
                          <w:sz w:val="36"/>
                          <w:szCs w:val="36"/>
                        </w:rPr>
                        <w:t>and assign the problem to an expert who will resolve the issue.</w:t>
                      </w:r>
                    </w:p>
                    <w:p w14:paraId="00630ECC" w14:textId="77777777" w:rsidR="0052140D" w:rsidRPr="00276FD5" w:rsidRDefault="0052140D">
                      <w:pPr>
                        <w:rPr>
                          <w:lang w:val="en-IN"/>
                        </w:rPr>
                      </w:pPr>
                    </w:p>
                  </w:txbxContent>
                </v:textbox>
                <w10:wrap anchorx="margin"/>
              </v:shape>
            </w:pict>
          </mc:Fallback>
        </mc:AlternateContent>
      </w:r>
      <w:r w:rsidRPr="00B81445">
        <w:rPr>
          <w:sz w:val="24"/>
          <w:szCs w:val="24"/>
        </w:rPr>
        <w:br w:type="page"/>
      </w:r>
    </w:p>
    <w:p w14:paraId="7C01584B" w14:textId="33765C16" w:rsidR="00FD3B5D" w:rsidRPr="00B81445" w:rsidRDefault="00FD3B5D">
      <w:pPr>
        <w:rPr>
          <w:sz w:val="24"/>
          <w:szCs w:val="24"/>
        </w:rPr>
      </w:pPr>
      <w:r w:rsidRPr="00B81445">
        <w:rPr>
          <w:noProof/>
          <w:sz w:val="24"/>
          <w:szCs w:val="24"/>
        </w:rPr>
        <w:lastRenderedPageBreak/>
        <mc:AlternateContent>
          <mc:Choice Requires="wps">
            <w:drawing>
              <wp:anchor distT="45720" distB="45720" distL="114300" distR="114300" simplePos="0" relativeHeight="251667456" behindDoc="0" locked="0" layoutInCell="1" allowOverlap="1" wp14:anchorId="3CB9FAF0" wp14:editId="3CEEF8F9">
                <wp:simplePos x="0" y="0"/>
                <wp:positionH relativeFrom="margin">
                  <wp:align>right</wp:align>
                </wp:positionH>
                <wp:positionV relativeFrom="paragraph">
                  <wp:posOffset>525</wp:posOffset>
                </wp:positionV>
                <wp:extent cx="5915770" cy="8173223"/>
                <wp:effectExtent l="0" t="0" r="27940" b="18415"/>
                <wp:wrapSquare wrapText="bothSides"/>
                <wp:docPr id="784922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0" cy="817322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F48D810" w14:textId="6C6A694D" w:rsidR="00825B95" w:rsidRDefault="002D7390">
                            <w:pPr>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7390">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Flow diagram:</w:t>
                            </w:r>
                          </w:p>
                          <w:p w14:paraId="63349AAF" w14:textId="4EA7FAD5" w:rsidR="002D7390" w:rsidRDefault="002D7390">
                            <w:pP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677077">
                              <w:rPr>
                                <w:noProof/>
                              </w:rPr>
                              <w:drawing>
                                <wp:inline distT="0" distB="0" distL="0" distR="0" wp14:anchorId="1D4E9845" wp14:editId="7E982D94">
                                  <wp:extent cx="5720080" cy="2902226"/>
                                  <wp:effectExtent l="0" t="0" r="0" b="0"/>
                                  <wp:docPr id="1733600978" name="Picture 173360097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29058" name="Picture 1" descr="Diagram&#10;&#10;Description automatically generated"/>
                                          <pic:cNvPicPr/>
                                        </pic:nvPicPr>
                                        <pic:blipFill>
                                          <a:blip r:embed="rId14"/>
                                          <a:stretch>
                                            <a:fillRect/>
                                          </a:stretch>
                                        </pic:blipFill>
                                        <pic:spPr>
                                          <a:xfrm>
                                            <a:off x="0" y="0"/>
                                            <a:ext cx="5726760" cy="2905615"/>
                                          </a:xfrm>
                                          <a:prstGeom prst="rect">
                                            <a:avLst/>
                                          </a:prstGeom>
                                        </pic:spPr>
                                      </pic:pic>
                                    </a:graphicData>
                                  </a:graphic>
                                </wp:inline>
                              </w:drawing>
                            </w:r>
                          </w:p>
                          <w:p w14:paraId="204C6594" w14:textId="6384458B" w:rsidR="00043F5E" w:rsidRDefault="00E658E7">
                            <w:pPr>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77077" w:rsidRPr="00A23B49">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 Interface</w:t>
                            </w:r>
                            <w:r w:rsidR="00677077" w:rsidRPr="00A23B49">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604BDFF" w14:textId="1F2DF1B5" w:rsidR="00AC5186" w:rsidRPr="00AC5186" w:rsidRDefault="00AC5186" w:rsidP="00DE4EA9">
                            <w:pPr>
                              <w:spacing w:line="276" w:lineRule="auto"/>
                              <w:rPr>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5B9BD5" w:themeColor="accen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658E7">
                              <w:rPr>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 of 11 options would be provided for the admin </w:t>
                            </w:r>
                            <w:r w:rsidR="00664049" w:rsidRPr="00E658E7">
                              <w:rPr>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edit, access and add the information and do-while concept is used in menu so that admin need not to run his program </w:t>
                            </w:r>
                            <w:r w:rsidR="00E658E7" w:rsidRPr="00E658E7">
                              <w:rPr>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frequently and can exit the program after the completion of his work.</w:t>
                            </w:r>
                          </w:p>
                          <w:p w14:paraId="4A766D01" w14:textId="52BE515A" w:rsidR="00FD3B5D" w:rsidRDefault="00AC5186">
                            <w:pP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6A43BA2B" wp14:editId="7403092D">
                                  <wp:extent cx="5720080" cy="2251075"/>
                                  <wp:effectExtent l="0" t="0" r="0" b="0"/>
                                  <wp:docPr id="1222085704" name="Picture 1222085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72303" name=""/>
                                          <pic:cNvPicPr/>
                                        </pic:nvPicPr>
                                        <pic:blipFill>
                                          <a:blip r:embed="rId15"/>
                                          <a:stretch>
                                            <a:fillRect/>
                                          </a:stretch>
                                        </pic:blipFill>
                                        <pic:spPr>
                                          <a:xfrm>
                                            <a:off x="0" y="0"/>
                                            <a:ext cx="5720080" cy="2251075"/>
                                          </a:xfrm>
                                          <a:prstGeom prst="rect">
                                            <a:avLst/>
                                          </a:prstGeom>
                                        </pic:spPr>
                                      </pic:pic>
                                    </a:graphicData>
                                  </a:graphic>
                                </wp:inline>
                              </w:drawing>
                            </w:r>
                          </w:p>
                          <w:p w14:paraId="1675C3BA" w14:textId="6F49E651" w:rsidR="00FD3B5D" w:rsidRPr="002D7390" w:rsidRDefault="00FD3B5D">
                            <w:pP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9FAF0" id="_x0000_s1031" type="#_x0000_t202" style="position:absolute;margin-left:414.6pt;margin-top:.05pt;width:465.8pt;height:643.5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" fillcolor="white [3201]" strokecolor="#5b9bd5 [3204]" strokeweight="1pt">
                <v:textbox>
                  <w:txbxContent>
                    <w:p w14:paraId="1F48D810" w14:textId="6C6A694D" w:rsidR="00825B95" w:rsidRDefault="002D7390">
                      <w:pPr>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7390">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Flow diagram:</w:t>
                      </w:r>
                    </w:p>
                    <w:p w14:paraId="63349AAF" w14:textId="4EA7FAD5" w:rsidR="002D7390" w:rsidRDefault="002D7390">
                      <w:pP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677077">
                        <w:rPr>
                          <w:noProof/>
                        </w:rPr>
                        <w:drawing>
                          <wp:inline distT="0" distB="0" distL="0" distR="0" wp14:anchorId="1D4E9845" wp14:editId="7E982D94">
                            <wp:extent cx="5720080" cy="2902226"/>
                            <wp:effectExtent l="0" t="0" r="0" b="0"/>
                            <wp:docPr id="1733600978" name="Picture 173360097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29058" name="Picture 1" descr="Diagram&#10;&#10;Description automatically generated"/>
                                    <pic:cNvPicPr/>
                                  </pic:nvPicPr>
                                  <pic:blipFill>
                                    <a:blip r:embed="rId14"/>
                                    <a:stretch>
                                      <a:fillRect/>
                                    </a:stretch>
                                  </pic:blipFill>
                                  <pic:spPr>
                                    <a:xfrm>
                                      <a:off x="0" y="0"/>
                                      <a:ext cx="5726760" cy="2905615"/>
                                    </a:xfrm>
                                    <a:prstGeom prst="rect">
                                      <a:avLst/>
                                    </a:prstGeom>
                                  </pic:spPr>
                                </pic:pic>
                              </a:graphicData>
                            </a:graphic>
                          </wp:inline>
                        </w:drawing>
                      </w:r>
                    </w:p>
                    <w:p w14:paraId="204C6594" w14:textId="6384458B" w:rsidR="00043F5E" w:rsidRDefault="00E658E7">
                      <w:pPr>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77077" w:rsidRPr="00A23B49">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 Interface</w:t>
                      </w:r>
                      <w:r w:rsidR="00677077" w:rsidRPr="00A23B49">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604BDFF" w14:textId="1F2DF1B5" w:rsidR="00AC5186" w:rsidRPr="00AC5186" w:rsidRDefault="00AC5186" w:rsidP="00DE4EA9">
                      <w:pPr>
                        <w:spacing w:line="276" w:lineRule="auto"/>
                        <w:rPr>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5B9BD5" w:themeColor="accen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E658E7">
                        <w:rPr>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 of 11 options would be provided for the admin </w:t>
                      </w:r>
                      <w:r w:rsidR="00664049" w:rsidRPr="00E658E7">
                        <w:rPr>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edit, access and add the information and do-while concept is used in menu so that admin need not to run his program </w:t>
                      </w:r>
                      <w:r w:rsidR="00E658E7" w:rsidRPr="00E658E7">
                        <w:rPr>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frequently and can exit the program after the completion of his work.</w:t>
                      </w:r>
                    </w:p>
                    <w:p w14:paraId="4A766D01" w14:textId="52BE515A" w:rsidR="00FD3B5D" w:rsidRDefault="00AC5186">
                      <w:pP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6A43BA2B" wp14:editId="7403092D">
                            <wp:extent cx="5720080" cy="2251075"/>
                            <wp:effectExtent l="0" t="0" r="0" b="0"/>
                            <wp:docPr id="1222085704" name="Picture 1222085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72303" name=""/>
                                    <pic:cNvPicPr/>
                                  </pic:nvPicPr>
                                  <pic:blipFill>
                                    <a:blip r:embed="rId15"/>
                                    <a:stretch>
                                      <a:fillRect/>
                                    </a:stretch>
                                  </pic:blipFill>
                                  <pic:spPr>
                                    <a:xfrm>
                                      <a:off x="0" y="0"/>
                                      <a:ext cx="5720080" cy="2251075"/>
                                    </a:xfrm>
                                    <a:prstGeom prst="rect">
                                      <a:avLst/>
                                    </a:prstGeom>
                                  </pic:spPr>
                                </pic:pic>
                              </a:graphicData>
                            </a:graphic>
                          </wp:inline>
                        </w:drawing>
                      </w:r>
                    </w:p>
                    <w:p w14:paraId="1675C3BA" w14:textId="6F49E651" w:rsidR="00FD3B5D" w:rsidRPr="002D7390" w:rsidRDefault="00FD3B5D">
                      <w:pP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anchorx="margin"/>
              </v:shape>
            </w:pict>
          </mc:Fallback>
        </mc:AlternateContent>
      </w:r>
      <w:r w:rsidRPr="00B81445">
        <w:rPr>
          <w:sz w:val="24"/>
          <w:szCs w:val="24"/>
        </w:rPr>
        <w:br w:type="page"/>
      </w:r>
    </w:p>
    <w:p w14:paraId="43A07BAA" w14:textId="6A0D27B2" w:rsidR="00677077" w:rsidRPr="00B81445" w:rsidRDefault="00677077">
      <w:pPr>
        <w:rPr>
          <w:sz w:val="24"/>
          <w:szCs w:val="24"/>
        </w:rPr>
      </w:pPr>
      <w:r w:rsidRPr="00B81445">
        <w:rPr>
          <w:noProof/>
          <w:sz w:val="24"/>
          <w:szCs w:val="24"/>
        </w:rPr>
        <w:lastRenderedPageBreak/>
        <mc:AlternateContent>
          <mc:Choice Requires="wps">
            <w:drawing>
              <wp:anchor distT="45720" distB="45720" distL="114300" distR="114300" simplePos="0" relativeHeight="251669504" behindDoc="0" locked="0" layoutInCell="1" allowOverlap="1" wp14:anchorId="73C00711" wp14:editId="16F8E054">
                <wp:simplePos x="0" y="0"/>
                <wp:positionH relativeFrom="margin">
                  <wp:align>right</wp:align>
                </wp:positionH>
                <wp:positionV relativeFrom="paragraph">
                  <wp:posOffset>0</wp:posOffset>
                </wp:positionV>
                <wp:extent cx="5915770" cy="8173223"/>
                <wp:effectExtent l="0" t="0" r="27940" b="18415"/>
                <wp:wrapSquare wrapText="bothSides"/>
                <wp:docPr id="290651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0" cy="8173223"/>
                        </a:xfrm>
                        <a:prstGeom prst="rect">
                          <a:avLst/>
                        </a:prstGeom>
                        <a:solidFill>
                          <a:sysClr val="window" lastClr="FFFFFF"/>
                        </a:solidFill>
                        <a:ln w="12700" cap="flat" cmpd="sng" algn="ctr">
                          <a:solidFill>
                            <a:srgbClr val="5B9BD5"/>
                          </a:solidFill>
                          <a:prstDash val="solid"/>
                          <a:miter lim="800000"/>
                          <a:headEnd/>
                          <a:tailEnd/>
                        </a:ln>
                        <a:effectLst/>
                      </wps:spPr>
                      <wps:txbx>
                        <w:txbxContent>
                          <w:p w14:paraId="77490AE3" w14:textId="2BD07D3E" w:rsidR="00FD3B5D" w:rsidRDefault="00360C2E" w:rsidP="00FD3B5D">
                            <w:pPr>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Modules:</w:t>
                            </w:r>
                          </w:p>
                          <w:p w14:paraId="4DD8843B" w14:textId="77777777" w:rsidR="00360C2E" w:rsidRDefault="00360C2E" w:rsidP="00FD3B5D">
                            <w:pPr>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E654CC" w14:textId="41823DD5" w:rsidR="00360C2E" w:rsidRDefault="00360C2E" w:rsidP="00FD3B5D">
                            <w:pP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B247F3">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lient </w:t>
                            </w:r>
                            <w:r w:rsidR="00557EC2">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odule:</w:t>
                            </w:r>
                          </w:p>
                          <w:p w14:paraId="26167E36" w14:textId="2C6541A2" w:rsidR="00360C2E" w:rsidRPr="009448A4" w:rsidRDefault="00360C2E" w:rsidP="00FD3B5D">
                            <w:pPr>
                              <w:rPr>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48339C54" w14:textId="08DFCAEB" w:rsidR="00FD3B5D" w:rsidRDefault="00FD3B5D" w:rsidP="00DE4EA9">
                            <w:pPr>
                              <w:spacing w:line="276" w:lineRule="auto"/>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48A4">
                              <w:rPr>
                                <w:rFonts w:cstheme="minorHAnsi"/>
                                <w:color w:val="5B9BD5" w:themeColor="accen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8147E0" w:rsidRP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Client module </w:t>
                            </w:r>
                            <w:r w:rsidR="00CF6B2F" w:rsidRP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w:t>
                            </w:r>
                            <w:r w:rsidR="008147E0" w:rsidRP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capable enough of storing information of clients such as their id number, </w:t>
                            </w:r>
                            <w:proofErr w:type="gramStart"/>
                            <w:r w:rsidR="008147E0" w:rsidRP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w:t>
                            </w:r>
                            <w:proofErr w:type="gramEnd"/>
                            <w:r w:rsidR="008147E0" w:rsidRP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phone number, address, email id, basic information about their laptop</w:t>
                            </w:r>
                            <w:r w:rsidR="00CF6B2F" w:rsidRP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overall cost of their repair.</w:t>
                            </w:r>
                            <w:r w:rsid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Whole client data is stored in files so that it can be easily </w:t>
                            </w:r>
                            <w:proofErr w:type="gramStart"/>
                            <w:r w:rsid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accessed</w:t>
                            </w:r>
                            <w:proofErr w:type="gramEnd"/>
                            <w:r w:rsid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information would be safe concepts of file handling and functions such as </w:t>
                            </w:r>
                            <w:proofErr w:type="spellStart"/>
                            <w:r w:rsid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fread</w:t>
                            </w:r>
                            <w:proofErr w:type="spellEnd"/>
                            <w:r w:rsid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proofErr w:type="spellStart"/>
                            <w:r w:rsid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fwrite</w:t>
                            </w:r>
                            <w:proofErr w:type="spellEnd"/>
                            <w:r w:rsid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are sued to store the information in a file.</w:t>
                            </w:r>
                            <w:r w:rsidR="00461D3F">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Admin can easily keep track of information of clients who had paid a visit </w:t>
                            </w:r>
                            <w:r w:rsidR="00557EC2">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his shop for their laptop repair service.</w:t>
                            </w:r>
                          </w:p>
                          <w:p w14:paraId="00AFB569" w14:textId="69CDA33C" w:rsidR="00557EC2" w:rsidRPr="009448A4" w:rsidRDefault="00557EC2" w:rsidP="00FD3B5D">
                            <w:pPr>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0111B6" w14:textId="29ADEC33" w:rsidR="00FD3B5D" w:rsidRDefault="00677077" w:rsidP="00FD3B5D">
                            <w:pP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104B2C95" wp14:editId="2683FF02">
                                  <wp:extent cx="5720080" cy="3121660"/>
                                  <wp:effectExtent l="0" t="0" r="0" b="2540"/>
                                  <wp:docPr id="1084182916" name="Picture 10841829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66929" name="Picture 1" descr="Text&#10;&#10;Description automatically generated"/>
                                          <pic:cNvPicPr/>
                                        </pic:nvPicPr>
                                        <pic:blipFill>
                                          <a:blip r:embed="rId16"/>
                                          <a:stretch>
                                            <a:fillRect/>
                                          </a:stretch>
                                        </pic:blipFill>
                                        <pic:spPr>
                                          <a:xfrm>
                                            <a:off x="0" y="0"/>
                                            <a:ext cx="5720080" cy="3121660"/>
                                          </a:xfrm>
                                          <a:prstGeom prst="rect">
                                            <a:avLst/>
                                          </a:prstGeom>
                                        </pic:spPr>
                                      </pic:pic>
                                    </a:graphicData>
                                  </a:graphic>
                                </wp:inline>
                              </w:drawing>
                            </w:r>
                          </w:p>
                          <w:p w14:paraId="0CA57BC1" w14:textId="77777777" w:rsidR="00CC17F6" w:rsidRDefault="00CC17F6" w:rsidP="00FD3B5D">
                            <w:pP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E66E01" w14:textId="77777777" w:rsidR="00CC17F6" w:rsidRPr="008147E0" w:rsidRDefault="00CC17F6" w:rsidP="00FD3B5D">
                            <w:pP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117318" w14:textId="077BD40B" w:rsidR="00FD3B5D" w:rsidRPr="008147E0" w:rsidRDefault="00FD3B5D" w:rsidP="00FD3B5D">
                            <w:pP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00711" id="_x0000_s1032" type="#_x0000_t202" style="position:absolute;margin-left:414.6pt;margin-top:0;width:465.8pt;height:643.5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" fillcolor="window" strokecolor="#5b9bd5" strokeweight="1pt">
                <v:textbox>
                  <w:txbxContent>
                    <w:p w14:paraId="77490AE3" w14:textId="2BD07D3E" w:rsidR="00FD3B5D" w:rsidRDefault="00360C2E" w:rsidP="00FD3B5D">
                      <w:pPr>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Modules:</w:t>
                      </w:r>
                    </w:p>
                    <w:p w14:paraId="4DD8843B" w14:textId="77777777" w:rsidR="00360C2E" w:rsidRDefault="00360C2E" w:rsidP="00FD3B5D">
                      <w:pPr>
                        <w:rPr>
                          <w:i/>
                          <w:iCs/>
                          <w:color w:val="5B9BD5" w:themeColor="accent1"/>
                          <w:sz w:val="48"/>
                          <w:szCs w:val="48"/>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E654CC" w14:textId="41823DD5" w:rsidR="00360C2E" w:rsidRDefault="00360C2E" w:rsidP="00FD3B5D">
                      <w:pP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B247F3">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lient </w:t>
                      </w:r>
                      <w:r w:rsidR="00557EC2">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odule:</w:t>
                      </w:r>
                    </w:p>
                    <w:p w14:paraId="26167E36" w14:textId="2C6541A2" w:rsidR="00360C2E" w:rsidRPr="009448A4" w:rsidRDefault="00360C2E" w:rsidP="00FD3B5D">
                      <w:pPr>
                        <w:rPr>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48339C54" w14:textId="08DFCAEB" w:rsidR="00FD3B5D" w:rsidRDefault="00FD3B5D" w:rsidP="00DE4EA9">
                      <w:pPr>
                        <w:spacing w:line="276" w:lineRule="auto"/>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48A4">
                        <w:rPr>
                          <w:rFonts w:cstheme="minorHAnsi"/>
                          <w:color w:val="5B9BD5" w:themeColor="accen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8147E0" w:rsidRP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Client module </w:t>
                      </w:r>
                      <w:r w:rsidR="00CF6B2F" w:rsidRP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w:t>
                      </w:r>
                      <w:r w:rsidR="008147E0" w:rsidRP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capable enough of storing information of clients such as their id number, </w:t>
                      </w:r>
                      <w:proofErr w:type="gramStart"/>
                      <w:r w:rsidR="008147E0" w:rsidRP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w:t>
                      </w:r>
                      <w:proofErr w:type="gramEnd"/>
                      <w:r w:rsidR="008147E0" w:rsidRP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phone number, address, email id, basic information about their laptop</w:t>
                      </w:r>
                      <w:r w:rsidR="00CF6B2F" w:rsidRP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overall cost of their repair.</w:t>
                      </w:r>
                      <w:r w:rsid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Whole client data is stored in files so that it can be easily </w:t>
                      </w:r>
                      <w:proofErr w:type="gramStart"/>
                      <w:r w:rsid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accessed</w:t>
                      </w:r>
                      <w:proofErr w:type="gramEnd"/>
                      <w:r w:rsid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information would be safe concepts of file handling and functions such as </w:t>
                      </w:r>
                      <w:proofErr w:type="spellStart"/>
                      <w:r w:rsid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fread</w:t>
                      </w:r>
                      <w:proofErr w:type="spellEnd"/>
                      <w:r w:rsid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proofErr w:type="spellStart"/>
                      <w:r w:rsid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fwrite</w:t>
                      </w:r>
                      <w:proofErr w:type="spellEnd"/>
                      <w:r w:rsidR="009448A4">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are sued to store the information in a file.</w:t>
                      </w:r>
                      <w:r w:rsidR="00461D3F">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Admin can easily keep track of information of clients who had paid a visit </w:t>
                      </w:r>
                      <w:r w:rsidR="00557EC2">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his shop for their laptop repair service.</w:t>
                      </w:r>
                    </w:p>
                    <w:p w14:paraId="00AFB569" w14:textId="69CDA33C" w:rsidR="00557EC2" w:rsidRPr="009448A4" w:rsidRDefault="00557EC2" w:rsidP="00FD3B5D">
                      <w:pPr>
                        <w:rPr>
                          <w:rFonts w:cstheme="minorHAnsi"/>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0111B6" w14:textId="29ADEC33" w:rsidR="00FD3B5D" w:rsidRDefault="00677077" w:rsidP="00FD3B5D">
                      <w:pP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104B2C95" wp14:editId="2683FF02">
                            <wp:extent cx="5720080" cy="3121660"/>
                            <wp:effectExtent l="0" t="0" r="0" b="2540"/>
                            <wp:docPr id="1084182916" name="Picture 10841829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66929" name="Picture 1" descr="Text&#10;&#10;Description automatically generated"/>
                                    <pic:cNvPicPr/>
                                  </pic:nvPicPr>
                                  <pic:blipFill>
                                    <a:blip r:embed="rId16"/>
                                    <a:stretch>
                                      <a:fillRect/>
                                    </a:stretch>
                                  </pic:blipFill>
                                  <pic:spPr>
                                    <a:xfrm>
                                      <a:off x="0" y="0"/>
                                      <a:ext cx="5720080" cy="3121660"/>
                                    </a:xfrm>
                                    <a:prstGeom prst="rect">
                                      <a:avLst/>
                                    </a:prstGeom>
                                  </pic:spPr>
                                </pic:pic>
                              </a:graphicData>
                            </a:graphic>
                          </wp:inline>
                        </w:drawing>
                      </w:r>
                    </w:p>
                    <w:p w14:paraId="0CA57BC1" w14:textId="77777777" w:rsidR="00CC17F6" w:rsidRDefault="00CC17F6" w:rsidP="00FD3B5D">
                      <w:pP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E66E01" w14:textId="77777777" w:rsidR="00CC17F6" w:rsidRPr="008147E0" w:rsidRDefault="00CC17F6" w:rsidP="00FD3B5D">
                      <w:pP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117318" w14:textId="077BD40B" w:rsidR="00FD3B5D" w:rsidRPr="008147E0" w:rsidRDefault="00FD3B5D" w:rsidP="00FD3B5D">
                      <w:pPr>
                        <w:rPr>
                          <w:color w:val="5B9BD5" w:themeColor="accent1"/>
                          <w:sz w:val="48"/>
                          <w:szCs w:val="4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anchorx="margin"/>
              </v:shape>
            </w:pict>
          </mc:Fallback>
        </mc:AlternateContent>
      </w:r>
      <w:r w:rsidRPr="00B81445">
        <w:rPr>
          <w:sz w:val="24"/>
          <w:szCs w:val="24"/>
        </w:rPr>
        <w:br w:type="page"/>
      </w:r>
    </w:p>
    <w:p w14:paraId="026B57B7" w14:textId="4A4F6C9B" w:rsidR="00EC220D" w:rsidRPr="00B81445" w:rsidRDefault="00EC220D">
      <w:pPr>
        <w:rPr>
          <w:sz w:val="24"/>
          <w:szCs w:val="24"/>
        </w:rPr>
      </w:pPr>
      <w:r w:rsidRPr="00B81445">
        <w:rPr>
          <w:noProof/>
          <w:sz w:val="24"/>
          <w:szCs w:val="24"/>
        </w:rPr>
        <w:lastRenderedPageBreak/>
        <mc:AlternateContent>
          <mc:Choice Requires="wps">
            <w:drawing>
              <wp:anchor distT="45720" distB="45720" distL="114300" distR="114300" simplePos="0" relativeHeight="251671552" behindDoc="0" locked="0" layoutInCell="1" allowOverlap="1" wp14:anchorId="610DB931" wp14:editId="6540A984">
                <wp:simplePos x="0" y="0"/>
                <wp:positionH relativeFrom="margin">
                  <wp:align>right</wp:align>
                </wp:positionH>
                <wp:positionV relativeFrom="paragraph">
                  <wp:posOffset>0</wp:posOffset>
                </wp:positionV>
                <wp:extent cx="5915660" cy="8110220"/>
                <wp:effectExtent l="0" t="0" r="27940" b="24130"/>
                <wp:wrapSquare wrapText="bothSides"/>
                <wp:docPr id="267166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81102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4BBBA5D" w14:textId="568D43F4" w:rsidR="00CC17F6" w:rsidRDefault="00CC17F6" w:rsidP="00DE4EA9">
                            <w:pPr>
                              <w:spacing w:line="276" w:lineRule="auto"/>
                              <w:rPr>
                                <w:noProof/>
                                <w:sz w:val="36"/>
                                <w:szCs w:val="36"/>
                              </w:rPr>
                            </w:pPr>
                            <w:r w:rsidRPr="00CC17F6">
                              <w:rPr>
                                <w:noProof/>
                                <w:sz w:val="36"/>
                                <w:szCs w:val="36"/>
                              </w:rPr>
                              <w:t>Viewing details of  clients whose information is stored in text file with the help of file concepts.</w:t>
                            </w:r>
                          </w:p>
                          <w:p w14:paraId="3E5D0266" w14:textId="45E852D5" w:rsidR="000E7301" w:rsidRDefault="003B0097">
                            <w:pPr>
                              <w:rPr>
                                <w:noProof/>
                                <w:sz w:val="36"/>
                                <w:szCs w:val="36"/>
                              </w:rPr>
                            </w:pPr>
                            <w:r>
                              <w:rPr>
                                <w:noProof/>
                              </w:rPr>
                              <w:drawing>
                                <wp:inline distT="0" distB="0" distL="0" distR="0" wp14:anchorId="7CBEA133" wp14:editId="417B05CD">
                                  <wp:extent cx="5720080" cy="2525057"/>
                                  <wp:effectExtent l="0" t="0" r="0" b="8890"/>
                                  <wp:docPr id="1156890647" name="Picture 115689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6357" name=""/>
                                          <pic:cNvPicPr/>
                                        </pic:nvPicPr>
                                        <pic:blipFill>
                                          <a:blip r:embed="rId17"/>
                                          <a:stretch>
                                            <a:fillRect/>
                                          </a:stretch>
                                        </pic:blipFill>
                                        <pic:spPr>
                                          <a:xfrm>
                                            <a:off x="0" y="0"/>
                                            <a:ext cx="5720080" cy="2525057"/>
                                          </a:xfrm>
                                          <a:prstGeom prst="rect">
                                            <a:avLst/>
                                          </a:prstGeom>
                                        </pic:spPr>
                                      </pic:pic>
                                    </a:graphicData>
                                  </a:graphic>
                                </wp:inline>
                              </w:drawing>
                            </w:r>
                          </w:p>
                          <w:p w14:paraId="48B75343" w14:textId="03604F7E" w:rsidR="000E7301" w:rsidRDefault="000E7301" w:rsidP="00DE4EA9">
                            <w:pPr>
                              <w:spacing w:line="276" w:lineRule="auto"/>
                              <w:rPr>
                                <w:noProof/>
                                <w:sz w:val="36"/>
                                <w:szCs w:val="36"/>
                              </w:rPr>
                            </w:pPr>
                            <w:r>
                              <w:rPr>
                                <w:noProof/>
                                <w:sz w:val="36"/>
                                <w:szCs w:val="36"/>
                              </w:rPr>
                              <w:t xml:space="preserve">Above Information can be updated and deleted so that admin can maintain accurate and consistent data in his system and can provide a better </w:t>
                            </w:r>
                            <w:r w:rsidR="00885D9B">
                              <w:rPr>
                                <w:noProof/>
                                <w:sz w:val="36"/>
                                <w:szCs w:val="36"/>
                              </w:rPr>
                              <w:t>service for the clients with thei</w:t>
                            </w:r>
                            <w:r w:rsidR="003B0097">
                              <w:rPr>
                                <w:noProof/>
                                <w:sz w:val="36"/>
                                <w:szCs w:val="36"/>
                              </w:rPr>
                              <w:t xml:space="preserve">r accurate information.switch case is used in updating information so that only required information can be </w:t>
                            </w:r>
                            <w:r w:rsidR="00615D88">
                              <w:rPr>
                                <w:noProof/>
                                <w:sz w:val="36"/>
                                <w:szCs w:val="36"/>
                              </w:rPr>
                              <w:t>updated without typing whole information unnecessarily which would ultimately save a lot of time for the ad</w:t>
                            </w:r>
                            <w:r w:rsidR="00DE4EA9">
                              <w:rPr>
                                <w:noProof/>
                                <w:sz w:val="36"/>
                                <w:szCs w:val="36"/>
                              </w:rPr>
                              <w:t>min in saving time.</w:t>
                            </w:r>
                            <w:r w:rsidR="00AF3E65">
                              <w:rPr>
                                <w:noProof/>
                                <w:sz w:val="36"/>
                                <w:szCs w:val="36"/>
                              </w:rPr>
                              <w:t>Client ID would be sued here to update the information seamlessly and also wrong entrance of client id would be result in giving an error.A pop up list would be appeared so that admin can choose what data needs to be corrected in his database.switch case and temporary file concepts are used here so that f</w:t>
                            </w:r>
                            <w:r w:rsidR="00C36057">
                              <w:rPr>
                                <w:noProof/>
                                <w:sz w:val="36"/>
                                <w:szCs w:val="36"/>
                              </w:rPr>
                              <w:t>ile data can be easily changed.</w:t>
                            </w:r>
                          </w:p>
                          <w:p w14:paraId="651E167D" w14:textId="1DAE8504" w:rsidR="00E658E7" w:rsidRPr="00755452" w:rsidRDefault="00E658E7">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DB931" id="_x0000_s1033" type="#_x0000_t202" style="position:absolute;margin-left:414.6pt;margin-top:0;width:465.8pt;height:638.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" fillcolor="white [3201]" strokecolor="#5b9bd5 [3204]" strokeweight="1pt">
                <v:textbox>
                  <w:txbxContent>
                    <w:p w14:paraId="24BBBA5D" w14:textId="568D43F4" w:rsidR="00CC17F6" w:rsidRDefault="00CC17F6" w:rsidP="00DE4EA9">
                      <w:pPr>
                        <w:spacing w:line="276" w:lineRule="auto"/>
                        <w:rPr>
                          <w:noProof/>
                          <w:sz w:val="36"/>
                          <w:szCs w:val="36"/>
                        </w:rPr>
                      </w:pPr>
                      <w:r w:rsidRPr="00CC17F6">
                        <w:rPr>
                          <w:noProof/>
                          <w:sz w:val="36"/>
                          <w:szCs w:val="36"/>
                        </w:rPr>
                        <w:t>Viewing details of  clients whose information is stored in text file with the help of file concepts.</w:t>
                      </w:r>
                    </w:p>
                    <w:p w14:paraId="3E5D0266" w14:textId="45E852D5" w:rsidR="000E7301" w:rsidRDefault="003B0097">
                      <w:pPr>
                        <w:rPr>
                          <w:noProof/>
                          <w:sz w:val="36"/>
                          <w:szCs w:val="36"/>
                        </w:rPr>
                      </w:pPr>
                      <w:r>
                        <w:rPr>
                          <w:noProof/>
                        </w:rPr>
                        <w:drawing>
                          <wp:inline distT="0" distB="0" distL="0" distR="0" wp14:anchorId="7CBEA133" wp14:editId="417B05CD">
                            <wp:extent cx="5720080" cy="2525057"/>
                            <wp:effectExtent l="0" t="0" r="0" b="8890"/>
                            <wp:docPr id="1156890647" name="Picture 115689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6357" name=""/>
                                    <pic:cNvPicPr/>
                                  </pic:nvPicPr>
                                  <pic:blipFill>
                                    <a:blip r:embed="rId17"/>
                                    <a:stretch>
                                      <a:fillRect/>
                                    </a:stretch>
                                  </pic:blipFill>
                                  <pic:spPr>
                                    <a:xfrm>
                                      <a:off x="0" y="0"/>
                                      <a:ext cx="5720080" cy="2525057"/>
                                    </a:xfrm>
                                    <a:prstGeom prst="rect">
                                      <a:avLst/>
                                    </a:prstGeom>
                                  </pic:spPr>
                                </pic:pic>
                              </a:graphicData>
                            </a:graphic>
                          </wp:inline>
                        </w:drawing>
                      </w:r>
                    </w:p>
                    <w:p w14:paraId="48B75343" w14:textId="03604F7E" w:rsidR="000E7301" w:rsidRDefault="000E7301" w:rsidP="00DE4EA9">
                      <w:pPr>
                        <w:spacing w:line="276" w:lineRule="auto"/>
                        <w:rPr>
                          <w:noProof/>
                          <w:sz w:val="36"/>
                          <w:szCs w:val="36"/>
                        </w:rPr>
                      </w:pPr>
                      <w:r>
                        <w:rPr>
                          <w:noProof/>
                          <w:sz w:val="36"/>
                          <w:szCs w:val="36"/>
                        </w:rPr>
                        <w:t xml:space="preserve">Above Information can be updated and deleted so that admin can maintain accurate and consistent data in his system and can provide a better </w:t>
                      </w:r>
                      <w:r w:rsidR="00885D9B">
                        <w:rPr>
                          <w:noProof/>
                          <w:sz w:val="36"/>
                          <w:szCs w:val="36"/>
                        </w:rPr>
                        <w:t>service for the clients with thei</w:t>
                      </w:r>
                      <w:r w:rsidR="003B0097">
                        <w:rPr>
                          <w:noProof/>
                          <w:sz w:val="36"/>
                          <w:szCs w:val="36"/>
                        </w:rPr>
                        <w:t xml:space="preserve">r accurate information.switch case is used in updating information so that only required information can be </w:t>
                      </w:r>
                      <w:r w:rsidR="00615D88">
                        <w:rPr>
                          <w:noProof/>
                          <w:sz w:val="36"/>
                          <w:szCs w:val="36"/>
                        </w:rPr>
                        <w:t>updated without typing whole information unnecessarily which would ultimately save a lot of time for the ad</w:t>
                      </w:r>
                      <w:r w:rsidR="00DE4EA9">
                        <w:rPr>
                          <w:noProof/>
                          <w:sz w:val="36"/>
                          <w:szCs w:val="36"/>
                        </w:rPr>
                        <w:t>min in saving time.</w:t>
                      </w:r>
                      <w:r w:rsidR="00AF3E65">
                        <w:rPr>
                          <w:noProof/>
                          <w:sz w:val="36"/>
                          <w:szCs w:val="36"/>
                        </w:rPr>
                        <w:t>Client ID would be sued here to update the information seamlessly and also wrong entrance of client id would be result in giving an error.A pop up list would be appeared so that admin can choose what data needs to be corrected in his database.switch case and temporary file concepts are used here so that f</w:t>
                      </w:r>
                      <w:r w:rsidR="00C36057">
                        <w:rPr>
                          <w:noProof/>
                          <w:sz w:val="36"/>
                          <w:szCs w:val="36"/>
                        </w:rPr>
                        <w:t>ile data can be easily changed.</w:t>
                      </w:r>
                    </w:p>
                    <w:p w14:paraId="651E167D" w14:textId="1DAE8504" w:rsidR="00E658E7" w:rsidRPr="00755452" w:rsidRDefault="00E658E7">
                      <w:pPr>
                        <w:rPr>
                          <w:lang w:val="en-IN"/>
                        </w:rPr>
                      </w:pPr>
                    </w:p>
                  </w:txbxContent>
                </v:textbox>
                <w10:wrap type="square" anchorx="margin"/>
              </v:shape>
            </w:pict>
          </mc:Fallback>
        </mc:AlternateContent>
      </w:r>
      <w:r w:rsidRPr="00B81445">
        <w:rPr>
          <w:sz w:val="24"/>
          <w:szCs w:val="24"/>
        </w:rPr>
        <w:br w:type="page"/>
      </w:r>
    </w:p>
    <w:p w14:paraId="6C6AF680" w14:textId="7282857E" w:rsidR="00C70AD2" w:rsidRPr="00B81445" w:rsidRDefault="00C70AD2">
      <w:pPr>
        <w:rPr>
          <w:sz w:val="24"/>
          <w:szCs w:val="24"/>
        </w:rPr>
      </w:pPr>
      <w:r w:rsidRPr="00B81445">
        <w:rPr>
          <w:noProof/>
          <w:sz w:val="24"/>
          <w:szCs w:val="24"/>
        </w:rPr>
        <w:lastRenderedPageBreak/>
        <mc:AlternateContent>
          <mc:Choice Requires="wps">
            <w:drawing>
              <wp:anchor distT="0" distB="0" distL="114300" distR="114300" simplePos="0" relativeHeight="251672576" behindDoc="0" locked="0" layoutInCell="1" allowOverlap="1" wp14:anchorId="4B76EB6A" wp14:editId="4A751850">
                <wp:simplePos x="0" y="0"/>
                <wp:positionH relativeFrom="margin">
                  <wp:align>right</wp:align>
                </wp:positionH>
                <wp:positionV relativeFrom="paragraph">
                  <wp:posOffset>0</wp:posOffset>
                </wp:positionV>
                <wp:extent cx="5924550" cy="8007350"/>
                <wp:effectExtent l="0" t="0" r="19050" b="12700"/>
                <wp:wrapNone/>
                <wp:docPr id="1908146426" name="Text Box 3"/>
                <wp:cNvGraphicFramePr/>
                <a:graphic xmlns:a="http://schemas.openxmlformats.org/drawingml/2006/main">
                  <a:graphicData uri="http://schemas.microsoft.com/office/word/2010/wordprocessingShape">
                    <wps:wsp>
                      <wps:cNvSpPr txBox="1"/>
                      <wps:spPr>
                        <a:xfrm>
                          <a:off x="0" y="0"/>
                          <a:ext cx="5924550" cy="80073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5E4E4CB" w14:textId="0B44D52D" w:rsidR="0048025D" w:rsidRPr="00CF2F62" w:rsidRDefault="00CF2F62">
                            <w:pPr>
                              <w:rPr>
                                <w:noProof/>
                                <w:sz w:val="36"/>
                                <w:szCs w:val="36"/>
                              </w:rPr>
                            </w:pPr>
                            <w:r>
                              <w:rPr>
                                <w:noProof/>
                              </w:rPr>
                              <w:drawing>
                                <wp:inline distT="0" distB="0" distL="0" distR="0" wp14:anchorId="2FBD0C47" wp14:editId="6457B6FA">
                                  <wp:extent cx="5728970" cy="2748915"/>
                                  <wp:effectExtent l="0" t="0" r="5080" b="0"/>
                                  <wp:docPr id="20200376" name="Picture 2020037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46283" name="Picture 1" descr="Text&#10;&#10;Description automatically generated"/>
                                          <pic:cNvPicPr/>
                                        </pic:nvPicPr>
                                        <pic:blipFill>
                                          <a:blip r:embed="rId18"/>
                                          <a:stretch>
                                            <a:fillRect/>
                                          </a:stretch>
                                        </pic:blipFill>
                                        <pic:spPr>
                                          <a:xfrm>
                                            <a:off x="0" y="0"/>
                                            <a:ext cx="5728970" cy="2748915"/>
                                          </a:xfrm>
                                          <a:prstGeom prst="rect">
                                            <a:avLst/>
                                          </a:prstGeom>
                                        </pic:spPr>
                                      </pic:pic>
                                    </a:graphicData>
                                  </a:graphic>
                                </wp:inline>
                              </w:drawing>
                            </w:r>
                            <w:r>
                              <w:rPr>
                                <w:noProof/>
                                <w:sz w:val="36"/>
                                <w:szCs w:val="36"/>
                              </w:rPr>
                              <w:t>C</w:t>
                            </w:r>
                            <w:r w:rsidR="0048025D" w:rsidRPr="00CF2F62">
                              <w:rPr>
                                <w:noProof/>
                                <w:sz w:val="36"/>
                                <w:szCs w:val="36"/>
                              </w:rPr>
                              <w:t xml:space="preserve">lient Information could be easily modified and also delete facility is provided in this program for admins so that admin can delete the </w:t>
                            </w:r>
                            <w:r w:rsidRPr="00CF2F62">
                              <w:rPr>
                                <w:noProof/>
                                <w:sz w:val="36"/>
                                <w:szCs w:val="36"/>
                              </w:rPr>
                              <w:t>client information with the help of client id and and can maintain accurate data.</w:t>
                            </w:r>
                            <w:r w:rsidR="00C70AD2" w:rsidRPr="00C70AD2">
                              <w:rPr>
                                <w:noProof/>
                              </w:rPr>
                              <w:t xml:space="preserve"> </w:t>
                            </w:r>
                            <w:r w:rsidR="00C70AD2">
                              <w:rPr>
                                <w:noProof/>
                              </w:rPr>
                              <w:drawing>
                                <wp:inline distT="0" distB="0" distL="0" distR="0" wp14:anchorId="51506446" wp14:editId="20910531">
                                  <wp:extent cx="5728970" cy="990600"/>
                                  <wp:effectExtent l="0" t="0" r="5080" b="0"/>
                                  <wp:docPr id="2067316543" name="Picture 2067316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07984" name=""/>
                                          <pic:cNvPicPr/>
                                        </pic:nvPicPr>
                                        <pic:blipFill>
                                          <a:blip r:embed="rId19"/>
                                          <a:stretch>
                                            <a:fillRect/>
                                          </a:stretch>
                                        </pic:blipFill>
                                        <pic:spPr>
                                          <a:xfrm>
                                            <a:off x="0" y="0"/>
                                            <a:ext cx="5728970" cy="990600"/>
                                          </a:xfrm>
                                          <a:prstGeom prst="rect">
                                            <a:avLst/>
                                          </a:prstGeom>
                                        </pic:spPr>
                                      </pic:pic>
                                    </a:graphicData>
                                  </a:graphic>
                                </wp:inline>
                              </w:drawing>
                            </w:r>
                            <w:r w:rsidR="00E46654">
                              <w:rPr>
                                <w:noProof/>
                                <w:sz w:val="36"/>
                                <w:szCs w:val="36"/>
                              </w:rPr>
                              <w:t>All the data</w:t>
                            </w:r>
                            <w:r w:rsidR="00C70AD2">
                              <w:rPr>
                                <w:noProof/>
                                <w:sz w:val="36"/>
                                <w:szCs w:val="36"/>
                              </w:rPr>
                              <w:t xml:space="preserve"> related to clients are</w:t>
                            </w:r>
                            <w:r w:rsidR="00E46654">
                              <w:rPr>
                                <w:noProof/>
                                <w:sz w:val="36"/>
                                <w:szCs w:val="36"/>
                              </w:rPr>
                              <w:t xml:space="preserve"> stored in </w:t>
                            </w:r>
                            <w:r w:rsidR="00C70AD2">
                              <w:rPr>
                                <w:noProof/>
                                <w:sz w:val="36"/>
                                <w:szCs w:val="36"/>
                              </w:rPr>
                              <w:t>client.txt in their local computer.</w:t>
                            </w:r>
                          </w:p>
                          <w:p w14:paraId="2BA49DA6" w14:textId="04CC26E8" w:rsidR="00EC220D" w:rsidRDefault="00EC22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6EB6A" id="Text Box 3" o:spid="_x0000_s1034" type="#_x0000_t202" style="position:absolute;margin-left:415.3pt;margin-top:0;width:466.5pt;height:630.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" fillcolor="white [3201]" strokecolor="#5b9bd5 [3204]" strokeweight="1pt">
                <v:textbox>
                  <w:txbxContent>
                    <w:p w14:paraId="55E4E4CB" w14:textId="0B44D52D" w:rsidR="0048025D" w:rsidRPr="00CF2F62" w:rsidRDefault="00CF2F62">
                      <w:pPr>
                        <w:rPr>
                          <w:noProof/>
                          <w:sz w:val="36"/>
                          <w:szCs w:val="36"/>
                        </w:rPr>
                      </w:pPr>
                      <w:r>
                        <w:rPr>
                          <w:noProof/>
                        </w:rPr>
                        <w:drawing>
                          <wp:inline distT="0" distB="0" distL="0" distR="0" wp14:anchorId="2FBD0C47" wp14:editId="6457B6FA">
                            <wp:extent cx="5728970" cy="2748915"/>
                            <wp:effectExtent l="0" t="0" r="5080" b="0"/>
                            <wp:docPr id="20200376" name="Picture 2020037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46283" name="Picture 1" descr="Text&#10;&#10;Description automatically generated"/>
                                    <pic:cNvPicPr/>
                                  </pic:nvPicPr>
                                  <pic:blipFill>
                                    <a:blip r:embed="rId18"/>
                                    <a:stretch>
                                      <a:fillRect/>
                                    </a:stretch>
                                  </pic:blipFill>
                                  <pic:spPr>
                                    <a:xfrm>
                                      <a:off x="0" y="0"/>
                                      <a:ext cx="5728970" cy="2748915"/>
                                    </a:xfrm>
                                    <a:prstGeom prst="rect">
                                      <a:avLst/>
                                    </a:prstGeom>
                                  </pic:spPr>
                                </pic:pic>
                              </a:graphicData>
                            </a:graphic>
                          </wp:inline>
                        </w:drawing>
                      </w:r>
                      <w:r>
                        <w:rPr>
                          <w:noProof/>
                          <w:sz w:val="36"/>
                          <w:szCs w:val="36"/>
                        </w:rPr>
                        <w:t>C</w:t>
                      </w:r>
                      <w:r w:rsidR="0048025D" w:rsidRPr="00CF2F62">
                        <w:rPr>
                          <w:noProof/>
                          <w:sz w:val="36"/>
                          <w:szCs w:val="36"/>
                        </w:rPr>
                        <w:t xml:space="preserve">lient Information could be easily modified and also delete facility is provided in this program for admins so that admin can delete the </w:t>
                      </w:r>
                      <w:r w:rsidRPr="00CF2F62">
                        <w:rPr>
                          <w:noProof/>
                          <w:sz w:val="36"/>
                          <w:szCs w:val="36"/>
                        </w:rPr>
                        <w:t>client information with the help of client id and and can maintain accurate data.</w:t>
                      </w:r>
                      <w:r w:rsidR="00C70AD2" w:rsidRPr="00C70AD2">
                        <w:rPr>
                          <w:noProof/>
                        </w:rPr>
                        <w:t xml:space="preserve"> </w:t>
                      </w:r>
                      <w:r w:rsidR="00C70AD2">
                        <w:rPr>
                          <w:noProof/>
                        </w:rPr>
                        <w:drawing>
                          <wp:inline distT="0" distB="0" distL="0" distR="0" wp14:anchorId="51506446" wp14:editId="20910531">
                            <wp:extent cx="5728970" cy="990600"/>
                            <wp:effectExtent l="0" t="0" r="5080" b="0"/>
                            <wp:docPr id="2067316543" name="Picture 2067316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07984" name=""/>
                                    <pic:cNvPicPr/>
                                  </pic:nvPicPr>
                                  <pic:blipFill>
                                    <a:blip r:embed="rId19"/>
                                    <a:stretch>
                                      <a:fillRect/>
                                    </a:stretch>
                                  </pic:blipFill>
                                  <pic:spPr>
                                    <a:xfrm>
                                      <a:off x="0" y="0"/>
                                      <a:ext cx="5728970" cy="990600"/>
                                    </a:xfrm>
                                    <a:prstGeom prst="rect">
                                      <a:avLst/>
                                    </a:prstGeom>
                                  </pic:spPr>
                                </pic:pic>
                              </a:graphicData>
                            </a:graphic>
                          </wp:inline>
                        </w:drawing>
                      </w:r>
                      <w:r w:rsidR="00E46654">
                        <w:rPr>
                          <w:noProof/>
                          <w:sz w:val="36"/>
                          <w:szCs w:val="36"/>
                        </w:rPr>
                        <w:t>All the data</w:t>
                      </w:r>
                      <w:r w:rsidR="00C70AD2">
                        <w:rPr>
                          <w:noProof/>
                          <w:sz w:val="36"/>
                          <w:szCs w:val="36"/>
                        </w:rPr>
                        <w:t xml:space="preserve"> related to clients are</w:t>
                      </w:r>
                      <w:r w:rsidR="00E46654">
                        <w:rPr>
                          <w:noProof/>
                          <w:sz w:val="36"/>
                          <w:szCs w:val="36"/>
                        </w:rPr>
                        <w:t xml:space="preserve"> stored in </w:t>
                      </w:r>
                      <w:r w:rsidR="00C70AD2">
                        <w:rPr>
                          <w:noProof/>
                          <w:sz w:val="36"/>
                          <w:szCs w:val="36"/>
                        </w:rPr>
                        <w:t>client.txt in their local computer.</w:t>
                      </w:r>
                    </w:p>
                    <w:p w14:paraId="2BA49DA6" w14:textId="04CC26E8" w:rsidR="00EC220D" w:rsidRDefault="00EC220D"/>
                  </w:txbxContent>
                </v:textbox>
                <w10:wrap anchorx="margin"/>
              </v:shape>
            </w:pict>
          </mc:Fallback>
        </mc:AlternateContent>
      </w:r>
      <w:r w:rsidRPr="00B81445">
        <w:rPr>
          <w:sz w:val="24"/>
          <w:szCs w:val="24"/>
        </w:rPr>
        <w:br w:type="page"/>
      </w:r>
    </w:p>
    <w:p w14:paraId="767349F5" w14:textId="167140AC" w:rsidR="00B6024C" w:rsidRPr="00B81445" w:rsidRDefault="00B6024C">
      <w:pPr>
        <w:rPr>
          <w:sz w:val="24"/>
          <w:szCs w:val="24"/>
        </w:rPr>
      </w:pPr>
      <w:r w:rsidRPr="00B81445">
        <w:rPr>
          <w:noProof/>
          <w:sz w:val="24"/>
          <w:szCs w:val="24"/>
        </w:rPr>
        <w:lastRenderedPageBreak/>
        <mc:AlternateContent>
          <mc:Choice Requires="wps">
            <w:drawing>
              <wp:anchor distT="0" distB="0" distL="114300" distR="114300" simplePos="0" relativeHeight="251673600" behindDoc="0" locked="0" layoutInCell="1" allowOverlap="1" wp14:anchorId="62759DF4" wp14:editId="24D287DC">
                <wp:simplePos x="0" y="0"/>
                <wp:positionH relativeFrom="margin">
                  <wp:align>right</wp:align>
                </wp:positionH>
                <wp:positionV relativeFrom="paragraph">
                  <wp:posOffset>0</wp:posOffset>
                </wp:positionV>
                <wp:extent cx="5918200" cy="7943850"/>
                <wp:effectExtent l="0" t="0" r="25400" b="19050"/>
                <wp:wrapNone/>
                <wp:docPr id="1812000456" name="Text Box 4"/>
                <wp:cNvGraphicFramePr/>
                <a:graphic xmlns:a="http://schemas.openxmlformats.org/drawingml/2006/main">
                  <a:graphicData uri="http://schemas.microsoft.com/office/word/2010/wordprocessingShape">
                    <wps:wsp>
                      <wps:cNvSpPr txBox="1"/>
                      <wps:spPr>
                        <a:xfrm>
                          <a:off x="0" y="0"/>
                          <a:ext cx="5918200" cy="794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31C2472" w14:textId="6167B627" w:rsidR="00C70AD2" w:rsidRDefault="00BF0816">
                            <w:pPr>
                              <w:rPr>
                                <w:i/>
                                <w:iCs/>
                                <w:color w:val="5B9BD5" w:themeColor="accent1"/>
                                <w:sz w:val="44"/>
                                <w:szCs w:val="44"/>
                                <w:u w:val="single"/>
                                <w:lang w:val="en-IN"/>
                              </w:rPr>
                            </w:pPr>
                            <w:r w:rsidRPr="00BF0816">
                              <w:rPr>
                                <w:i/>
                                <w:iCs/>
                                <w:color w:val="5B9BD5" w:themeColor="accent1"/>
                                <w:sz w:val="44"/>
                                <w:szCs w:val="44"/>
                                <w:u w:val="single"/>
                                <w:lang w:val="en-IN"/>
                              </w:rPr>
                              <w:t>Laptop Module:</w:t>
                            </w:r>
                          </w:p>
                          <w:p w14:paraId="186067C3" w14:textId="77777777" w:rsidR="00BF0816" w:rsidRDefault="00BF0816">
                            <w:pPr>
                              <w:rPr>
                                <w:i/>
                                <w:iCs/>
                                <w:color w:val="5B9BD5" w:themeColor="accent1"/>
                                <w:sz w:val="44"/>
                                <w:szCs w:val="44"/>
                                <w:u w:val="single"/>
                                <w:lang w:val="en-IN"/>
                              </w:rPr>
                            </w:pPr>
                          </w:p>
                          <w:p w14:paraId="5F47BFDC" w14:textId="00704200" w:rsidR="00BF0816" w:rsidRDefault="00BF0816" w:rsidP="00332C1C">
                            <w:pPr>
                              <w:spacing w:line="276" w:lineRule="auto"/>
                              <w:rPr>
                                <w:rFonts w:cstheme="minorHAnsi"/>
                                <w:sz w:val="36"/>
                                <w:szCs w:val="36"/>
                                <w:lang w:val="en-IN"/>
                              </w:rPr>
                            </w:pPr>
                            <w:r>
                              <w:rPr>
                                <w:rFonts w:cstheme="minorHAnsi"/>
                                <w:color w:val="5B9BD5" w:themeColor="accent1"/>
                                <w:sz w:val="44"/>
                                <w:szCs w:val="44"/>
                                <w:lang w:val="en-IN"/>
                              </w:rPr>
                              <w:tab/>
                            </w:r>
                            <w:r w:rsidRPr="001E67C3">
                              <w:rPr>
                                <w:rFonts w:cstheme="minorHAnsi"/>
                                <w:sz w:val="36"/>
                                <w:szCs w:val="36"/>
                                <w:lang w:val="en-IN"/>
                              </w:rPr>
                              <w:t xml:space="preserve">Laptop module can store the information </w:t>
                            </w:r>
                            <w:r w:rsidR="001A62C6" w:rsidRPr="001E67C3">
                              <w:rPr>
                                <w:rFonts w:cstheme="minorHAnsi"/>
                                <w:sz w:val="36"/>
                                <w:szCs w:val="36"/>
                                <w:lang w:val="en-IN"/>
                              </w:rPr>
                              <w:t xml:space="preserve">of laptop of users such as their </w:t>
                            </w:r>
                            <w:r w:rsidR="00E574ED" w:rsidRPr="001E67C3">
                              <w:rPr>
                                <w:rFonts w:cstheme="minorHAnsi"/>
                                <w:sz w:val="36"/>
                                <w:szCs w:val="36"/>
                                <w:lang w:val="en-IN"/>
                              </w:rPr>
                              <w:t xml:space="preserve">laptop id, </w:t>
                            </w:r>
                            <w:r w:rsidR="001A62C6" w:rsidRPr="001E67C3">
                              <w:rPr>
                                <w:rFonts w:cstheme="minorHAnsi"/>
                                <w:sz w:val="36"/>
                                <w:szCs w:val="36"/>
                                <w:lang w:val="en-IN"/>
                              </w:rPr>
                              <w:t xml:space="preserve">brand, model number, </w:t>
                            </w:r>
                            <w:r w:rsidR="00D22C36" w:rsidRPr="001E67C3">
                              <w:rPr>
                                <w:rFonts w:cstheme="minorHAnsi"/>
                                <w:sz w:val="36"/>
                                <w:szCs w:val="36"/>
                                <w:lang w:val="en-IN"/>
                              </w:rPr>
                              <w:t>serial number,</w:t>
                            </w:r>
                            <w:r w:rsidR="00F6013D">
                              <w:rPr>
                                <w:rFonts w:cstheme="minorHAnsi"/>
                                <w:sz w:val="36"/>
                                <w:szCs w:val="36"/>
                                <w:lang w:val="en-IN"/>
                              </w:rPr>
                              <w:t xml:space="preserve"> </w:t>
                            </w:r>
                            <w:r w:rsidR="00D22C36" w:rsidRPr="001E67C3">
                              <w:rPr>
                                <w:rFonts w:cstheme="minorHAnsi"/>
                                <w:sz w:val="36"/>
                                <w:szCs w:val="36"/>
                                <w:lang w:val="en-IN"/>
                              </w:rPr>
                              <w:t xml:space="preserve">damaged parts if there are any </w:t>
                            </w:r>
                            <w:r w:rsidR="00F6013D" w:rsidRPr="001E67C3">
                              <w:rPr>
                                <w:rFonts w:cstheme="minorHAnsi"/>
                                <w:sz w:val="36"/>
                                <w:szCs w:val="36"/>
                                <w:lang w:val="en-IN"/>
                              </w:rPr>
                              <w:t>and</w:t>
                            </w:r>
                            <w:r w:rsidR="00D22C36" w:rsidRPr="001E67C3">
                              <w:rPr>
                                <w:rFonts w:cstheme="minorHAnsi"/>
                                <w:sz w:val="36"/>
                                <w:szCs w:val="36"/>
                                <w:lang w:val="en-IN"/>
                              </w:rPr>
                              <w:t xml:space="preserve"> about the exact problem </w:t>
                            </w:r>
                            <w:r w:rsidR="001E67C3" w:rsidRPr="001E67C3">
                              <w:rPr>
                                <w:rFonts w:cstheme="minorHAnsi"/>
                                <w:sz w:val="36"/>
                                <w:szCs w:val="36"/>
                                <w:lang w:val="en-IN"/>
                              </w:rPr>
                              <w:t>with the laptop that users are facing.</w:t>
                            </w:r>
                            <w:r w:rsidR="00F6013D">
                              <w:rPr>
                                <w:rFonts w:cstheme="minorHAnsi"/>
                                <w:sz w:val="36"/>
                                <w:szCs w:val="36"/>
                                <w:lang w:val="en-IN"/>
                              </w:rPr>
                              <w:t xml:space="preserve"> Whole data about laptops are stored in laptop.txt file in their local computer </w:t>
                            </w:r>
                            <w:r w:rsidR="002E0AA5">
                              <w:rPr>
                                <w:rFonts w:cstheme="minorHAnsi"/>
                                <w:sz w:val="36"/>
                                <w:szCs w:val="36"/>
                                <w:lang w:val="en-IN"/>
                              </w:rPr>
                              <w:t xml:space="preserve">folder </w:t>
                            </w:r>
                            <w:r w:rsidR="00F6013D">
                              <w:rPr>
                                <w:rFonts w:cstheme="minorHAnsi"/>
                                <w:sz w:val="36"/>
                                <w:szCs w:val="36"/>
                                <w:lang w:val="en-IN"/>
                              </w:rPr>
                              <w:t xml:space="preserve">where the program is saved by the </w:t>
                            </w:r>
                            <w:r w:rsidR="002E0AA5">
                              <w:rPr>
                                <w:rFonts w:cstheme="minorHAnsi"/>
                                <w:sz w:val="36"/>
                                <w:szCs w:val="36"/>
                                <w:lang w:val="en-IN"/>
                              </w:rPr>
                              <w:t>admin.</w:t>
                            </w:r>
                          </w:p>
                          <w:p w14:paraId="487F4F3E" w14:textId="2BB4D655" w:rsidR="002E0AA5" w:rsidRDefault="002E0AA5" w:rsidP="00332C1C">
                            <w:pPr>
                              <w:spacing w:line="276" w:lineRule="auto"/>
                              <w:rPr>
                                <w:rFonts w:cstheme="minorHAnsi"/>
                                <w:sz w:val="36"/>
                                <w:szCs w:val="36"/>
                                <w:lang w:val="en-IN"/>
                              </w:rPr>
                            </w:pPr>
                            <w:r>
                              <w:rPr>
                                <w:rFonts w:cstheme="minorHAnsi"/>
                                <w:sz w:val="36"/>
                                <w:szCs w:val="36"/>
                                <w:lang w:val="en-IN"/>
                              </w:rPr>
                              <w:t>Admin can view, add</w:t>
                            </w:r>
                            <w:r w:rsidR="00BA02FD">
                              <w:rPr>
                                <w:rFonts w:cstheme="minorHAnsi"/>
                                <w:sz w:val="36"/>
                                <w:szCs w:val="36"/>
                                <w:lang w:val="en-IN"/>
                              </w:rPr>
                              <w:t>, and update the information of the data what they are having and can maintain consistent data and can provide a better service for the user.</w:t>
                            </w:r>
                            <w:r w:rsidR="00225489">
                              <w:rPr>
                                <w:rFonts w:cstheme="minorHAnsi"/>
                                <w:sz w:val="36"/>
                                <w:szCs w:val="36"/>
                                <w:lang w:val="en-IN"/>
                              </w:rPr>
                              <w:t xml:space="preserve"> </w:t>
                            </w:r>
                            <w:proofErr w:type="spellStart"/>
                            <w:r w:rsidR="007938F0">
                              <w:rPr>
                                <w:rFonts w:cstheme="minorHAnsi"/>
                                <w:sz w:val="36"/>
                                <w:szCs w:val="36"/>
                                <w:lang w:val="en-IN"/>
                              </w:rPr>
                              <w:t>fwrite</w:t>
                            </w:r>
                            <w:proofErr w:type="spellEnd"/>
                            <w:r w:rsidR="007938F0">
                              <w:rPr>
                                <w:rFonts w:cstheme="minorHAnsi"/>
                                <w:sz w:val="36"/>
                                <w:szCs w:val="36"/>
                                <w:lang w:val="en-IN"/>
                              </w:rPr>
                              <w:t xml:space="preserve"> and </w:t>
                            </w:r>
                            <w:proofErr w:type="spellStart"/>
                            <w:r w:rsidR="007938F0">
                              <w:rPr>
                                <w:rFonts w:cstheme="minorHAnsi"/>
                                <w:sz w:val="36"/>
                                <w:szCs w:val="36"/>
                                <w:lang w:val="en-IN"/>
                              </w:rPr>
                              <w:t>fread</w:t>
                            </w:r>
                            <w:proofErr w:type="spellEnd"/>
                            <w:r w:rsidR="007938F0">
                              <w:rPr>
                                <w:rFonts w:cstheme="minorHAnsi"/>
                                <w:sz w:val="36"/>
                                <w:szCs w:val="36"/>
                                <w:lang w:val="en-IN"/>
                              </w:rPr>
                              <w:t xml:space="preserve"> functions are used to store the information in file </w:t>
                            </w:r>
                            <w:r w:rsidR="00225489">
                              <w:rPr>
                                <w:rFonts w:cstheme="minorHAnsi"/>
                                <w:sz w:val="36"/>
                                <w:szCs w:val="36"/>
                                <w:lang w:val="en-IN"/>
                              </w:rPr>
                              <w:t>and extract them to view them and update them.</w:t>
                            </w:r>
                          </w:p>
                          <w:p w14:paraId="19844A65" w14:textId="77777777" w:rsidR="00B41557" w:rsidRDefault="00B41557" w:rsidP="007938F0">
                            <w:pPr>
                              <w:spacing w:line="276" w:lineRule="auto"/>
                              <w:rPr>
                                <w:rFonts w:cstheme="minorHAnsi"/>
                                <w:sz w:val="36"/>
                                <w:szCs w:val="36"/>
                                <w:lang w:val="en-IN"/>
                              </w:rPr>
                            </w:pPr>
                          </w:p>
                          <w:p w14:paraId="03854BAD" w14:textId="42ACE742" w:rsidR="00225489" w:rsidRPr="00BF0816" w:rsidRDefault="00E45271" w:rsidP="007938F0">
                            <w:pPr>
                              <w:spacing w:line="276" w:lineRule="auto"/>
                              <w:rPr>
                                <w:rFonts w:cstheme="minorHAnsi"/>
                                <w:color w:val="5B9BD5" w:themeColor="accent1"/>
                                <w:sz w:val="44"/>
                                <w:szCs w:val="44"/>
                                <w:lang w:val="en-IN"/>
                              </w:rPr>
                            </w:pPr>
                            <w:r>
                              <w:rPr>
                                <w:noProof/>
                              </w:rPr>
                              <w:drawing>
                                <wp:inline distT="0" distB="0" distL="0" distR="0" wp14:anchorId="7E30A12B" wp14:editId="71F5B45D">
                                  <wp:extent cx="5722620" cy="2540000"/>
                                  <wp:effectExtent l="0" t="0" r="0" b="0"/>
                                  <wp:docPr id="1159449098" name="Picture 1159449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6337" name=""/>
                                          <pic:cNvPicPr/>
                                        </pic:nvPicPr>
                                        <pic:blipFill>
                                          <a:blip r:embed="rId20"/>
                                          <a:stretch>
                                            <a:fillRect/>
                                          </a:stretch>
                                        </pic:blipFill>
                                        <pic:spPr>
                                          <a:xfrm>
                                            <a:off x="0" y="0"/>
                                            <a:ext cx="5722620" cy="2540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59DF4" id="Text Box 4" o:spid="_x0000_s1035" type="#_x0000_t202" style="position:absolute;margin-left:414.8pt;margin-top:0;width:466pt;height:625.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" fillcolor="white [3201]" strokecolor="#5b9bd5 [3204]" strokeweight="1pt">
                <v:textbox>
                  <w:txbxContent>
                    <w:p w14:paraId="431C2472" w14:textId="6167B627" w:rsidR="00C70AD2" w:rsidRDefault="00BF0816">
                      <w:pPr>
                        <w:rPr>
                          <w:i/>
                          <w:iCs/>
                          <w:color w:val="5B9BD5" w:themeColor="accent1"/>
                          <w:sz w:val="44"/>
                          <w:szCs w:val="44"/>
                          <w:u w:val="single"/>
                          <w:lang w:val="en-IN"/>
                        </w:rPr>
                      </w:pPr>
                      <w:r w:rsidRPr="00BF0816">
                        <w:rPr>
                          <w:i/>
                          <w:iCs/>
                          <w:color w:val="5B9BD5" w:themeColor="accent1"/>
                          <w:sz w:val="44"/>
                          <w:szCs w:val="44"/>
                          <w:u w:val="single"/>
                          <w:lang w:val="en-IN"/>
                        </w:rPr>
                        <w:t>Laptop Module:</w:t>
                      </w:r>
                    </w:p>
                    <w:p w14:paraId="186067C3" w14:textId="77777777" w:rsidR="00BF0816" w:rsidRDefault="00BF0816">
                      <w:pPr>
                        <w:rPr>
                          <w:i/>
                          <w:iCs/>
                          <w:color w:val="5B9BD5" w:themeColor="accent1"/>
                          <w:sz w:val="44"/>
                          <w:szCs w:val="44"/>
                          <w:u w:val="single"/>
                          <w:lang w:val="en-IN"/>
                        </w:rPr>
                      </w:pPr>
                    </w:p>
                    <w:p w14:paraId="5F47BFDC" w14:textId="00704200" w:rsidR="00BF0816" w:rsidRDefault="00BF0816" w:rsidP="00332C1C">
                      <w:pPr>
                        <w:spacing w:line="276" w:lineRule="auto"/>
                        <w:rPr>
                          <w:rFonts w:cstheme="minorHAnsi"/>
                          <w:sz w:val="36"/>
                          <w:szCs w:val="36"/>
                          <w:lang w:val="en-IN"/>
                        </w:rPr>
                      </w:pPr>
                      <w:r>
                        <w:rPr>
                          <w:rFonts w:cstheme="minorHAnsi"/>
                          <w:color w:val="5B9BD5" w:themeColor="accent1"/>
                          <w:sz w:val="44"/>
                          <w:szCs w:val="44"/>
                          <w:lang w:val="en-IN"/>
                        </w:rPr>
                        <w:tab/>
                      </w:r>
                      <w:r w:rsidRPr="001E67C3">
                        <w:rPr>
                          <w:rFonts w:cstheme="minorHAnsi"/>
                          <w:sz w:val="36"/>
                          <w:szCs w:val="36"/>
                          <w:lang w:val="en-IN"/>
                        </w:rPr>
                        <w:t xml:space="preserve">Laptop module can store the information </w:t>
                      </w:r>
                      <w:r w:rsidR="001A62C6" w:rsidRPr="001E67C3">
                        <w:rPr>
                          <w:rFonts w:cstheme="minorHAnsi"/>
                          <w:sz w:val="36"/>
                          <w:szCs w:val="36"/>
                          <w:lang w:val="en-IN"/>
                        </w:rPr>
                        <w:t xml:space="preserve">of laptop of users such as their </w:t>
                      </w:r>
                      <w:r w:rsidR="00E574ED" w:rsidRPr="001E67C3">
                        <w:rPr>
                          <w:rFonts w:cstheme="minorHAnsi"/>
                          <w:sz w:val="36"/>
                          <w:szCs w:val="36"/>
                          <w:lang w:val="en-IN"/>
                        </w:rPr>
                        <w:t xml:space="preserve">laptop id, </w:t>
                      </w:r>
                      <w:r w:rsidR="001A62C6" w:rsidRPr="001E67C3">
                        <w:rPr>
                          <w:rFonts w:cstheme="minorHAnsi"/>
                          <w:sz w:val="36"/>
                          <w:szCs w:val="36"/>
                          <w:lang w:val="en-IN"/>
                        </w:rPr>
                        <w:t xml:space="preserve">brand, model number, </w:t>
                      </w:r>
                      <w:r w:rsidR="00D22C36" w:rsidRPr="001E67C3">
                        <w:rPr>
                          <w:rFonts w:cstheme="minorHAnsi"/>
                          <w:sz w:val="36"/>
                          <w:szCs w:val="36"/>
                          <w:lang w:val="en-IN"/>
                        </w:rPr>
                        <w:t>serial number,</w:t>
                      </w:r>
                      <w:r w:rsidR="00F6013D">
                        <w:rPr>
                          <w:rFonts w:cstheme="minorHAnsi"/>
                          <w:sz w:val="36"/>
                          <w:szCs w:val="36"/>
                          <w:lang w:val="en-IN"/>
                        </w:rPr>
                        <w:t xml:space="preserve"> </w:t>
                      </w:r>
                      <w:r w:rsidR="00D22C36" w:rsidRPr="001E67C3">
                        <w:rPr>
                          <w:rFonts w:cstheme="minorHAnsi"/>
                          <w:sz w:val="36"/>
                          <w:szCs w:val="36"/>
                          <w:lang w:val="en-IN"/>
                        </w:rPr>
                        <w:t xml:space="preserve">damaged parts if there are any </w:t>
                      </w:r>
                      <w:r w:rsidR="00F6013D" w:rsidRPr="001E67C3">
                        <w:rPr>
                          <w:rFonts w:cstheme="minorHAnsi"/>
                          <w:sz w:val="36"/>
                          <w:szCs w:val="36"/>
                          <w:lang w:val="en-IN"/>
                        </w:rPr>
                        <w:t>and</w:t>
                      </w:r>
                      <w:r w:rsidR="00D22C36" w:rsidRPr="001E67C3">
                        <w:rPr>
                          <w:rFonts w:cstheme="minorHAnsi"/>
                          <w:sz w:val="36"/>
                          <w:szCs w:val="36"/>
                          <w:lang w:val="en-IN"/>
                        </w:rPr>
                        <w:t xml:space="preserve"> about the exact problem </w:t>
                      </w:r>
                      <w:r w:rsidR="001E67C3" w:rsidRPr="001E67C3">
                        <w:rPr>
                          <w:rFonts w:cstheme="minorHAnsi"/>
                          <w:sz w:val="36"/>
                          <w:szCs w:val="36"/>
                          <w:lang w:val="en-IN"/>
                        </w:rPr>
                        <w:t>with the laptop that users are facing.</w:t>
                      </w:r>
                      <w:r w:rsidR="00F6013D">
                        <w:rPr>
                          <w:rFonts w:cstheme="minorHAnsi"/>
                          <w:sz w:val="36"/>
                          <w:szCs w:val="36"/>
                          <w:lang w:val="en-IN"/>
                        </w:rPr>
                        <w:t xml:space="preserve"> Whole data about laptops are stored in laptop.txt file in their local computer </w:t>
                      </w:r>
                      <w:r w:rsidR="002E0AA5">
                        <w:rPr>
                          <w:rFonts w:cstheme="minorHAnsi"/>
                          <w:sz w:val="36"/>
                          <w:szCs w:val="36"/>
                          <w:lang w:val="en-IN"/>
                        </w:rPr>
                        <w:t xml:space="preserve">folder </w:t>
                      </w:r>
                      <w:r w:rsidR="00F6013D">
                        <w:rPr>
                          <w:rFonts w:cstheme="minorHAnsi"/>
                          <w:sz w:val="36"/>
                          <w:szCs w:val="36"/>
                          <w:lang w:val="en-IN"/>
                        </w:rPr>
                        <w:t xml:space="preserve">where the program is saved by the </w:t>
                      </w:r>
                      <w:r w:rsidR="002E0AA5">
                        <w:rPr>
                          <w:rFonts w:cstheme="minorHAnsi"/>
                          <w:sz w:val="36"/>
                          <w:szCs w:val="36"/>
                          <w:lang w:val="en-IN"/>
                        </w:rPr>
                        <w:t>admin.</w:t>
                      </w:r>
                    </w:p>
                    <w:p w14:paraId="487F4F3E" w14:textId="2BB4D655" w:rsidR="002E0AA5" w:rsidRDefault="002E0AA5" w:rsidP="00332C1C">
                      <w:pPr>
                        <w:spacing w:line="276" w:lineRule="auto"/>
                        <w:rPr>
                          <w:rFonts w:cstheme="minorHAnsi"/>
                          <w:sz w:val="36"/>
                          <w:szCs w:val="36"/>
                          <w:lang w:val="en-IN"/>
                        </w:rPr>
                      </w:pPr>
                      <w:r>
                        <w:rPr>
                          <w:rFonts w:cstheme="minorHAnsi"/>
                          <w:sz w:val="36"/>
                          <w:szCs w:val="36"/>
                          <w:lang w:val="en-IN"/>
                        </w:rPr>
                        <w:t>Admin can view, add</w:t>
                      </w:r>
                      <w:r w:rsidR="00BA02FD">
                        <w:rPr>
                          <w:rFonts w:cstheme="minorHAnsi"/>
                          <w:sz w:val="36"/>
                          <w:szCs w:val="36"/>
                          <w:lang w:val="en-IN"/>
                        </w:rPr>
                        <w:t>, and update the information of the data what they are having and can maintain consistent data and can provide a better service for the user.</w:t>
                      </w:r>
                      <w:r w:rsidR="00225489">
                        <w:rPr>
                          <w:rFonts w:cstheme="minorHAnsi"/>
                          <w:sz w:val="36"/>
                          <w:szCs w:val="36"/>
                          <w:lang w:val="en-IN"/>
                        </w:rPr>
                        <w:t xml:space="preserve"> </w:t>
                      </w:r>
                      <w:proofErr w:type="spellStart"/>
                      <w:r w:rsidR="007938F0">
                        <w:rPr>
                          <w:rFonts w:cstheme="minorHAnsi"/>
                          <w:sz w:val="36"/>
                          <w:szCs w:val="36"/>
                          <w:lang w:val="en-IN"/>
                        </w:rPr>
                        <w:t>fwrite</w:t>
                      </w:r>
                      <w:proofErr w:type="spellEnd"/>
                      <w:r w:rsidR="007938F0">
                        <w:rPr>
                          <w:rFonts w:cstheme="minorHAnsi"/>
                          <w:sz w:val="36"/>
                          <w:szCs w:val="36"/>
                          <w:lang w:val="en-IN"/>
                        </w:rPr>
                        <w:t xml:space="preserve"> and </w:t>
                      </w:r>
                      <w:proofErr w:type="spellStart"/>
                      <w:r w:rsidR="007938F0">
                        <w:rPr>
                          <w:rFonts w:cstheme="minorHAnsi"/>
                          <w:sz w:val="36"/>
                          <w:szCs w:val="36"/>
                          <w:lang w:val="en-IN"/>
                        </w:rPr>
                        <w:t>fread</w:t>
                      </w:r>
                      <w:proofErr w:type="spellEnd"/>
                      <w:r w:rsidR="007938F0">
                        <w:rPr>
                          <w:rFonts w:cstheme="minorHAnsi"/>
                          <w:sz w:val="36"/>
                          <w:szCs w:val="36"/>
                          <w:lang w:val="en-IN"/>
                        </w:rPr>
                        <w:t xml:space="preserve"> functions are used to store the information in file </w:t>
                      </w:r>
                      <w:r w:rsidR="00225489">
                        <w:rPr>
                          <w:rFonts w:cstheme="minorHAnsi"/>
                          <w:sz w:val="36"/>
                          <w:szCs w:val="36"/>
                          <w:lang w:val="en-IN"/>
                        </w:rPr>
                        <w:t>and extract them to view them and update them.</w:t>
                      </w:r>
                    </w:p>
                    <w:p w14:paraId="19844A65" w14:textId="77777777" w:rsidR="00B41557" w:rsidRDefault="00B41557" w:rsidP="007938F0">
                      <w:pPr>
                        <w:spacing w:line="276" w:lineRule="auto"/>
                        <w:rPr>
                          <w:rFonts w:cstheme="minorHAnsi"/>
                          <w:sz w:val="36"/>
                          <w:szCs w:val="36"/>
                          <w:lang w:val="en-IN"/>
                        </w:rPr>
                      </w:pPr>
                    </w:p>
                    <w:p w14:paraId="03854BAD" w14:textId="42ACE742" w:rsidR="00225489" w:rsidRPr="00BF0816" w:rsidRDefault="00E45271" w:rsidP="007938F0">
                      <w:pPr>
                        <w:spacing w:line="276" w:lineRule="auto"/>
                        <w:rPr>
                          <w:rFonts w:cstheme="minorHAnsi"/>
                          <w:color w:val="5B9BD5" w:themeColor="accent1"/>
                          <w:sz w:val="44"/>
                          <w:szCs w:val="44"/>
                          <w:lang w:val="en-IN"/>
                        </w:rPr>
                      </w:pPr>
                      <w:r>
                        <w:rPr>
                          <w:noProof/>
                        </w:rPr>
                        <w:drawing>
                          <wp:inline distT="0" distB="0" distL="0" distR="0" wp14:anchorId="7E30A12B" wp14:editId="71F5B45D">
                            <wp:extent cx="5722620" cy="2540000"/>
                            <wp:effectExtent l="0" t="0" r="0" b="0"/>
                            <wp:docPr id="1159449098" name="Picture 1159449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6337" name=""/>
                                    <pic:cNvPicPr/>
                                  </pic:nvPicPr>
                                  <pic:blipFill>
                                    <a:blip r:embed="rId20"/>
                                    <a:stretch>
                                      <a:fillRect/>
                                    </a:stretch>
                                  </pic:blipFill>
                                  <pic:spPr>
                                    <a:xfrm>
                                      <a:off x="0" y="0"/>
                                      <a:ext cx="5722620" cy="2540000"/>
                                    </a:xfrm>
                                    <a:prstGeom prst="rect">
                                      <a:avLst/>
                                    </a:prstGeom>
                                  </pic:spPr>
                                </pic:pic>
                              </a:graphicData>
                            </a:graphic>
                          </wp:inline>
                        </w:drawing>
                      </w:r>
                    </w:p>
                  </w:txbxContent>
                </v:textbox>
                <w10:wrap anchorx="margin"/>
              </v:shape>
            </w:pict>
          </mc:Fallback>
        </mc:AlternateContent>
      </w:r>
      <w:r w:rsidRPr="00B81445">
        <w:rPr>
          <w:sz w:val="24"/>
          <w:szCs w:val="24"/>
        </w:rPr>
        <w:br w:type="page"/>
      </w:r>
    </w:p>
    <w:p w14:paraId="04D39475" w14:textId="64A91296" w:rsidR="00BC1D5F" w:rsidRPr="00B81445" w:rsidRDefault="00BC1D5F">
      <w:pPr>
        <w:rPr>
          <w:sz w:val="24"/>
          <w:szCs w:val="24"/>
        </w:rPr>
      </w:pPr>
      <w:r w:rsidRPr="00B81445">
        <w:rPr>
          <w:noProof/>
          <w:sz w:val="24"/>
          <w:szCs w:val="24"/>
        </w:rPr>
        <w:lastRenderedPageBreak/>
        <mc:AlternateContent>
          <mc:Choice Requires="wps">
            <w:drawing>
              <wp:anchor distT="0" distB="0" distL="114300" distR="114300" simplePos="0" relativeHeight="251674624" behindDoc="0" locked="0" layoutInCell="1" allowOverlap="1" wp14:anchorId="4D5638C4" wp14:editId="6C2A5B53">
                <wp:simplePos x="0" y="0"/>
                <wp:positionH relativeFrom="margin">
                  <wp:posOffset>6350</wp:posOffset>
                </wp:positionH>
                <wp:positionV relativeFrom="paragraph">
                  <wp:posOffset>6350</wp:posOffset>
                </wp:positionV>
                <wp:extent cx="5918200" cy="8102600"/>
                <wp:effectExtent l="0" t="0" r="25400" b="12700"/>
                <wp:wrapNone/>
                <wp:docPr id="1850926663" name="Text Box 5"/>
                <wp:cNvGraphicFramePr/>
                <a:graphic xmlns:a="http://schemas.openxmlformats.org/drawingml/2006/main">
                  <a:graphicData uri="http://schemas.microsoft.com/office/word/2010/wordprocessingShape">
                    <wps:wsp>
                      <wps:cNvSpPr txBox="1"/>
                      <wps:spPr>
                        <a:xfrm>
                          <a:off x="0" y="0"/>
                          <a:ext cx="5918200" cy="81026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5691C99" w14:textId="77777777" w:rsidR="00E43855" w:rsidRDefault="00E43855">
                            <w:pPr>
                              <w:rPr>
                                <w:noProof/>
                              </w:rPr>
                            </w:pPr>
                          </w:p>
                          <w:p w14:paraId="2BCAEEE3" w14:textId="267F49EC" w:rsidR="00E43855" w:rsidRDefault="00E43855">
                            <w:pPr>
                              <w:rPr>
                                <w:noProof/>
                              </w:rPr>
                            </w:pPr>
                            <w:r>
                              <w:rPr>
                                <w:noProof/>
                              </w:rPr>
                              <w:drawing>
                                <wp:inline distT="0" distB="0" distL="0" distR="0" wp14:anchorId="2381FF44" wp14:editId="4D2AA0CE">
                                  <wp:extent cx="5676900" cy="2222256"/>
                                  <wp:effectExtent l="0" t="0" r="0" b="6985"/>
                                  <wp:docPr id="983024551" name="Picture 9830245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96434" name="Picture 1" descr="Text&#10;&#10;Description automatically generated"/>
                                          <pic:cNvPicPr/>
                                        </pic:nvPicPr>
                                        <pic:blipFill>
                                          <a:blip r:embed="rId21"/>
                                          <a:stretch>
                                            <a:fillRect/>
                                          </a:stretch>
                                        </pic:blipFill>
                                        <pic:spPr>
                                          <a:xfrm>
                                            <a:off x="0" y="0"/>
                                            <a:ext cx="5716728" cy="2237847"/>
                                          </a:xfrm>
                                          <a:prstGeom prst="rect">
                                            <a:avLst/>
                                          </a:prstGeom>
                                        </pic:spPr>
                                      </pic:pic>
                                    </a:graphicData>
                                  </a:graphic>
                                </wp:inline>
                              </w:drawing>
                            </w:r>
                          </w:p>
                          <w:p w14:paraId="4881A04E" w14:textId="77777777" w:rsidR="00E43855" w:rsidRDefault="00E43855">
                            <w:pPr>
                              <w:rPr>
                                <w:noProof/>
                              </w:rPr>
                            </w:pPr>
                          </w:p>
                          <w:p w14:paraId="1E83C9F2" w14:textId="557FFAF7" w:rsidR="00E43855" w:rsidRPr="00BC1D5F" w:rsidRDefault="00E43855">
                            <w:pPr>
                              <w:rPr>
                                <w:noProof/>
                                <w:sz w:val="36"/>
                                <w:szCs w:val="36"/>
                              </w:rPr>
                            </w:pPr>
                            <w:r w:rsidRPr="00BC1D5F">
                              <w:rPr>
                                <w:noProof/>
                                <w:sz w:val="36"/>
                                <w:szCs w:val="36"/>
                              </w:rPr>
                              <w:t xml:space="preserve">Deleting Information of a laptop </w:t>
                            </w:r>
                            <w:r w:rsidR="00BC1D5F" w:rsidRPr="00BC1D5F">
                              <w:rPr>
                                <w:noProof/>
                                <w:sz w:val="36"/>
                                <w:szCs w:val="36"/>
                              </w:rPr>
                              <w:t>from file using Laptop id.</w:t>
                            </w:r>
                          </w:p>
                          <w:p w14:paraId="7D24A3AE" w14:textId="77777777" w:rsidR="00E43855" w:rsidRDefault="00E43855">
                            <w:pPr>
                              <w:rPr>
                                <w:noProof/>
                              </w:rPr>
                            </w:pPr>
                          </w:p>
                          <w:p w14:paraId="61E838A9" w14:textId="72A06889" w:rsidR="00B6024C" w:rsidRDefault="00E43855">
                            <w:r>
                              <w:rPr>
                                <w:noProof/>
                              </w:rPr>
                              <w:drawing>
                                <wp:inline distT="0" distB="0" distL="0" distR="0" wp14:anchorId="79459916" wp14:editId="4D9C0A6D">
                                  <wp:extent cx="5728970" cy="948690"/>
                                  <wp:effectExtent l="0" t="0" r="5080" b="3810"/>
                                  <wp:docPr id="1316187827" name="Picture 1316187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89974" name=""/>
                                          <pic:cNvPicPr/>
                                        </pic:nvPicPr>
                                        <pic:blipFill>
                                          <a:blip r:embed="rId22"/>
                                          <a:stretch>
                                            <a:fillRect/>
                                          </a:stretch>
                                        </pic:blipFill>
                                        <pic:spPr>
                                          <a:xfrm>
                                            <a:off x="0" y="0"/>
                                            <a:ext cx="5728970" cy="9486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638C4" id="Text Box 5" o:spid="_x0000_s1036" type="#_x0000_t202" style="position:absolute;margin-left:.5pt;margin-top:.5pt;width:466pt;height:63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" fillcolor="white [3201]" strokecolor="#5b9bd5 [3204]" strokeweight="1pt">
                <v:textbox>
                  <w:txbxContent>
                    <w:p w14:paraId="65691C99" w14:textId="77777777" w:rsidR="00E43855" w:rsidRDefault="00E43855">
                      <w:pPr>
                        <w:rPr>
                          <w:noProof/>
                        </w:rPr>
                      </w:pPr>
                    </w:p>
                    <w:p w14:paraId="2BCAEEE3" w14:textId="267F49EC" w:rsidR="00E43855" w:rsidRDefault="00E43855">
                      <w:pPr>
                        <w:rPr>
                          <w:noProof/>
                        </w:rPr>
                      </w:pPr>
                      <w:r>
                        <w:rPr>
                          <w:noProof/>
                        </w:rPr>
                        <w:drawing>
                          <wp:inline distT="0" distB="0" distL="0" distR="0" wp14:anchorId="2381FF44" wp14:editId="4D2AA0CE">
                            <wp:extent cx="5676900" cy="2222256"/>
                            <wp:effectExtent l="0" t="0" r="0" b="6985"/>
                            <wp:docPr id="983024551" name="Picture 9830245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96434" name="Picture 1" descr="Text&#10;&#10;Description automatically generated"/>
                                    <pic:cNvPicPr/>
                                  </pic:nvPicPr>
                                  <pic:blipFill>
                                    <a:blip r:embed="rId21"/>
                                    <a:stretch>
                                      <a:fillRect/>
                                    </a:stretch>
                                  </pic:blipFill>
                                  <pic:spPr>
                                    <a:xfrm>
                                      <a:off x="0" y="0"/>
                                      <a:ext cx="5716728" cy="2237847"/>
                                    </a:xfrm>
                                    <a:prstGeom prst="rect">
                                      <a:avLst/>
                                    </a:prstGeom>
                                  </pic:spPr>
                                </pic:pic>
                              </a:graphicData>
                            </a:graphic>
                          </wp:inline>
                        </w:drawing>
                      </w:r>
                    </w:p>
                    <w:p w14:paraId="4881A04E" w14:textId="77777777" w:rsidR="00E43855" w:rsidRDefault="00E43855">
                      <w:pPr>
                        <w:rPr>
                          <w:noProof/>
                        </w:rPr>
                      </w:pPr>
                    </w:p>
                    <w:p w14:paraId="1E83C9F2" w14:textId="557FFAF7" w:rsidR="00E43855" w:rsidRPr="00BC1D5F" w:rsidRDefault="00E43855">
                      <w:pPr>
                        <w:rPr>
                          <w:noProof/>
                          <w:sz w:val="36"/>
                          <w:szCs w:val="36"/>
                        </w:rPr>
                      </w:pPr>
                      <w:r w:rsidRPr="00BC1D5F">
                        <w:rPr>
                          <w:noProof/>
                          <w:sz w:val="36"/>
                          <w:szCs w:val="36"/>
                        </w:rPr>
                        <w:t xml:space="preserve">Deleting Information of a laptop </w:t>
                      </w:r>
                      <w:r w:rsidR="00BC1D5F" w:rsidRPr="00BC1D5F">
                        <w:rPr>
                          <w:noProof/>
                          <w:sz w:val="36"/>
                          <w:szCs w:val="36"/>
                        </w:rPr>
                        <w:t>from file using Laptop id.</w:t>
                      </w:r>
                    </w:p>
                    <w:p w14:paraId="7D24A3AE" w14:textId="77777777" w:rsidR="00E43855" w:rsidRDefault="00E43855">
                      <w:pPr>
                        <w:rPr>
                          <w:noProof/>
                        </w:rPr>
                      </w:pPr>
                    </w:p>
                    <w:p w14:paraId="61E838A9" w14:textId="72A06889" w:rsidR="00B6024C" w:rsidRDefault="00E43855">
                      <w:r>
                        <w:rPr>
                          <w:noProof/>
                        </w:rPr>
                        <w:drawing>
                          <wp:inline distT="0" distB="0" distL="0" distR="0" wp14:anchorId="79459916" wp14:editId="4D9C0A6D">
                            <wp:extent cx="5728970" cy="948690"/>
                            <wp:effectExtent l="0" t="0" r="5080" b="3810"/>
                            <wp:docPr id="1316187827" name="Picture 1316187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89974" name=""/>
                                    <pic:cNvPicPr/>
                                  </pic:nvPicPr>
                                  <pic:blipFill>
                                    <a:blip r:embed="rId22"/>
                                    <a:stretch>
                                      <a:fillRect/>
                                    </a:stretch>
                                  </pic:blipFill>
                                  <pic:spPr>
                                    <a:xfrm>
                                      <a:off x="0" y="0"/>
                                      <a:ext cx="5728970" cy="948690"/>
                                    </a:xfrm>
                                    <a:prstGeom prst="rect">
                                      <a:avLst/>
                                    </a:prstGeom>
                                  </pic:spPr>
                                </pic:pic>
                              </a:graphicData>
                            </a:graphic>
                          </wp:inline>
                        </w:drawing>
                      </w:r>
                    </w:p>
                  </w:txbxContent>
                </v:textbox>
                <w10:wrap anchorx="margin"/>
              </v:shape>
            </w:pict>
          </mc:Fallback>
        </mc:AlternateContent>
      </w:r>
      <w:r w:rsidRPr="00B81445">
        <w:rPr>
          <w:sz w:val="24"/>
          <w:szCs w:val="24"/>
        </w:rPr>
        <w:br w:type="page"/>
      </w:r>
    </w:p>
    <w:p w14:paraId="3C81DB93" w14:textId="5F9182D7" w:rsidR="00456128" w:rsidRPr="00B81445" w:rsidRDefault="00456128">
      <w:pPr>
        <w:rPr>
          <w:sz w:val="24"/>
          <w:szCs w:val="24"/>
        </w:rPr>
      </w:pPr>
      <w:r w:rsidRPr="00B81445">
        <w:rPr>
          <w:noProof/>
          <w:sz w:val="24"/>
          <w:szCs w:val="24"/>
        </w:rPr>
        <w:lastRenderedPageBreak/>
        <mc:AlternateContent>
          <mc:Choice Requires="wps">
            <w:drawing>
              <wp:anchor distT="0" distB="0" distL="114300" distR="114300" simplePos="0" relativeHeight="251675648" behindDoc="0" locked="0" layoutInCell="1" allowOverlap="1" wp14:anchorId="5FA0DCFA" wp14:editId="656388F5">
                <wp:simplePos x="0" y="0"/>
                <wp:positionH relativeFrom="margin">
                  <wp:align>right</wp:align>
                </wp:positionH>
                <wp:positionV relativeFrom="paragraph">
                  <wp:posOffset>0</wp:posOffset>
                </wp:positionV>
                <wp:extent cx="5930900" cy="7908290"/>
                <wp:effectExtent l="0" t="0" r="12700" b="16510"/>
                <wp:wrapNone/>
                <wp:docPr id="1638131720" name="Text Box 6"/>
                <wp:cNvGraphicFramePr/>
                <a:graphic xmlns:a="http://schemas.openxmlformats.org/drawingml/2006/main">
                  <a:graphicData uri="http://schemas.microsoft.com/office/word/2010/wordprocessingShape">
                    <wps:wsp>
                      <wps:cNvSpPr txBox="1"/>
                      <wps:spPr>
                        <a:xfrm>
                          <a:off x="0" y="0"/>
                          <a:ext cx="5930900" cy="790829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69982D2" w14:textId="09C36CE5" w:rsidR="007B1F8C" w:rsidRDefault="007B1F8C">
                            <w:pPr>
                              <w:rPr>
                                <w:i/>
                                <w:iCs/>
                                <w:color w:val="5B9BD5" w:themeColor="accent1"/>
                                <w:sz w:val="44"/>
                                <w:szCs w:val="44"/>
                                <w:u w:val="single"/>
                                <w:lang w:val="en-IN"/>
                              </w:rPr>
                            </w:pPr>
                            <w:r w:rsidRPr="006D01C5">
                              <w:rPr>
                                <w:i/>
                                <w:iCs/>
                                <w:color w:val="5B9BD5" w:themeColor="accent1"/>
                                <w:sz w:val="44"/>
                                <w:szCs w:val="44"/>
                                <w:u w:val="single"/>
                                <w:lang w:val="en-IN"/>
                              </w:rPr>
                              <w:t>Expert M</w:t>
                            </w:r>
                            <w:r w:rsidR="006D01C5" w:rsidRPr="006D01C5">
                              <w:rPr>
                                <w:i/>
                                <w:iCs/>
                                <w:color w:val="5B9BD5" w:themeColor="accent1"/>
                                <w:sz w:val="44"/>
                                <w:szCs w:val="44"/>
                                <w:u w:val="single"/>
                                <w:lang w:val="en-IN"/>
                              </w:rPr>
                              <w:t>odule:</w:t>
                            </w:r>
                          </w:p>
                          <w:p w14:paraId="69982CC3" w14:textId="77777777" w:rsidR="006D01C5" w:rsidRDefault="006D01C5">
                            <w:pPr>
                              <w:rPr>
                                <w:i/>
                                <w:iCs/>
                                <w:color w:val="5B9BD5" w:themeColor="accent1"/>
                                <w:sz w:val="44"/>
                                <w:szCs w:val="44"/>
                                <w:u w:val="single"/>
                                <w:lang w:val="en-IN"/>
                              </w:rPr>
                            </w:pPr>
                          </w:p>
                          <w:p w14:paraId="4F22E316" w14:textId="0914D83A" w:rsidR="006D01C5" w:rsidRDefault="006D01C5" w:rsidP="00332C1C">
                            <w:pPr>
                              <w:spacing w:line="276" w:lineRule="auto"/>
                              <w:rPr>
                                <w:color w:val="000000" w:themeColor="text1"/>
                                <w:sz w:val="36"/>
                                <w:szCs w:val="36"/>
                                <w:lang w:val="en-IN"/>
                              </w:rPr>
                            </w:pPr>
                            <w:r>
                              <w:rPr>
                                <w:color w:val="5B9BD5" w:themeColor="accent1"/>
                                <w:sz w:val="44"/>
                                <w:szCs w:val="44"/>
                                <w:lang w:val="en-IN"/>
                              </w:rPr>
                              <w:tab/>
                            </w:r>
                            <w:r w:rsidRPr="00332C1C">
                              <w:rPr>
                                <w:color w:val="000000" w:themeColor="text1"/>
                                <w:sz w:val="36"/>
                                <w:szCs w:val="36"/>
                                <w:lang w:val="en-IN"/>
                              </w:rPr>
                              <w:t xml:space="preserve">Expert module can be used to store the information of experts who can solve the problem of the laptop. Information such as expert id, expert name, skill, and their service charge is collected with the help of using arrays and they are stored in </w:t>
                            </w:r>
                            <w:r w:rsidR="001C2878" w:rsidRPr="00332C1C">
                              <w:rPr>
                                <w:color w:val="000000" w:themeColor="text1"/>
                                <w:sz w:val="36"/>
                                <w:szCs w:val="36"/>
                                <w:lang w:val="en-IN"/>
                              </w:rPr>
                              <w:t xml:space="preserve">file using file concepts and functions such as </w:t>
                            </w:r>
                            <w:proofErr w:type="spellStart"/>
                            <w:r w:rsidR="001C2878" w:rsidRPr="00332C1C">
                              <w:rPr>
                                <w:color w:val="000000" w:themeColor="text1"/>
                                <w:sz w:val="36"/>
                                <w:szCs w:val="36"/>
                                <w:lang w:val="en-IN"/>
                              </w:rPr>
                              <w:t>fread</w:t>
                            </w:r>
                            <w:proofErr w:type="spellEnd"/>
                            <w:r w:rsidR="001C2878" w:rsidRPr="00332C1C">
                              <w:rPr>
                                <w:color w:val="000000" w:themeColor="text1"/>
                                <w:sz w:val="36"/>
                                <w:szCs w:val="36"/>
                                <w:lang w:val="en-IN"/>
                              </w:rPr>
                              <w:t xml:space="preserve"> and </w:t>
                            </w:r>
                            <w:proofErr w:type="spellStart"/>
                            <w:r w:rsidR="001C2878" w:rsidRPr="00332C1C">
                              <w:rPr>
                                <w:color w:val="000000" w:themeColor="text1"/>
                                <w:sz w:val="36"/>
                                <w:szCs w:val="36"/>
                                <w:lang w:val="en-IN"/>
                              </w:rPr>
                              <w:t>fwrite</w:t>
                            </w:r>
                            <w:proofErr w:type="spellEnd"/>
                            <w:r w:rsidR="001C2878" w:rsidRPr="00332C1C">
                              <w:rPr>
                                <w:color w:val="000000" w:themeColor="text1"/>
                                <w:sz w:val="36"/>
                                <w:szCs w:val="36"/>
                                <w:lang w:val="en-IN"/>
                              </w:rPr>
                              <w:t xml:space="preserve"> are used to read and write the information in files </w:t>
                            </w:r>
                            <w:r w:rsidR="00332C1C" w:rsidRPr="00332C1C">
                              <w:rPr>
                                <w:color w:val="000000" w:themeColor="text1"/>
                                <w:sz w:val="36"/>
                                <w:szCs w:val="36"/>
                                <w:lang w:val="en-IN"/>
                              </w:rPr>
                              <w:t>and can be helpful in viewing information.</w:t>
                            </w:r>
                          </w:p>
                          <w:p w14:paraId="20739080" w14:textId="6EDC31E7" w:rsidR="00581668" w:rsidRDefault="00456128" w:rsidP="00332C1C">
                            <w:pPr>
                              <w:spacing w:line="276" w:lineRule="auto"/>
                              <w:rPr>
                                <w:color w:val="000000" w:themeColor="text1"/>
                                <w:sz w:val="36"/>
                                <w:szCs w:val="36"/>
                                <w:lang w:val="en-IN"/>
                              </w:rPr>
                            </w:pPr>
                            <w:r>
                              <w:rPr>
                                <w:noProof/>
                              </w:rPr>
                              <w:drawing>
                                <wp:inline distT="0" distB="0" distL="0" distR="0" wp14:anchorId="2308810F" wp14:editId="7FFD2824">
                                  <wp:extent cx="5741670" cy="2057400"/>
                                  <wp:effectExtent l="0" t="0" r="0" b="0"/>
                                  <wp:docPr id="855586548" name="Picture 85558654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19919" name="Picture 1" descr="Graphical user interface&#10;&#10;Description automatically generated with medium confidence"/>
                                          <pic:cNvPicPr/>
                                        </pic:nvPicPr>
                                        <pic:blipFill>
                                          <a:blip r:embed="rId23"/>
                                          <a:stretch>
                                            <a:fillRect/>
                                          </a:stretch>
                                        </pic:blipFill>
                                        <pic:spPr>
                                          <a:xfrm>
                                            <a:off x="0" y="0"/>
                                            <a:ext cx="5741670" cy="2057400"/>
                                          </a:xfrm>
                                          <a:prstGeom prst="rect">
                                            <a:avLst/>
                                          </a:prstGeom>
                                        </pic:spPr>
                                      </pic:pic>
                                    </a:graphicData>
                                  </a:graphic>
                                </wp:inline>
                              </w:drawing>
                            </w:r>
                          </w:p>
                          <w:p w14:paraId="6E38E9FB" w14:textId="77777777" w:rsidR="00581668" w:rsidRDefault="00581668" w:rsidP="00332C1C">
                            <w:pPr>
                              <w:spacing w:line="276" w:lineRule="auto"/>
                              <w:rPr>
                                <w:color w:val="000000" w:themeColor="text1"/>
                                <w:sz w:val="36"/>
                                <w:szCs w:val="36"/>
                                <w:lang w:val="en-IN"/>
                              </w:rPr>
                            </w:pPr>
                          </w:p>
                          <w:p w14:paraId="4D8BC1E6" w14:textId="3A07A839" w:rsidR="00332C1C" w:rsidRPr="00332C1C" w:rsidRDefault="00581668" w:rsidP="00332C1C">
                            <w:pPr>
                              <w:spacing w:line="276" w:lineRule="auto"/>
                              <w:rPr>
                                <w:color w:val="000000" w:themeColor="text1"/>
                                <w:sz w:val="36"/>
                                <w:szCs w:val="36"/>
                                <w:lang w:val="en-IN"/>
                              </w:rPr>
                            </w:pPr>
                            <w:r>
                              <w:rPr>
                                <w:noProof/>
                              </w:rPr>
                              <w:drawing>
                                <wp:inline distT="0" distB="0" distL="0" distR="0" wp14:anchorId="52CD66B3" wp14:editId="0788F3F9">
                                  <wp:extent cx="5741670" cy="1250950"/>
                                  <wp:effectExtent l="0" t="0" r="0" b="6350"/>
                                  <wp:docPr id="8662823" name="Picture 86628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45727" name="Picture 1" descr="Text&#10;&#10;Description automatically generated"/>
                                          <pic:cNvPicPr/>
                                        </pic:nvPicPr>
                                        <pic:blipFill>
                                          <a:blip r:embed="rId24"/>
                                          <a:stretch>
                                            <a:fillRect/>
                                          </a:stretch>
                                        </pic:blipFill>
                                        <pic:spPr>
                                          <a:xfrm>
                                            <a:off x="0" y="0"/>
                                            <a:ext cx="5741670" cy="1250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0DCFA" id="Text Box 6" o:spid="_x0000_s1037" type="#_x0000_t202" style="position:absolute;margin-left:415.8pt;margin-top:0;width:467pt;height:622.7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" fillcolor="white [3201]" strokecolor="#5b9bd5 [3204]" strokeweight="1pt">
                <v:textbox>
                  <w:txbxContent>
                    <w:p w14:paraId="369982D2" w14:textId="09C36CE5" w:rsidR="007B1F8C" w:rsidRDefault="007B1F8C">
                      <w:pPr>
                        <w:rPr>
                          <w:i/>
                          <w:iCs/>
                          <w:color w:val="5B9BD5" w:themeColor="accent1"/>
                          <w:sz w:val="44"/>
                          <w:szCs w:val="44"/>
                          <w:u w:val="single"/>
                          <w:lang w:val="en-IN"/>
                        </w:rPr>
                      </w:pPr>
                      <w:r w:rsidRPr="006D01C5">
                        <w:rPr>
                          <w:i/>
                          <w:iCs/>
                          <w:color w:val="5B9BD5" w:themeColor="accent1"/>
                          <w:sz w:val="44"/>
                          <w:szCs w:val="44"/>
                          <w:u w:val="single"/>
                          <w:lang w:val="en-IN"/>
                        </w:rPr>
                        <w:t>Expert M</w:t>
                      </w:r>
                      <w:r w:rsidR="006D01C5" w:rsidRPr="006D01C5">
                        <w:rPr>
                          <w:i/>
                          <w:iCs/>
                          <w:color w:val="5B9BD5" w:themeColor="accent1"/>
                          <w:sz w:val="44"/>
                          <w:szCs w:val="44"/>
                          <w:u w:val="single"/>
                          <w:lang w:val="en-IN"/>
                        </w:rPr>
                        <w:t>odule:</w:t>
                      </w:r>
                    </w:p>
                    <w:p w14:paraId="69982CC3" w14:textId="77777777" w:rsidR="006D01C5" w:rsidRDefault="006D01C5">
                      <w:pPr>
                        <w:rPr>
                          <w:i/>
                          <w:iCs/>
                          <w:color w:val="5B9BD5" w:themeColor="accent1"/>
                          <w:sz w:val="44"/>
                          <w:szCs w:val="44"/>
                          <w:u w:val="single"/>
                          <w:lang w:val="en-IN"/>
                        </w:rPr>
                      </w:pPr>
                    </w:p>
                    <w:p w14:paraId="4F22E316" w14:textId="0914D83A" w:rsidR="006D01C5" w:rsidRDefault="006D01C5" w:rsidP="00332C1C">
                      <w:pPr>
                        <w:spacing w:line="276" w:lineRule="auto"/>
                        <w:rPr>
                          <w:color w:val="000000" w:themeColor="text1"/>
                          <w:sz w:val="36"/>
                          <w:szCs w:val="36"/>
                          <w:lang w:val="en-IN"/>
                        </w:rPr>
                      </w:pPr>
                      <w:r>
                        <w:rPr>
                          <w:color w:val="5B9BD5" w:themeColor="accent1"/>
                          <w:sz w:val="44"/>
                          <w:szCs w:val="44"/>
                          <w:lang w:val="en-IN"/>
                        </w:rPr>
                        <w:tab/>
                      </w:r>
                      <w:r w:rsidRPr="00332C1C">
                        <w:rPr>
                          <w:color w:val="000000" w:themeColor="text1"/>
                          <w:sz w:val="36"/>
                          <w:szCs w:val="36"/>
                          <w:lang w:val="en-IN"/>
                        </w:rPr>
                        <w:t xml:space="preserve">Expert module can be used to store the information of experts who can solve the problem of the laptop. Information such as expert id, expert name, skill, and their service charge is collected with the help of using arrays and they are stored in </w:t>
                      </w:r>
                      <w:r w:rsidR="001C2878" w:rsidRPr="00332C1C">
                        <w:rPr>
                          <w:color w:val="000000" w:themeColor="text1"/>
                          <w:sz w:val="36"/>
                          <w:szCs w:val="36"/>
                          <w:lang w:val="en-IN"/>
                        </w:rPr>
                        <w:t xml:space="preserve">file using file concepts and functions such as </w:t>
                      </w:r>
                      <w:proofErr w:type="spellStart"/>
                      <w:r w:rsidR="001C2878" w:rsidRPr="00332C1C">
                        <w:rPr>
                          <w:color w:val="000000" w:themeColor="text1"/>
                          <w:sz w:val="36"/>
                          <w:szCs w:val="36"/>
                          <w:lang w:val="en-IN"/>
                        </w:rPr>
                        <w:t>fread</w:t>
                      </w:r>
                      <w:proofErr w:type="spellEnd"/>
                      <w:r w:rsidR="001C2878" w:rsidRPr="00332C1C">
                        <w:rPr>
                          <w:color w:val="000000" w:themeColor="text1"/>
                          <w:sz w:val="36"/>
                          <w:szCs w:val="36"/>
                          <w:lang w:val="en-IN"/>
                        </w:rPr>
                        <w:t xml:space="preserve"> and </w:t>
                      </w:r>
                      <w:proofErr w:type="spellStart"/>
                      <w:r w:rsidR="001C2878" w:rsidRPr="00332C1C">
                        <w:rPr>
                          <w:color w:val="000000" w:themeColor="text1"/>
                          <w:sz w:val="36"/>
                          <w:szCs w:val="36"/>
                          <w:lang w:val="en-IN"/>
                        </w:rPr>
                        <w:t>fwrite</w:t>
                      </w:r>
                      <w:proofErr w:type="spellEnd"/>
                      <w:r w:rsidR="001C2878" w:rsidRPr="00332C1C">
                        <w:rPr>
                          <w:color w:val="000000" w:themeColor="text1"/>
                          <w:sz w:val="36"/>
                          <w:szCs w:val="36"/>
                          <w:lang w:val="en-IN"/>
                        </w:rPr>
                        <w:t xml:space="preserve"> are used to read and write the information in files </w:t>
                      </w:r>
                      <w:r w:rsidR="00332C1C" w:rsidRPr="00332C1C">
                        <w:rPr>
                          <w:color w:val="000000" w:themeColor="text1"/>
                          <w:sz w:val="36"/>
                          <w:szCs w:val="36"/>
                          <w:lang w:val="en-IN"/>
                        </w:rPr>
                        <w:t>and can be helpful in viewing information.</w:t>
                      </w:r>
                    </w:p>
                    <w:p w14:paraId="20739080" w14:textId="6EDC31E7" w:rsidR="00581668" w:rsidRDefault="00456128" w:rsidP="00332C1C">
                      <w:pPr>
                        <w:spacing w:line="276" w:lineRule="auto"/>
                        <w:rPr>
                          <w:color w:val="000000" w:themeColor="text1"/>
                          <w:sz w:val="36"/>
                          <w:szCs w:val="36"/>
                          <w:lang w:val="en-IN"/>
                        </w:rPr>
                      </w:pPr>
                      <w:r>
                        <w:rPr>
                          <w:noProof/>
                        </w:rPr>
                        <w:drawing>
                          <wp:inline distT="0" distB="0" distL="0" distR="0" wp14:anchorId="2308810F" wp14:editId="7FFD2824">
                            <wp:extent cx="5741670" cy="2057400"/>
                            <wp:effectExtent l="0" t="0" r="0" b="0"/>
                            <wp:docPr id="855586548" name="Picture 85558654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19919" name="Picture 1" descr="Graphical user interface&#10;&#10;Description automatically generated with medium confidence"/>
                                    <pic:cNvPicPr/>
                                  </pic:nvPicPr>
                                  <pic:blipFill>
                                    <a:blip r:embed="rId23"/>
                                    <a:stretch>
                                      <a:fillRect/>
                                    </a:stretch>
                                  </pic:blipFill>
                                  <pic:spPr>
                                    <a:xfrm>
                                      <a:off x="0" y="0"/>
                                      <a:ext cx="5741670" cy="2057400"/>
                                    </a:xfrm>
                                    <a:prstGeom prst="rect">
                                      <a:avLst/>
                                    </a:prstGeom>
                                  </pic:spPr>
                                </pic:pic>
                              </a:graphicData>
                            </a:graphic>
                          </wp:inline>
                        </w:drawing>
                      </w:r>
                    </w:p>
                    <w:p w14:paraId="6E38E9FB" w14:textId="77777777" w:rsidR="00581668" w:rsidRDefault="00581668" w:rsidP="00332C1C">
                      <w:pPr>
                        <w:spacing w:line="276" w:lineRule="auto"/>
                        <w:rPr>
                          <w:color w:val="000000" w:themeColor="text1"/>
                          <w:sz w:val="36"/>
                          <w:szCs w:val="36"/>
                          <w:lang w:val="en-IN"/>
                        </w:rPr>
                      </w:pPr>
                    </w:p>
                    <w:p w14:paraId="4D8BC1E6" w14:textId="3A07A839" w:rsidR="00332C1C" w:rsidRPr="00332C1C" w:rsidRDefault="00581668" w:rsidP="00332C1C">
                      <w:pPr>
                        <w:spacing w:line="276" w:lineRule="auto"/>
                        <w:rPr>
                          <w:color w:val="000000" w:themeColor="text1"/>
                          <w:sz w:val="36"/>
                          <w:szCs w:val="36"/>
                          <w:lang w:val="en-IN"/>
                        </w:rPr>
                      </w:pPr>
                      <w:r>
                        <w:rPr>
                          <w:noProof/>
                        </w:rPr>
                        <w:drawing>
                          <wp:inline distT="0" distB="0" distL="0" distR="0" wp14:anchorId="52CD66B3" wp14:editId="0788F3F9">
                            <wp:extent cx="5741670" cy="1250950"/>
                            <wp:effectExtent l="0" t="0" r="0" b="6350"/>
                            <wp:docPr id="8662823" name="Picture 86628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45727" name="Picture 1" descr="Text&#10;&#10;Description automatically generated"/>
                                    <pic:cNvPicPr/>
                                  </pic:nvPicPr>
                                  <pic:blipFill>
                                    <a:blip r:embed="rId24"/>
                                    <a:stretch>
                                      <a:fillRect/>
                                    </a:stretch>
                                  </pic:blipFill>
                                  <pic:spPr>
                                    <a:xfrm>
                                      <a:off x="0" y="0"/>
                                      <a:ext cx="5741670" cy="1250950"/>
                                    </a:xfrm>
                                    <a:prstGeom prst="rect">
                                      <a:avLst/>
                                    </a:prstGeom>
                                  </pic:spPr>
                                </pic:pic>
                              </a:graphicData>
                            </a:graphic>
                          </wp:inline>
                        </w:drawing>
                      </w:r>
                    </w:p>
                  </w:txbxContent>
                </v:textbox>
                <w10:wrap anchorx="margin"/>
              </v:shape>
            </w:pict>
          </mc:Fallback>
        </mc:AlternateContent>
      </w:r>
      <w:r w:rsidRPr="00B81445">
        <w:rPr>
          <w:sz w:val="24"/>
          <w:szCs w:val="24"/>
        </w:rPr>
        <w:br w:type="page"/>
      </w:r>
    </w:p>
    <w:p w14:paraId="6AE72515" w14:textId="2EC9281A" w:rsidR="00E5740A" w:rsidRPr="00B81445" w:rsidRDefault="00E5740A" w:rsidP="004C02B6">
      <w:pPr>
        <w:rPr>
          <w:i/>
          <w:iCs/>
          <w:color w:val="5B9BD5" w:themeColor="accent1"/>
          <w:sz w:val="48"/>
          <w:szCs w:val="48"/>
          <w:u w:val="single"/>
        </w:rPr>
      </w:pPr>
      <w:r w:rsidRPr="00B81445">
        <w:rPr>
          <w:i/>
          <w:iCs/>
          <w:color w:val="5B9BD5" w:themeColor="accent1"/>
          <w:sz w:val="48"/>
          <w:szCs w:val="48"/>
          <w:u w:val="single"/>
        </w:rPr>
        <w:lastRenderedPageBreak/>
        <w:t>Code:</w:t>
      </w:r>
    </w:p>
    <w:p w14:paraId="4087B952" w14:textId="77777777" w:rsidR="00E5740A" w:rsidRPr="00B81445" w:rsidRDefault="00E5740A" w:rsidP="004C02B6">
      <w:pPr>
        <w:rPr>
          <w:i/>
          <w:iCs/>
          <w:color w:val="5B9BD5" w:themeColor="accent1"/>
          <w:sz w:val="48"/>
          <w:szCs w:val="48"/>
          <w:u w:val="single"/>
        </w:rPr>
      </w:pPr>
    </w:p>
    <w:p w14:paraId="67B9575E" w14:textId="6308FD37" w:rsidR="004C02B6" w:rsidRPr="00B81445" w:rsidRDefault="004C02B6" w:rsidP="004C02B6">
      <w:pPr>
        <w:rPr>
          <w:sz w:val="24"/>
          <w:szCs w:val="24"/>
        </w:rPr>
      </w:pPr>
      <w:r w:rsidRPr="00B81445">
        <w:rPr>
          <w:sz w:val="24"/>
          <w:szCs w:val="24"/>
        </w:rPr>
        <w:t>#include &lt;</w:t>
      </w:r>
      <w:proofErr w:type="spellStart"/>
      <w:r w:rsidRPr="00B81445">
        <w:rPr>
          <w:sz w:val="24"/>
          <w:szCs w:val="24"/>
        </w:rPr>
        <w:t>stdio.h</w:t>
      </w:r>
      <w:proofErr w:type="spellEnd"/>
      <w:r w:rsidRPr="00B81445">
        <w:rPr>
          <w:sz w:val="24"/>
          <w:szCs w:val="24"/>
        </w:rPr>
        <w:t>&gt;</w:t>
      </w:r>
    </w:p>
    <w:p w14:paraId="4C599148" w14:textId="77777777" w:rsidR="004C02B6" w:rsidRPr="00B81445" w:rsidRDefault="004C02B6" w:rsidP="004C02B6">
      <w:pPr>
        <w:rPr>
          <w:sz w:val="24"/>
          <w:szCs w:val="24"/>
        </w:rPr>
      </w:pPr>
      <w:r w:rsidRPr="00B81445">
        <w:rPr>
          <w:sz w:val="24"/>
          <w:szCs w:val="24"/>
        </w:rPr>
        <w:t>#include &lt;</w:t>
      </w:r>
      <w:proofErr w:type="spellStart"/>
      <w:r w:rsidRPr="00B81445">
        <w:rPr>
          <w:sz w:val="24"/>
          <w:szCs w:val="24"/>
        </w:rPr>
        <w:t>stdlib.h</w:t>
      </w:r>
      <w:proofErr w:type="spellEnd"/>
      <w:r w:rsidRPr="00B81445">
        <w:rPr>
          <w:sz w:val="24"/>
          <w:szCs w:val="24"/>
        </w:rPr>
        <w:t>&gt;</w:t>
      </w:r>
    </w:p>
    <w:p w14:paraId="232752B9" w14:textId="77777777" w:rsidR="004C02B6" w:rsidRPr="00B81445" w:rsidRDefault="004C02B6" w:rsidP="004C02B6">
      <w:pPr>
        <w:rPr>
          <w:sz w:val="24"/>
          <w:szCs w:val="24"/>
        </w:rPr>
      </w:pPr>
      <w:r w:rsidRPr="00B81445">
        <w:rPr>
          <w:sz w:val="24"/>
          <w:szCs w:val="24"/>
        </w:rPr>
        <w:t>#include &lt;</w:t>
      </w:r>
      <w:proofErr w:type="spellStart"/>
      <w:r w:rsidRPr="00B81445">
        <w:rPr>
          <w:sz w:val="24"/>
          <w:szCs w:val="24"/>
        </w:rPr>
        <w:t>string.h</w:t>
      </w:r>
      <w:proofErr w:type="spellEnd"/>
      <w:r w:rsidRPr="00B81445">
        <w:rPr>
          <w:sz w:val="24"/>
          <w:szCs w:val="24"/>
        </w:rPr>
        <w:t>&gt;</w:t>
      </w:r>
    </w:p>
    <w:p w14:paraId="369D3556" w14:textId="77777777" w:rsidR="004C02B6" w:rsidRPr="00B81445" w:rsidRDefault="004C02B6" w:rsidP="004C02B6">
      <w:pPr>
        <w:rPr>
          <w:sz w:val="24"/>
          <w:szCs w:val="24"/>
        </w:rPr>
      </w:pPr>
      <w:r w:rsidRPr="00B81445">
        <w:rPr>
          <w:sz w:val="24"/>
          <w:szCs w:val="24"/>
        </w:rPr>
        <w:t>struct client {</w:t>
      </w:r>
    </w:p>
    <w:p w14:paraId="4813EB93" w14:textId="77777777" w:rsidR="004C02B6" w:rsidRPr="00B81445" w:rsidRDefault="004C02B6" w:rsidP="004C02B6">
      <w:pPr>
        <w:rPr>
          <w:sz w:val="24"/>
          <w:szCs w:val="24"/>
        </w:rPr>
      </w:pPr>
      <w:r w:rsidRPr="00B81445">
        <w:rPr>
          <w:sz w:val="24"/>
          <w:szCs w:val="24"/>
        </w:rPr>
        <w:t xml:space="preserve">    int </w:t>
      </w:r>
      <w:proofErr w:type="gramStart"/>
      <w:r w:rsidRPr="00B81445">
        <w:rPr>
          <w:sz w:val="24"/>
          <w:szCs w:val="24"/>
        </w:rPr>
        <w:t>id;</w:t>
      </w:r>
      <w:proofErr w:type="gramEnd"/>
    </w:p>
    <w:p w14:paraId="3F413D3F" w14:textId="77777777" w:rsidR="004C02B6" w:rsidRPr="00B81445" w:rsidRDefault="004C02B6" w:rsidP="004C02B6">
      <w:pPr>
        <w:rPr>
          <w:sz w:val="24"/>
          <w:szCs w:val="24"/>
        </w:rPr>
      </w:pPr>
      <w:r w:rsidRPr="00B81445">
        <w:rPr>
          <w:sz w:val="24"/>
          <w:szCs w:val="24"/>
        </w:rPr>
        <w:t xml:space="preserve">    char </w:t>
      </w:r>
      <w:proofErr w:type="gramStart"/>
      <w:r w:rsidRPr="00B81445">
        <w:rPr>
          <w:sz w:val="24"/>
          <w:szCs w:val="24"/>
        </w:rPr>
        <w:t>name[</w:t>
      </w:r>
      <w:proofErr w:type="gramEnd"/>
      <w:r w:rsidRPr="00B81445">
        <w:rPr>
          <w:sz w:val="24"/>
          <w:szCs w:val="24"/>
        </w:rPr>
        <w:t>50];</w:t>
      </w:r>
    </w:p>
    <w:p w14:paraId="44D7615E" w14:textId="77777777" w:rsidR="004C02B6" w:rsidRPr="00B81445" w:rsidRDefault="004C02B6" w:rsidP="004C02B6">
      <w:pPr>
        <w:rPr>
          <w:sz w:val="24"/>
          <w:szCs w:val="24"/>
        </w:rPr>
      </w:pPr>
      <w:r w:rsidRPr="00B81445">
        <w:rPr>
          <w:sz w:val="24"/>
          <w:szCs w:val="24"/>
        </w:rPr>
        <w:t xml:space="preserve">    char </w:t>
      </w:r>
      <w:proofErr w:type="gramStart"/>
      <w:r w:rsidRPr="00B81445">
        <w:rPr>
          <w:sz w:val="24"/>
          <w:szCs w:val="24"/>
        </w:rPr>
        <w:t>email[</w:t>
      </w:r>
      <w:proofErr w:type="gramEnd"/>
      <w:r w:rsidRPr="00B81445">
        <w:rPr>
          <w:sz w:val="24"/>
          <w:szCs w:val="24"/>
        </w:rPr>
        <w:t>50];</w:t>
      </w:r>
    </w:p>
    <w:p w14:paraId="15BF37EE" w14:textId="77777777" w:rsidR="004C02B6" w:rsidRPr="00B81445" w:rsidRDefault="004C02B6" w:rsidP="004C02B6">
      <w:pPr>
        <w:rPr>
          <w:sz w:val="24"/>
          <w:szCs w:val="24"/>
        </w:rPr>
      </w:pPr>
      <w:r w:rsidRPr="00B81445">
        <w:rPr>
          <w:sz w:val="24"/>
          <w:szCs w:val="24"/>
        </w:rPr>
        <w:t xml:space="preserve">    char </w:t>
      </w:r>
      <w:proofErr w:type="gramStart"/>
      <w:r w:rsidRPr="00B81445">
        <w:rPr>
          <w:sz w:val="24"/>
          <w:szCs w:val="24"/>
        </w:rPr>
        <w:t>phone[</w:t>
      </w:r>
      <w:proofErr w:type="gramEnd"/>
      <w:r w:rsidRPr="00B81445">
        <w:rPr>
          <w:sz w:val="24"/>
          <w:szCs w:val="24"/>
        </w:rPr>
        <w:t>15];</w:t>
      </w:r>
    </w:p>
    <w:p w14:paraId="63D164B3" w14:textId="77777777" w:rsidR="004C02B6" w:rsidRPr="00B81445" w:rsidRDefault="004C02B6" w:rsidP="004C02B6">
      <w:pPr>
        <w:rPr>
          <w:sz w:val="24"/>
          <w:szCs w:val="24"/>
        </w:rPr>
      </w:pPr>
      <w:r w:rsidRPr="00B81445">
        <w:rPr>
          <w:sz w:val="24"/>
          <w:szCs w:val="24"/>
        </w:rPr>
        <w:t xml:space="preserve">    char </w:t>
      </w:r>
      <w:proofErr w:type="gramStart"/>
      <w:r w:rsidRPr="00B81445">
        <w:rPr>
          <w:sz w:val="24"/>
          <w:szCs w:val="24"/>
        </w:rPr>
        <w:t>address[</w:t>
      </w:r>
      <w:proofErr w:type="gramEnd"/>
      <w:r w:rsidRPr="00B81445">
        <w:rPr>
          <w:sz w:val="24"/>
          <w:szCs w:val="24"/>
        </w:rPr>
        <w:t>250];</w:t>
      </w:r>
    </w:p>
    <w:p w14:paraId="73110C8D" w14:textId="77777777" w:rsidR="004C02B6" w:rsidRPr="00B81445" w:rsidRDefault="004C02B6" w:rsidP="004C02B6">
      <w:pPr>
        <w:rPr>
          <w:sz w:val="24"/>
          <w:szCs w:val="24"/>
        </w:rPr>
      </w:pPr>
      <w:r w:rsidRPr="00B81445">
        <w:rPr>
          <w:sz w:val="24"/>
          <w:szCs w:val="24"/>
        </w:rPr>
        <w:t xml:space="preserve">    char </w:t>
      </w:r>
      <w:proofErr w:type="spellStart"/>
      <w:r w:rsidRPr="00B81445">
        <w:rPr>
          <w:sz w:val="24"/>
          <w:szCs w:val="24"/>
        </w:rPr>
        <w:t>laptop_</w:t>
      </w:r>
      <w:proofErr w:type="gramStart"/>
      <w:r w:rsidRPr="00B81445">
        <w:rPr>
          <w:sz w:val="24"/>
          <w:szCs w:val="24"/>
        </w:rPr>
        <w:t>brand</w:t>
      </w:r>
      <w:proofErr w:type="spellEnd"/>
      <w:r w:rsidRPr="00B81445">
        <w:rPr>
          <w:sz w:val="24"/>
          <w:szCs w:val="24"/>
        </w:rPr>
        <w:t>[</w:t>
      </w:r>
      <w:proofErr w:type="gramEnd"/>
      <w:r w:rsidRPr="00B81445">
        <w:rPr>
          <w:sz w:val="24"/>
          <w:szCs w:val="24"/>
        </w:rPr>
        <w:t>50];</w:t>
      </w:r>
    </w:p>
    <w:p w14:paraId="701B8225" w14:textId="77777777" w:rsidR="004C02B6" w:rsidRPr="00B81445" w:rsidRDefault="004C02B6" w:rsidP="004C02B6">
      <w:pPr>
        <w:rPr>
          <w:sz w:val="24"/>
          <w:szCs w:val="24"/>
        </w:rPr>
      </w:pPr>
      <w:r w:rsidRPr="00B81445">
        <w:rPr>
          <w:sz w:val="24"/>
          <w:szCs w:val="24"/>
        </w:rPr>
        <w:t xml:space="preserve">    char </w:t>
      </w:r>
      <w:proofErr w:type="spellStart"/>
      <w:r w:rsidRPr="00B81445">
        <w:rPr>
          <w:sz w:val="24"/>
          <w:szCs w:val="24"/>
        </w:rPr>
        <w:t>laptop_</w:t>
      </w:r>
      <w:proofErr w:type="gramStart"/>
      <w:r w:rsidRPr="00B81445">
        <w:rPr>
          <w:sz w:val="24"/>
          <w:szCs w:val="24"/>
        </w:rPr>
        <w:t>model</w:t>
      </w:r>
      <w:proofErr w:type="spellEnd"/>
      <w:r w:rsidRPr="00B81445">
        <w:rPr>
          <w:sz w:val="24"/>
          <w:szCs w:val="24"/>
        </w:rPr>
        <w:t>[</w:t>
      </w:r>
      <w:proofErr w:type="gramEnd"/>
      <w:r w:rsidRPr="00B81445">
        <w:rPr>
          <w:sz w:val="24"/>
          <w:szCs w:val="24"/>
        </w:rPr>
        <w:t>50];</w:t>
      </w:r>
    </w:p>
    <w:p w14:paraId="6A5CA845" w14:textId="77777777" w:rsidR="004C02B6" w:rsidRPr="00B81445" w:rsidRDefault="004C02B6" w:rsidP="004C02B6">
      <w:pPr>
        <w:rPr>
          <w:sz w:val="24"/>
          <w:szCs w:val="24"/>
        </w:rPr>
      </w:pPr>
      <w:r w:rsidRPr="00B81445">
        <w:rPr>
          <w:sz w:val="24"/>
          <w:szCs w:val="24"/>
        </w:rPr>
        <w:t xml:space="preserve">    int </w:t>
      </w:r>
      <w:proofErr w:type="gramStart"/>
      <w:r w:rsidRPr="00B81445">
        <w:rPr>
          <w:sz w:val="24"/>
          <w:szCs w:val="24"/>
        </w:rPr>
        <w:t>price;</w:t>
      </w:r>
      <w:proofErr w:type="gramEnd"/>
    </w:p>
    <w:p w14:paraId="7FB04F61" w14:textId="77777777" w:rsidR="004C02B6" w:rsidRPr="00B81445" w:rsidRDefault="004C02B6" w:rsidP="004C02B6">
      <w:pPr>
        <w:rPr>
          <w:sz w:val="24"/>
          <w:szCs w:val="24"/>
        </w:rPr>
      </w:pPr>
      <w:r w:rsidRPr="00B81445">
        <w:rPr>
          <w:sz w:val="24"/>
          <w:szCs w:val="24"/>
        </w:rPr>
        <w:t>}</w:t>
      </w:r>
      <w:proofErr w:type="gramStart"/>
      <w:r w:rsidRPr="00B81445">
        <w:rPr>
          <w:sz w:val="24"/>
          <w:szCs w:val="24"/>
        </w:rPr>
        <w:t>c;</w:t>
      </w:r>
      <w:proofErr w:type="gramEnd"/>
    </w:p>
    <w:p w14:paraId="29E24728" w14:textId="77777777" w:rsidR="004C02B6" w:rsidRPr="00B81445" w:rsidRDefault="004C02B6" w:rsidP="004C02B6">
      <w:pPr>
        <w:rPr>
          <w:sz w:val="24"/>
          <w:szCs w:val="24"/>
        </w:rPr>
      </w:pPr>
      <w:r w:rsidRPr="00B81445">
        <w:rPr>
          <w:sz w:val="24"/>
          <w:szCs w:val="24"/>
        </w:rPr>
        <w:t xml:space="preserve">struct </w:t>
      </w:r>
      <w:proofErr w:type="gramStart"/>
      <w:r w:rsidRPr="00B81445">
        <w:rPr>
          <w:sz w:val="24"/>
          <w:szCs w:val="24"/>
        </w:rPr>
        <w:t>laptop{</w:t>
      </w:r>
      <w:proofErr w:type="gramEnd"/>
    </w:p>
    <w:p w14:paraId="68D09A60" w14:textId="77777777" w:rsidR="004C02B6" w:rsidRPr="00B81445" w:rsidRDefault="004C02B6" w:rsidP="004C02B6">
      <w:pPr>
        <w:rPr>
          <w:sz w:val="24"/>
          <w:szCs w:val="24"/>
        </w:rPr>
      </w:pPr>
      <w:r w:rsidRPr="00B81445">
        <w:rPr>
          <w:sz w:val="24"/>
          <w:szCs w:val="24"/>
        </w:rPr>
        <w:t xml:space="preserve">    int </w:t>
      </w:r>
      <w:proofErr w:type="gramStart"/>
      <w:r w:rsidRPr="00B81445">
        <w:rPr>
          <w:sz w:val="24"/>
          <w:szCs w:val="24"/>
        </w:rPr>
        <w:t>id;</w:t>
      </w:r>
      <w:proofErr w:type="gramEnd"/>
    </w:p>
    <w:p w14:paraId="25BF54B4" w14:textId="77777777" w:rsidR="004C02B6" w:rsidRPr="00B81445" w:rsidRDefault="004C02B6" w:rsidP="004C02B6">
      <w:pPr>
        <w:rPr>
          <w:sz w:val="24"/>
          <w:szCs w:val="24"/>
        </w:rPr>
      </w:pPr>
      <w:r w:rsidRPr="00B81445">
        <w:rPr>
          <w:sz w:val="24"/>
          <w:szCs w:val="24"/>
        </w:rPr>
        <w:t xml:space="preserve">    char </w:t>
      </w:r>
      <w:proofErr w:type="gramStart"/>
      <w:r w:rsidRPr="00B81445">
        <w:rPr>
          <w:sz w:val="24"/>
          <w:szCs w:val="24"/>
        </w:rPr>
        <w:t>brand[</w:t>
      </w:r>
      <w:proofErr w:type="gramEnd"/>
      <w:r w:rsidRPr="00B81445">
        <w:rPr>
          <w:sz w:val="24"/>
          <w:szCs w:val="24"/>
        </w:rPr>
        <w:t>250];</w:t>
      </w:r>
    </w:p>
    <w:p w14:paraId="38215296" w14:textId="77777777" w:rsidR="004C02B6" w:rsidRPr="00B81445" w:rsidRDefault="004C02B6" w:rsidP="004C02B6">
      <w:pPr>
        <w:rPr>
          <w:sz w:val="24"/>
          <w:szCs w:val="24"/>
        </w:rPr>
      </w:pPr>
      <w:r w:rsidRPr="00B81445">
        <w:rPr>
          <w:sz w:val="24"/>
          <w:szCs w:val="24"/>
        </w:rPr>
        <w:t xml:space="preserve">    char </w:t>
      </w:r>
      <w:proofErr w:type="gramStart"/>
      <w:r w:rsidRPr="00B81445">
        <w:rPr>
          <w:sz w:val="24"/>
          <w:szCs w:val="24"/>
        </w:rPr>
        <w:t>model[</w:t>
      </w:r>
      <w:proofErr w:type="gramEnd"/>
      <w:r w:rsidRPr="00B81445">
        <w:rPr>
          <w:sz w:val="24"/>
          <w:szCs w:val="24"/>
        </w:rPr>
        <w:t>250];</w:t>
      </w:r>
    </w:p>
    <w:p w14:paraId="716A0C1F" w14:textId="77777777" w:rsidR="004C02B6" w:rsidRPr="00B81445" w:rsidRDefault="004C02B6" w:rsidP="004C02B6">
      <w:pPr>
        <w:rPr>
          <w:sz w:val="24"/>
          <w:szCs w:val="24"/>
        </w:rPr>
      </w:pPr>
      <w:r w:rsidRPr="00B81445">
        <w:rPr>
          <w:sz w:val="24"/>
          <w:szCs w:val="24"/>
        </w:rPr>
        <w:t xml:space="preserve">    char </w:t>
      </w:r>
      <w:proofErr w:type="spellStart"/>
      <w:r w:rsidRPr="00B81445">
        <w:rPr>
          <w:sz w:val="24"/>
          <w:szCs w:val="24"/>
        </w:rPr>
        <w:t>serial_</w:t>
      </w:r>
      <w:proofErr w:type="gramStart"/>
      <w:r w:rsidRPr="00B81445">
        <w:rPr>
          <w:sz w:val="24"/>
          <w:szCs w:val="24"/>
        </w:rPr>
        <w:t>no</w:t>
      </w:r>
      <w:proofErr w:type="spellEnd"/>
      <w:r w:rsidRPr="00B81445">
        <w:rPr>
          <w:sz w:val="24"/>
          <w:szCs w:val="24"/>
        </w:rPr>
        <w:t>[</w:t>
      </w:r>
      <w:proofErr w:type="gramEnd"/>
      <w:r w:rsidRPr="00B81445">
        <w:rPr>
          <w:sz w:val="24"/>
          <w:szCs w:val="24"/>
        </w:rPr>
        <w:t>250];</w:t>
      </w:r>
    </w:p>
    <w:p w14:paraId="0C5FF3FB" w14:textId="77777777" w:rsidR="004C02B6" w:rsidRPr="00B81445" w:rsidRDefault="004C02B6" w:rsidP="004C02B6">
      <w:pPr>
        <w:rPr>
          <w:sz w:val="24"/>
          <w:szCs w:val="24"/>
        </w:rPr>
      </w:pPr>
      <w:r w:rsidRPr="00B81445">
        <w:rPr>
          <w:sz w:val="24"/>
          <w:szCs w:val="24"/>
        </w:rPr>
        <w:t xml:space="preserve">    char </w:t>
      </w:r>
      <w:proofErr w:type="spellStart"/>
      <w:r w:rsidRPr="00B81445">
        <w:rPr>
          <w:sz w:val="24"/>
          <w:szCs w:val="24"/>
        </w:rPr>
        <w:t>damaged_</w:t>
      </w:r>
      <w:proofErr w:type="gramStart"/>
      <w:r w:rsidRPr="00B81445">
        <w:rPr>
          <w:sz w:val="24"/>
          <w:szCs w:val="24"/>
        </w:rPr>
        <w:t>parts</w:t>
      </w:r>
      <w:proofErr w:type="spellEnd"/>
      <w:r w:rsidRPr="00B81445">
        <w:rPr>
          <w:sz w:val="24"/>
          <w:szCs w:val="24"/>
        </w:rPr>
        <w:t>[</w:t>
      </w:r>
      <w:proofErr w:type="gramEnd"/>
      <w:r w:rsidRPr="00B81445">
        <w:rPr>
          <w:sz w:val="24"/>
          <w:szCs w:val="24"/>
        </w:rPr>
        <w:t>250];</w:t>
      </w:r>
    </w:p>
    <w:p w14:paraId="581F9B41" w14:textId="77777777" w:rsidR="004C02B6" w:rsidRPr="00B81445" w:rsidRDefault="004C02B6" w:rsidP="004C02B6">
      <w:pPr>
        <w:rPr>
          <w:sz w:val="24"/>
          <w:szCs w:val="24"/>
        </w:rPr>
      </w:pPr>
      <w:proofErr w:type="gramStart"/>
      <w:r w:rsidRPr="00B81445">
        <w:rPr>
          <w:sz w:val="24"/>
          <w:szCs w:val="24"/>
        </w:rPr>
        <w:t>}l</w:t>
      </w:r>
      <w:proofErr w:type="gramEnd"/>
      <w:r w:rsidRPr="00B81445">
        <w:rPr>
          <w:sz w:val="24"/>
          <w:szCs w:val="24"/>
        </w:rPr>
        <w:t>;</w:t>
      </w:r>
    </w:p>
    <w:p w14:paraId="4F93F9DC" w14:textId="77777777" w:rsidR="004C02B6" w:rsidRPr="00B81445" w:rsidRDefault="004C02B6" w:rsidP="004C02B6">
      <w:pPr>
        <w:rPr>
          <w:sz w:val="24"/>
          <w:szCs w:val="24"/>
        </w:rPr>
      </w:pPr>
      <w:r w:rsidRPr="00B81445">
        <w:rPr>
          <w:sz w:val="24"/>
          <w:szCs w:val="24"/>
        </w:rPr>
        <w:t xml:space="preserve">struct </w:t>
      </w:r>
      <w:proofErr w:type="gramStart"/>
      <w:r w:rsidRPr="00B81445">
        <w:rPr>
          <w:sz w:val="24"/>
          <w:szCs w:val="24"/>
        </w:rPr>
        <w:t>expert{</w:t>
      </w:r>
      <w:proofErr w:type="gramEnd"/>
    </w:p>
    <w:p w14:paraId="7AE54050" w14:textId="77777777" w:rsidR="004C02B6" w:rsidRPr="00B81445" w:rsidRDefault="004C02B6" w:rsidP="004C02B6">
      <w:pPr>
        <w:rPr>
          <w:sz w:val="24"/>
          <w:szCs w:val="24"/>
        </w:rPr>
      </w:pPr>
      <w:r w:rsidRPr="00B81445">
        <w:rPr>
          <w:sz w:val="24"/>
          <w:szCs w:val="24"/>
        </w:rPr>
        <w:t xml:space="preserve">    int </w:t>
      </w:r>
      <w:proofErr w:type="gramStart"/>
      <w:r w:rsidRPr="00B81445">
        <w:rPr>
          <w:sz w:val="24"/>
          <w:szCs w:val="24"/>
        </w:rPr>
        <w:t>id;</w:t>
      </w:r>
      <w:proofErr w:type="gramEnd"/>
    </w:p>
    <w:p w14:paraId="47E143A2" w14:textId="77777777" w:rsidR="004C02B6" w:rsidRPr="00B81445" w:rsidRDefault="004C02B6" w:rsidP="004C02B6">
      <w:pPr>
        <w:rPr>
          <w:sz w:val="24"/>
          <w:szCs w:val="24"/>
        </w:rPr>
      </w:pPr>
      <w:r w:rsidRPr="00B81445">
        <w:rPr>
          <w:sz w:val="24"/>
          <w:szCs w:val="24"/>
        </w:rPr>
        <w:t xml:space="preserve">    char </w:t>
      </w:r>
      <w:proofErr w:type="gramStart"/>
      <w:r w:rsidRPr="00B81445">
        <w:rPr>
          <w:sz w:val="24"/>
          <w:szCs w:val="24"/>
        </w:rPr>
        <w:t>name[</w:t>
      </w:r>
      <w:proofErr w:type="gramEnd"/>
      <w:r w:rsidRPr="00B81445">
        <w:rPr>
          <w:sz w:val="24"/>
          <w:szCs w:val="24"/>
        </w:rPr>
        <w:t>250];</w:t>
      </w:r>
    </w:p>
    <w:p w14:paraId="27EC8062" w14:textId="77777777" w:rsidR="004C02B6" w:rsidRPr="00B81445" w:rsidRDefault="004C02B6" w:rsidP="004C02B6">
      <w:pPr>
        <w:rPr>
          <w:sz w:val="24"/>
          <w:szCs w:val="24"/>
        </w:rPr>
      </w:pPr>
      <w:r w:rsidRPr="00B81445">
        <w:rPr>
          <w:sz w:val="24"/>
          <w:szCs w:val="24"/>
        </w:rPr>
        <w:t xml:space="preserve">    int </w:t>
      </w:r>
      <w:proofErr w:type="spellStart"/>
      <w:r w:rsidRPr="00B81445">
        <w:rPr>
          <w:sz w:val="24"/>
          <w:szCs w:val="24"/>
        </w:rPr>
        <w:t>service_</w:t>
      </w:r>
      <w:proofErr w:type="gramStart"/>
      <w:r w:rsidRPr="00B81445">
        <w:rPr>
          <w:sz w:val="24"/>
          <w:szCs w:val="24"/>
        </w:rPr>
        <w:t>cost</w:t>
      </w:r>
      <w:proofErr w:type="spellEnd"/>
      <w:r w:rsidRPr="00B81445">
        <w:rPr>
          <w:sz w:val="24"/>
          <w:szCs w:val="24"/>
        </w:rPr>
        <w:t>;</w:t>
      </w:r>
      <w:proofErr w:type="gramEnd"/>
    </w:p>
    <w:p w14:paraId="370603F9" w14:textId="77777777" w:rsidR="004C02B6" w:rsidRPr="00B81445" w:rsidRDefault="004C02B6" w:rsidP="004C02B6">
      <w:pPr>
        <w:rPr>
          <w:sz w:val="24"/>
          <w:szCs w:val="24"/>
        </w:rPr>
      </w:pPr>
      <w:r w:rsidRPr="00B81445">
        <w:rPr>
          <w:sz w:val="24"/>
          <w:szCs w:val="24"/>
        </w:rPr>
        <w:t xml:space="preserve">    char </w:t>
      </w:r>
      <w:proofErr w:type="gramStart"/>
      <w:r w:rsidRPr="00B81445">
        <w:rPr>
          <w:sz w:val="24"/>
          <w:szCs w:val="24"/>
        </w:rPr>
        <w:t>skill[</w:t>
      </w:r>
      <w:proofErr w:type="gramEnd"/>
      <w:r w:rsidRPr="00B81445">
        <w:rPr>
          <w:sz w:val="24"/>
          <w:szCs w:val="24"/>
        </w:rPr>
        <w:t>250];</w:t>
      </w:r>
    </w:p>
    <w:p w14:paraId="7CD32F29" w14:textId="77777777" w:rsidR="004C02B6" w:rsidRPr="00B81445" w:rsidRDefault="004C02B6" w:rsidP="004C02B6">
      <w:pPr>
        <w:rPr>
          <w:sz w:val="24"/>
          <w:szCs w:val="24"/>
        </w:rPr>
      </w:pPr>
      <w:proofErr w:type="gramStart"/>
      <w:r w:rsidRPr="00B81445">
        <w:rPr>
          <w:sz w:val="24"/>
          <w:szCs w:val="24"/>
        </w:rPr>
        <w:t>}e</w:t>
      </w:r>
      <w:proofErr w:type="gramEnd"/>
      <w:r w:rsidRPr="00B81445">
        <w:rPr>
          <w:sz w:val="24"/>
          <w:szCs w:val="24"/>
        </w:rPr>
        <w:t>;</w:t>
      </w:r>
    </w:p>
    <w:p w14:paraId="4CC53194" w14:textId="77777777" w:rsidR="004C02B6" w:rsidRPr="00B81445" w:rsidRDefault="004C02B6" w:rsidP="004C02B6">
      <w:pPr>
        <w:rPr>
          <w:sz w:val="24"/>
          <w:szCs w:val="24"/>
        </w:rPr>
      </w:pPr>
      <w:r w:rsidRPr="00B81445">
        <w:rPr>
          <w:sz w:val="24"/>
          <w:szCs w:val="24"/>
        </w:rPr>
        <w:t xml:space="preserve">void </w:t>
      </w:r>
      <w:proofErr w:type="spellStart"/>
      <w:r w:rsidRPr="00B81445">
        <w:rPr>
          <w:sz w:val="24"/>
          <w:szCs w:val="24"/>
        </w:rPr>
        <w:t>add_</w:t>
      </w:r>
      <w:proofErr w:type="gramStart"/>
      <w:r w:rsidRPr="00B81445">
        <w:rPr>
          <w:sz w:val="24"/>
          <w:szCs w:val="24"/>
        </w:rPr>
        <w:t>client</w:t>
      </w:r>
      <w:proofErr w:type="spellEnd"/>
      <w:r w:rsidRPr="00B81445">
        <w:rPr>
          <w:sz w:val="24"/>
          <w:szCs w:val="24"/>
        </w:rPr>
        <w:t>(</w:t>
      </w:r>
      <w:proofErr w:type="gramEnd"/>
      <w:r w:rsidRPr="00B81445">
        <w:rPr>
          <w:sz w:val="24"/>
          <w:szCs w:val="24"/>
        </w:rPr>
        <w:t>){</w:t>
      </w:r>
    </w:p>
    <w:p w14:paraId="440BD401" w14:textId="77777777" w:rsidR="004C02B6" w:rsidRPr="00B81445" w:rsidRDefault="004C02B6" w:rsidP="004C02B6">
      <w:pPr>
        <w:rPr>
          <w:sz w:val="24"/>
          <w:szCs w:val="24"/>
        </w:rPr>
      </w:pPr>
      <w:r w:rsidRPr="00B81445">
        <w:rPr>
          <w:sz w:val="24"/>
          <w:szCs w:val="24"/>
        </w:rPr>
        <w:t xml:space="preserve">    FILE *</w:t>
      </w:r>
      <w:proofErr w:type="gramStart"/>
      <w:r w:rsidRPr="00B81445">
        <w:rPr>
          <w:sz w:val="24"/>
          <w:szCs w:val="24"/>
        </w:rPr>
        <w:t>a;</w:t>
      </w:r>
      <w:proofErr w:type="gramEnd"/>
    </w:p>
    <w:p w14:paraId="14D11105" w14:textId="77777777" w:rsidR="004C02B6" w:rsidRPr="00B81445" w:rsidRDefault="004C02B6" w:rsidP="004C02B6">
      <w:pPr>
        <w:rPr>
          <w:sz w:val="24"/>
          <w:szCs w:val="24"/>
        </w:rPr>
      </w:pPr>
      <w:r w:rsidRPr="00B81445">
        <w:rPr>
          <w:sz w:val="24"/>
          <w:szCs w:val="24"/>
        </w:rPr>
        <w:t xml:space="preserve">    a=</w:t>
      </w:r>
      <w:proofErr w:type="spellStart"/>
      <w:r w:rsidRPr="00B81445">
        <w:rPr>
          <w:sz w:val="24"/>
          <w:szCs w:val="24"/>
        </w:rPr>
        <w:t>fopen</w:t>
      </w:r>
      <w:proofErr w:type="spellEnd"/>
      <w:r w:rsidRPr="00B81445">
        <w:rPr>
          <w:sz w:val="24"/>
          <w:szCs w:val="24"/>
        </w:rPr>
        <w:t>("</w:t>
      </w:r>
      <w:proofErr w:type="spellStart"/>
      <w:r w:rsidRPr="00B81445">
        <w:rPr>
          <w:sz w:val="24"/>
          <w:szCs w:val="24"/>
        </w:rPr>
        <w:t>Client.txt","a</w:t>
      </w:r>
      <w:proofErr w:type="spellEnd"/>
      <w:r w:rsidRPr="00B81445">
        <w:rPr>
          <w:sz w:val="24"/>
          <w:szCs w:val="24"/>
        </w:rPr>
        <w:t>"</w:t>
      </w:r>
      <w:proofErr w:type="gramStart"/>
      <w:r w:rsidRPr="00B81445">
        <w:rPr>
          <w:sz w:val="24"/>
          <w:szCs w:val="24"/>
        </w:rPr>
        <w:t>);</w:t>
      </w:r>
      <w:proofErr w:type="gramEnd"/>
    </w:p>
    <w:p w14:paraId="33869A73"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"\n\n\n\</w:t>
      </w:r>
      <w:proofErr w:type="spellStart"/>
      <w:r w:rsidRPr="00B81445">
        <w:rPr>
          <w:sz w:val="24"/>
          <w:szCs w:val="24"/>
        </w:rPr>
        <w:t>tEnter</w:t>
      </w:r>
      <w:proofErr w:type="spellEnd"/>
      <w:r w:rsidRPr="00B81445">
        <w:rPr>
          <w:sz w:val="24"/>
          <w:szCs w:val="24"/>
        </w:rPr>
        <w:t xml:space="preserve"> ID of Client:   ");</w:t>
      </w:r>
    </w:p>
    <w:p w14:paraId="4DDFF901"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w:t>
      </w:r>
      <w:proofErr w:type="spellStart"/>
      <w:r w:rsidRPr="00B81445">
        <w:rPr>
          <w:sz w:val="24"/>
          <w:szCs w:val="24"/>
        </w:rPr>
        <w:t>d</w:t>
      </w:r>
      <w:proofErr w:type="gramStart"/>
      <w:r w:rsidRPr="00B81445">
        <w:rPr>
          <w:sz w:val="24"/>
          <w:szCs w:val="24"/>
        </w:rPr>
        <w:t>",&amp;</w:t>
      </w:r>
      <w:proofErr w:type="gramEnd"/>
      <w:r w:rsidRPr="00B81445">
        <w:rPr>
          <w:sz w:val="24"/>
          <w:szCs w:val="24"/>
        </w:rPr>
        <w:t>c.id</w:t>
      </w:r>
      <w:proofErr w:type="spellEnd"/>
      <w:r w:rsidRPr="00B81445">
        <w:rPr>
          <w:sz w:val="24"/>
          <w:szCs w:val="24"/>
        </w:rPr>
        <w:t>);</w:t>
      </w:r>
    </w:p>
    <w:p w14:paraId="2460834A"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w:t>
      </w:r>
      <w:proofErr w:type="spellStart"/>
      <w:r w:rsidRPr="00B81445">
        <w:rPr>
          <w:sz w:val="24"/>
          <w:szCs w:val="24"/>
        </w:rPr>
        <w:t>tEnter</w:t>
      </w:r>
      <w:proofErr w:type="spellEnd"/>
      <w:r w:rsidRPr="00B81445">
        <w:rPr>
          <w:sz w:val="24"/>
          <w:szCs w:val="24"/>
        </w:rPr>
        <w:t xml:space="preserve"> Name of client:     ");</w:t>
      </w:r>
    </w:p>
    <w:p w14:paraId="25998540"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w:t>
      </w:r>
      <w:proofErr w:type="spellStart"/>
      <w:r w:rsidRPr="00B81445">
        <w:rPr>
          <w:sz w:val="24"/>
          <w:szCs w:val="24"/>
        </w:rPr>
        <w:t>s</w:t>
      </w:r>
      <w:proofErr w:type="gramStart"/>
      <w:r w:rsidRPr="00B81445">
        <w:rPr>
          <w:sz w:val="24"/>
          <w:szCs w:val="24"/>
        </w:rPr>
        <w:t>",&amp;</w:t>
      </w:r>
      <w:proofErr w:type="gramEnd"/>
      <w:r w:rsidRPr="00B81445">
        <w:rPr>
          <w:sz w:val="24"/>
          <w:szCs w:val="24"/>
        </w:rPr>
        <w:t>c.name</w:t>
      </w:r>
      <w:proofErr w:type="spellEnd"/>
      <w:r w:rsidRPr="00B81445">
        <w:rPr>
          <w:sz w:val="24"/>
          <w:szCs w:val="24"/>
        </w:rPr>
        <w:t>);</w:t>
      </w:r>
    </w:p>
    <w:p w14:paraId="0D99BA26"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w:t>
      </w:r>
      <w:proofErr w:type="spellStart"/>
      <w:r w:rsidRPr="00B81445">
        <w:rPr>
          <w:sz w:val="24"/>
          <w:szCs w:val="24"/>
        </w:rPr>
        <w:t>tEnter</w:t>
      </w:r>
      <w:proofErr w:type="spellEnd"/>
      <w:r w:rsidRPr="00B81445">
        <w:rPr>
          <w:sz w:val="24"/>
          <w:szCs w:val="24"/>
        </w:rPr>
        <w:t xml:space="preserve"> Email-ID of client:     ");</w:t>
      </w:r>
    </w:p>
    <w:p w14:paraId="5D870BBC"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("%s</w:t>
      </w:r>
      <w:proofErr w:type="gramStart"/>
      <w:r w:rsidRPr="00B81445">
        <w:rPr>
          <w:sz w:val="24"/>
          <w:szCs w:val="24"/>
        </w:rPr>
        <w:t>",</w:t>
      </w:r>
      <w:proofErr w:type="spellStart"/>
      <w:r w:rsidRPr="00B81445">
        <w:rPr>
          <w:sz w:val="24"/>
          <w:szCs w:val="24"/>
        </w:rPr>
        <w:t>c</w:t>
      </w:r>
      <w:proofErr w:type="gramEnd"/>
      <w:r w:rsidRPr="00B81445">
        <w:rPr>
          <w:sz w:val="24"/>
          <w:szCs w:val="24"/>
        </w:rPr>
        <w:t>.email</w:t>
      </w:r>
      <w:proofErr w:type="spellEnd"/>
      <w:r w:rsidRPr="00B81445">
        <w:rPr>
          <w:sz w:val="24"/>
          <w:szCs w:val="24"/>
        </w:rPr>
        <w:t>);</w:t>
      </w:r>
    </w:p>
    <w:p w14:paraId="20DA1386"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w:t>
      </w:r>
      <w:proofErr w:type="spellStart"/>
      <w:r w:rsidRPr="00B81445">
        <w:rPr>
          <w:sz w:val="24"/>
          <w:szCs w:val="24"/>
        </w:rPr>
        <w:t>tEnter</w:t>
      </w:r>
      <w:proofErr w:type="spellEnd"/>
      <w:r w:rsidRPr="00B81445">
        <w:rPr>
          <w:sz w:val="24"/>
          <w:szCs w:val="24"/>
        </w:rPr>
        <w:t xml:space="preserve"> Phone Number of Client:       ");</w:t>
      </w:r>
    </w:p>
    <w:p w14:paraId="692BC88E"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("%s</w:t>
      </w:r>
      <w:proofErr w:type="gramStart"/>
      <w:r w:rsidRPr="00B81445">
        <w:rPr>
          <w:sz w:val="24"/>
          <w:szCs w:val="24"/>
        </w:rPr>
        <w:t>",&amp;</w:t>
      </w:r>
      <w:proofErr w:type="spellStart"/>
      <w:proofErr w:type="gramEnd"/>
      <w:r w:rsidRPr="00B81445">
        <w:rPr>
          <w:sz w:val="24"/>
          <w:szCs w:val="24"/>
        </w:rPr>
        <w:t>c.phone</w:t>
      </w:r>
      <w:proofErr w:type="spellEnd"/>
      <w:r w:rsidRPr="00B81445">
        <w:rPr>
          <w:sz w:val="24"/>
          <w:szCs w:val="24"/>
        </w:rPr>
        <w:t>);</w:t>
      </w:r>
    </w:p>
    <w:p w14:paraId="4FB9D75C"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w:t>
      </w:r>
      <w:proofErr w:type="spellStart"/>
      <w:r w:rsidRPr="00B81445">
        <w:rPr>
          <w:sz w:val="24"/>
          <w:szCs w:val="24"/>
        </w:rPr>
        <w:t>tEnter</w:t>
      </w:r>
      <w:proofErr w:type="spellEnd"/>
      <w:r w:rsidRPr="00B81445">
        <w:rPr>
          <w:sz w:val="24"/>
          <w:szCs w:val="24"/>
        </w:rPr>
        <w:t xml:space="preserve"> address of client:</w:t>
      </w:r>
      <w:r w:rsidRPr="00B81445">
        <w:rPr>
          <w:sz w:val="24"/>
          <w:szCs w:val="24"/>
        </w:rPr>
        <w:tab/>
      </w:r>
      <w:r w:rsidRPr="00B81445">
        <w:rPr>
          <w:sz w:val="24"/>
          <w:szCs w:val="24"/>
        </w:rPr>
        <w:tab/>
        <w:t>");</w:t>
      </w:r>
    </w:p>
    <w:p w14:paraId="2787D437"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("%s</w:t>
      </w:r>
      <w:proofErr w:type="gramStart"/>
      <w:r w:rsidRPr="00B81445">
        <w:rPr>
          <w:sz w:val="24"/>
          <w:szCs w:val="24"/>
        </w:rPr>
        <w:t>",&amp;</w:t>
      </w:r>
      <w:proofErr w:type="spellStart"/>
      <w:proofErr w:type="gramEnd"/>
      <w:r w:rsidRPr="00B81445">
        <w:rPr>
          <w:sz w:val="24"/>
          <w:szCs w:val="24"/>
        </w:rPr>
        <w:t>c.address</w:t>
      </w:r>
      <w:proofErr w:type="spellEnd"/>
      <w:r w:rsidRPr="00B81445">
        <w:rPr>
          <w:sz w:val="24"/>
          <w:szCs w:val="24"/>
        </w:rPr>
        <w:t>);</w:t>
      </w:r>
    </w:p>
    <w:p w14:paraId="20E51C1F" w14:textId="77777777" w:rsidR="004C02B6" w:rsidRPr="00B81445" w:rsidRDefault="004C02B6" w:rsidP="004C02B6">
      <w:pPr>
        <w:rPr>
          <w:sz w:val="24"/>
          <w:szCs w:val="24"/>
        </w:rPr>
      </w:pPr>
      <w:r w:rsidRPr="00B81445">
        <w:rPr>
          <w:sz w:val="24"/>
          <w:szCs w:val="24"/>
        </w:rPr>
        <w:lastRenderedPageBreak/>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w:t>
      </w:r>
      <w:proofErr w:type="spellStart"/>
      <w:r w:rsidRPr="00B81445">
        <w:rPr>
          <w:sz w:val="24"/>
          <w:szCs w:val="24"/>
        </w:rPr>
        <w:t>tEnter</w:t>
      </w:r>
      <w:proofErr w:type="spellEnd"/>
      <w:r w:rsidRPr="00B81445">
        <w:rPr>
          <w:sz w:val="24"/>
          <w:szCs w:val="24"/>
        </w:rPr>
        <w:t xml:space="preserve"> Laptop Brand:       ");</w:t>
      </w:r>
    </w:p>
    <w:p w14:paraId="10749872"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("%s</w:t>
      </w:r>
      <w:proofErr w:type="gramStart"/>
      <w:r w:rsidRPr="00B81445">
        <w:rPr>
          <w:sz w:val="24"/>
          <w:szCs w:val="24"/>
        </w:rPr>
        <w:t>",&amp;</w:t>
      </w:r>
      <w:proofErr w:type="spellStart"/>
      <w:proofErr w:type="gramEnd"/>
      <w:r w:rsidRPr="00B81445">
        <w:rPr>
          <w:sz w:val="24"/>
          <w:szCs w:val="24"/>
        </w:rPr>
        <w:t>c.laptop_brand</w:t>
      </w:r>
      <w:proofErr w:type="spellEnd"/>
      <w:r w:rsidRPr="00B81445">
        <w:rPr>
          <w:sz w:val="24"/>
          <w:szCs w:val="24"/>
        </w:rPr>
        <w:t>);</w:t>
      </w:r>
    </w:p>
    <w:p w14:paraId="64091651"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w:t>
      </w:r>
      <w:proofErr w:type="spellStart"/>
      <w:r w:rsidRPr="00B81445">
        <w:rPr>
          <w:sz w:val="24"/>
          <w:szCs w:val="24"/>
        </w:rPr>
        <w:t>tEnter</w:t>
      </w:r>
      <w:proofErr w:type="spellEnd"/>
      <w:r w:rsidRPr="00B81445">
        <w:rPr>
          <w:sz w:val="24"/>
          <w:szCs w:val="24"/>
        </w:rPr>
        <w:t xml:space="preserve"> Model of Laptop:        ");</w:t>
      </w:r>
    </w:p>
    <w:p w14:paraId="4BAA1783"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("%s</w:t>
      </w:r>
      <w:proofErr w:type="gramStart"/>
      <w:r w:rsidRPr="00B81445">
        <w:rPr>
          <w:sz w:val="24"/>
          <w:szCs w:val="24"/>
        </w:rPr>
        <w:t>",&amp;</w:t>
      </w:r>
      <w:proofErr w:type="spellStart"/>
      <w:proofErr w:type="gramEnd"/>
      <w:r w:rsidRPr="00B81445">
        <w:rPr>
          <w:sz w:val="24"/>
          <w:szCs w:val="24"/>
        </w:rPr>
        <w:t>c.laptop_model</w:t>
      </w:r>
      <w:proofErr w:type="spellEnd"/>
      <w:r w:rsidRPr="00B81445">
        <w:rPr>
          <w:sz w:val="24"/>
          <w:szCs w:val="24"/>
        </w:rPr>
        <w:t>);</w:t>
      </w:r>
    </w:p>
    <w:p w14:paraId="5754E09E"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w:t>
      </w:r>
      <w:proofErr w:type="spellStart"/>
      <w:r w:rsidRPr="00B81445">
        <w:rPr>
          <w:sz w:val="24"/>
          <w:szCs w:val="24"/>
        </w:rPr>
        <w:t>tEnter</w:t>
      </w:r>
      <w:proofErr w:type="spellEnd"/>
      <w:r w:rsidRPr="00B81445">
        <w:rPr>
          <w:sz w:val="24"/>
          <w:szCs w:val="24"/>
        </w:rPr>
        <w:t xml:space="preserve"> the price to be paid by client:</w:t>
      </w:r>
      <w:r w:rsidRPr="00B81445">
        <w:rPr>
          <w:sz w:val="24"/>
          <w:szCs w:val="24"/>
        </w:rPr>
        <w:tab/>
        <w:t>");</w:t>
      </w:r>
    </w:p>
    <w:p w14:paraId="6E39FA0B"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("%d</w:t>
      </w:r>
      <w:proofErr w:type="gramStart"/>
      <w:r w:rsidRPr="00B81445">
        <w:rPr>
          <w:sz w:val="24"/>
          <w:szCs w:val="24"/>
        </w:rPr>
        <w:t>",&amp;</w:t>
      </w:r>
      <w:proofErr w:type="spellStart"/>
      <w:proofErr w:type="gramEnd"/>
      <w:r w:rsidRPr="00B81445">
        <w:rPr>
          <w:sz w:val="24"/>
          <w:szCs w:val="24"/>
        </w:rPr>
        <w:t>c.price</w:t>
      </w:r>
      <w:proofErr w:type="spellEnd"/>
      <w:r w:rsidRPr="00B81445">
        <w:rPr>
          <w:sz w:val="24"/>
          <w:szCs w:val="24"/>
        </w:rPr>
        <w:t>);</w:t>
      </w:r>
    </w:p>
    <w:p w14:paraId="413A605F"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"\n\t\t\t\t\t********RECORD UPDATED********\n\n\n");</w:t>
      </w:r>
    </w:p>
    <w:p w14:paraId="778FF766"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fwrite</w:t>
      </w:r>
      <w:proofErr w:type="spellEnd"/>
      <w:r w:rsidRPr="00B81445">
        <w:rPr>
          <w:sz w:val="24"/>
          <w:szCs w:val="24"/>
        </w:rPr>
        <w:t>(&amp;</w:t>
      </w:r>
      <w:proofErr w:type="spellStart"/>
      <w:proofErr w:type="gramStart"/>
      <w:r w:rsidRPr="00B81445">
        <w:rPr>
          <w:sz w:val="24"/>
          <w:szCs w:val="24"/>
        </w:rPr>
        <w:t>c,sizeof</w:t>
      </w:r>
      <w:proofErr w:type="spellEnd"/>
      <w:proofErr w:type="gramEnd"/>
      <w:r w:rsidRPr="00B81445">
        <w:rPr>
          <w:sz w:val="24"/>
          <w:szCs w:val="24"/>
        </w:rPr>
        <w:t>(c),1,a);</w:t>
      </w:r>
    </w:p>
    <w:p w14:paraId="6912EA8E"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(a</w:t>
      </w:r>
      <w:proofErr w:type="gramStart"/>
      <w:r w:rsidRPr="00B81445">
        <w:rPr>
          <w:sz w:val="24"/>
          <w:szCs w:val="24"/>
        </w:rPr>
        <w:t>);</w:t>
      </w:r>
      <w:proofErr w:type="gramEnd"/>
    </w:p>
    <w:p w14:paraId="15BD3603" w14:textId="77777777" w:rsidR="004C02B6" w:rsidRPr="00B81445" w:rsidRDefault="004C02B6" w:rsidP="004C02B6">
      <w:pPr>
        <w:rPr>
          <w:sz w:val="24"/>
          <w:szCs w:val="24"/>
        </w:rPr>
      </w:pPr>
      <w:r w:rsidRPr="00B81445">
        <w:rPr>
          <w:sz w:val="24"/>
          <w:szCs w:val="24"/>
        </w:rPr>
        <w:t>}</w:t>
      </w:r>
    </w:p>
    <w:p w14:paraId="16CDBE33" w14:textId="77777777" w:rsidR="004C02B6" w:rsidRPr="00B81445" w:rsidRDefault="004C02B6" w:rsidP="004C02B6">
      <w:pPr>
        <w:rPr>
          <w:sz w:val="24"/>
          <w:szCs w:val="24"/>
        </w:rPr>
      </w:pPr>
      <w:r w:rsidRPr="00B81445">
        <w:rPr>
          <w:sz w:val="24"/>
          <w:szCs w:val="24"/>
        </w:rPr>
        <w:t xml:space="preserve">void </w:t>
      </w:r>
      <w:proofErr w:type="spellStart"/>
      <w:r w:rsidRPr="00B81445">
        <w:rPr>
          <w:sz w:val="24"/>
          <w:szCs w:val="24"/>
        </w:rPr>
        <w:t>view_</w:t>
      </w:r>
      <w:proofErr w:type="gramStart"/>
      <w:r w:rsidRPr="00B81445">
        <w:rPr>
          <w:sz w:val="24"/>
          <w:szCs w:val="24"/>
        </w:rPr>
        <w:t>client</w:t>
      </w:r>
      <w:proofErr w:type="spellEnd"/>
      <w:r w:rsidRPr="00B81445">
        <w:rPr>
          <w:sz w:val="24"/>
          <w:szCs w:val="24"/>
        </w:rPr>
        <w:t>(</w:t>
      </w:r>
      <w:proofErr w:type="gramEnd"/>
      <w:r w:rsidRPr="00B81445">
        <w:rPr>
          <w:sz w:val="24"/>
          <w:szCs w:val="24"/>
        </w:rPr>
        <w:t>){</w:t>
      </w:r>
    </w:p>
    <w:p w14:paraId="6E066B56" w14:textId="77777777" w:rsidR="004C02B6" w:rsidRPr="00B81445" w:rsidRDefault="004C02B6" w:rsidP="004C02B6">
      <w:pPr>
        <w:rPr>
          <w:sz w:val="24"/>
          <w:szCs w:val="24"/>
        </w:rPr>
      </w:pPr>
      <w:r w:rsidRPr="00B81445">
        <w:rPr>
          <w:sz w:val="24"/>
          <w:szCs w:val="24"/>
        </w:rPr>
        <w:t xml:space="preserve">    FILE *</w:t>
      </w:r>
      <w:proofErr w:type="gramStart"/>
      <w:r w:rsidRPr="00B81445">
        <w:rPr>
          <w:sz w:val="24"/>
          <w:szCs w:val="24"/>
        </w:rPr>
        <w:t>b;</w:t>
      </w:r>
      <w:proofErr w:type="gramEnd"/>
    </w:p>
    <w:p w14:paraId="0750C705" w14:textId="77777777" w:rsidR="004C02B6" w:rsidRPr="00B81445" w:rsidRDefault="004C02B6" w:rsidP="004C02B6">
      <w:pPr>
        <w:rPr>
          <w:sz w:val="24"/>
          <w:szCs w:val="24"/>
        </w:rPr>
      </w:pPr>
      <w:r w:rsidRPr="00B81445">
        <w:rPr>
          <w:sz w:val="24"/>
          <w:szCs w:val="24"/>
        </w:rPr>
        <w:t xml:space="preserve">    b=</w:t>
      </w:r>
      <w:proofErr w:type="spellStart"/>
      <w:r w:rsidRPr="00B81445">
        <w:rPr>
          <w:sz w:val="24"/>
          <w:szCs w:val="24"/>
        </w:rPr>
        <w:t>fopen</w:t>
      </w:r>
      <w:proofErr w:type="spellEnd"/>
      <w:r w:rsidRPr="00B81445">
        <w:rPr>
          <w:sz w:val="24"/>
          <w:szCs w:val="24"/>
        </w:rPr>
        <w:t>("</w:t>
      </w:r>
      <w:proofErr w:type="spellStart"/>
      <w:r w:rsidRPr="00B81445">
        <w:rPr>
          <w:sz w:val="24"/>
          <w:szCs w:val="24"/>
        </w:rPr>
        <w:t>Client.txt","r</w:t>
      </w:r>
      <w:proofErr w:type="spellEnd"/>
      <w:r w:rsidRPr="00B81445">
        <w:rPr>
          <w:sz w:val="24"/>
          <w:szCs w:val="24"/>
        </w:rPr>
        <w:t>"</w:t>
      </w:r>
      <w:proofErr w:type="gramStart"/>
      <w:r w:rsidRPr="00B81445">
        <w:rPr>
          <w:sz w:val="24"/>
          <w:szCs w:val="24"/>
        </w:rPr>
        <w:t>);</w:t>
      </w:r>
      <w:proofErr w:type="gramEnd"/>
    </w:p>
    <w:p w14:paraId="40EFB933" w14:textId="77777777" w:rsidR="004C02B6" w:rsidRPr="00B81445" w:rsidRDefault="004C02B6" w:rsidP="004C02B6">
      <w:pPr>
        <w:rPr>
          <w:sz w:val="24"/>
          <w:szCs w:val="24"/>
        </w:rPr>
      </w:pPr>
      <w:r w:rsidRPr="00B81445">
        <w:rPr>
          <w:sz w:val="24"/>
          <w:szCs w:val="24"/>
        </w:rPr>
        <w:t xml:space="preserve">    printf("\nClient_ID\tName\t\t\tEmail\t\t\t\tPhone\t\tAddress\t\tLaptop_brand\tLaptop_Model\tPrice\n\n"</w:t>
      </w:r>
      <w:proofErr w:type="gramStart"/>
      <w:r w:rsidRPr="00B81445">
        <w:rPr>
          <w:sz w:val="24"/>
          <w:szCs w:val="24"/>
        </w:rPr>
        <w:t>);</w:t>
      </w:r>
      <w:proofErr w:type="gramEnd"/>
    </w:p>
    <w:p w14:paraId="47A09DB6" w14:textId="77777777" w:rsidR="004C02B6" w:rsidRPr="00B81445" w:rsidRDefault="004C02B6" w:rsidP="004C02B6">
      <w:pPr>
        <w:rPr>
          <w:sz w:val="24"/>
          <w:szCs w:val="24"/>
        </w:rPr>
      </w:pPr>
      <w:r w:rsidRPr="00B81445">
        <w:rPr>
          <w:sz w:val="24"/>
          <w:szCs w:val="24"/>
        </w:rPr>
        <w:t xml:space="preserve">    while(</w:t>
      </w:r>
      <w:proofErr w:type="spellStart"/>
      <w:r w:rsidRPr="00B81445">
        <w:rPr>
          <w:sz w:val="24"/>
          <w:szCs w:val="24"/>
        </w:rPr>
        <w:t>fread</w:t>
      </w:r>
      <w:proofErr w:type="spellEnd"/>
      <w:r w:rsidRPr="00B81445">
        <w:rPr>
          <w:sz w:val="24"/>
          <w:szCs w:val="24"/>
        </w:rPr>
        <w:t>(&amp;</w:t>
      </w:r>
      <w:proofErr w:type="spellStart"/>
      <w:proofErr w:type="gramStart"/>
      <w:r w:rsidRPr="00B81445">
        <w:rPr>
          <w:sz w:val="24"/>
          <w:szCs w:val="24"/>
        </w:rPr>
        <w:t>c,sizeof</w:t>
      </w:r>
      <w:proofErr w:type="spellEnd"/>
      <w:proofErr w:type="gramEnd"/>
      <w:r w:rsidRPr="00B81445">
        <w:rPr>
          <w:sz w:val="24"/>
          <w:szCs w:val="24"/>
        </w:rPr>
        <w:t>(c),1,b)){</w:t>
      </w:r>
    </w:p>
    <w:p w14:paraId="77CF3431" w14:textId="77777777" w:rsidR="004C02B6" w:rsidRPr="00B81445" w:rsidRDefault="004C02B6" w:rsidP="004C02B6">
      <w:pPr>
        <w:rPr>
          <w:sz w:val="24"/>
          <w:szCs w:val="24"/>
        </w:rPr>
      </w:pPr>
      <w:r w:rsidRPr="00B81445">
        <w:rPr>
          <w:sz w:val="24"/>
          <w:szCs w:val="24"/>
        </w:rPr>
        <w:t xml:space="preserve">        printf("%d\t\t%s\t\t%s\t\t%s\t%s\t\t%s\t\t%s\t\t%d\n\n</w:t>
      </w:r>
      <w:proofErr w:type="gramStart"/>
      <w:r w:rsidRPr="00B81445">
        <w:rPr>
          <w:sz w:val="24"/>
          <w:szCs w:val="24"/>
        </w:rPr>
        <w:t>",c</w:t>
      </w:r>
      <w:proofErr w:type="gramEnd"/>
      <w:r w:rsidRPr="00B81445">
        <w:rPr>
          <w:sz w:val="24"/>
          <w:szCs w:val="24"/>
        </w:rPr>
        <w:t>.id,c.name,c.email,c.phone,c.address,c.laptop_brand,c.laptop_model,c.price);</w:t>
      </w:r>
    </w:p>
    <w:p w14:paraId="63123D46" w14:textId="77777777" w:rsidR="004C02B6" w:rsidRPr="00B81445" w:rsidRDefault="004C02B6" w:rsidP="004C02B6">
      <w:pPr>
        <w:rPr>
          <w:sz w:val="24"/>
          <w:szCs w:val="24"/>
        </w:rPr>
      </w:pPr>
      <w:r w:rsidRPr="00B81445">
        <w:rPr>
          <w:sz w:val="24"/>
          <w:szCs w:val="24"/>
        </w:rPr>
        <w:t xml:space="preserve">    }</w:t>
      </w:r>
    </w:p>
    <w:p w14:paraId="4DC5A1D6"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(b</w:t>
      </w:r>
      <w:proofErr w:type="gramStart"/>
      <w:r w:rsidRPr="00B81445">
        <w:rPr>
          <w:sz w:val="24"/>
          <w:szCs w:val="24"/>
        </w:rPr>
        <w:t>);</w:t>
      </w:r>
      <w:proofErr w:type="gramEnd"/>
    </w:p>
    <w:p w14:paraId="31DE6ECD" w14:textId="77777777" w:rsidR="004C02B6" w:rsidRPr="00B81445" w:rsidRDefault="004C02B6" w:rsidP="004C02B6">
      <w:pPr>
        <w:rPr>
          <w:sz w:val="24"/>
          <w:szCs w:val="24"/>
        </w:rPr>
      </w:pPr>
      <w:r w:rsidRPr="00B81445">
        <w:rPr>
          <w:sz w:val="24"/>
          <w:szCs w:val="24"/>
        </w:rPr>
        <w:t>}</w:t>
      </w:r>
    </w:p>
    <w:p w14:paraId="3D4D8311" w14:textId="77777777" w:rsidR="004C02B6" w:rsidRPr="00B81445" w:rsidRDefault="004C02B6" w:rsidP="004C02B6">
      <w:pPr>
        <w:rPr>
          <w:sz w:val="24"/>
          <w:szCs w:val="24"/>
        </w:rPr>
      </w:pPr>
      <w:r w:rsidRPr="00B81445">
        <w:rPr>
          <w:sz w:val="24"/>
          <w:szCs w:val="24"/>
        </w:rPr>
        <w:t xml:space="preserve">void </w:t>
      </w:r>
      <w:proofErr w:type="spellStart"/>
      <w:r w:rsidRPr="00B81445">
        <w:rPr>
          <w:sz w:val="24"/>
          <w:szCs w:val="24"/>
        </w:rPr>
        <w:t>add_</w:t>
      </w:r>
      <w:proofErr w:type="gramStart"/>
      <w:r w:rsidRPr="00B81445">
        <w:rPr>
          <w:sz w:val="24"/>
          <w:szCs w:val="24"/>
        </w:rPr>
        <w:t>laptop</w:t>
      </w:r>
      <w:proofErr w:type="spellEnd"/>
      <w:r w:rsidRPr="00B81445">
        <w:rPr>
          <w:sz w:val="24"/>
          <w:szCs w:val="24"/>
        </w:rPr>
        <w:t>(</w:t>
      </w:r>
      <w:proofErr w:type="gramEnd"/>
      <w:r w:rsidRPr="00B81445">
        <w:rPr>
          <w:sz w:val="24"/>
          <w:szCs w:val="24"/>
        </w:rPr>
        <w:t>){</w:t>
      </w:r>
    </w:p>
    <w:p w14:paraId="61A9FFC9" w14:textId="77777777" w:rsidR="004C02B6" w:rsidRPr="00B81445" w:rsidRDefault="004C02B6" w:rsidP="004C02B6">
      <w:pPr>
        <w:rPr>
          <w:sz w:val="24"/>
          <w:szCs w:val="24"/>
        </w:rPr>
      </w:pPr>
      <w:r w:rsidRPr="00B81445">
        <w:rPr>
          <w:sz w:val="24"/>
          <w:szCs w:val="24"/>
        </w:rPr>
        <w:t xml:space="preserve">    FILE *</w:t>
      </w:r>
      <w:proofErr w:type="gramStart"/>
      <w:r w:rsidRPr="00B81445">
        <w:rPr>
          <w:sz w:val="24"/>
          <w:szCs w:val="24"/>
        </w:rPr>
        <w:t>c;</w:t>
      </w:r>
      <w:proofErr w:type="gramEnd"/>
    </w:p>
    <w:p w14:paraId="51C6AF57" w14:textId="77777777" w:rsidR="004C02B6" w:rsidRPr="00B81445" w:rsidRDefault="004C02B6" w:rsidP="004C02B6">
      <w:pPr>
        <w:rPr>
          <w:sz w:val="24"/>
          <w:szCs w:val="24"/>
        </w:rPr>
      </w:pPr>
      <w:r w:rsidRPr="00B81445">
        <w:rPr>
          <w:sz w:val="24"/>
          <w:szCs w:val="24"/>
        </w:rPr>
        <w:t xml:space="preserve">    c=</w:t>
      </w:r>
      <w:proofErr w:type="spellStart"/>
      <w:r w:rsidRPr="00B81445">
        <w:rPr>
          <w:sz w:val="24"/>
          <w:szCs w:val="24"/>
        </w:rPr>
        <w:t>fopen</w:t>
      </w:r>
      <w:proofErr w:type="spellEnd"/>
      <w:r w:rsidRPr="00B81445">
        <w:rPr>
          <w:sz w:val="24"/>
          <w:szCs w:val="24"/>
        </w:rPr>
        <w:t>("</w:t>
      </w:r>
      <w:proofErr w:type="spellStart"/>
      <w:r w:rsidRPr="00B81445">
        <w:rPr>
          <w:sz w:val="24"/>
          <w:szCs w:val="24"/>
        </w:rPr>
        <w:t>laptop.txt","a</w:t>
      </w:r>
      <w:proofErr w:type="spellEnd"/>
      <w:r w:rsidRPr="00B81445">
        <w:rPr>
          <w:sz w:val="24"/>
          <w:szCs w:val="24"/>
        </w:rPr>
        <w:t>"</w:t>
      </w:r>
      <w:proofErr w:type="gramStart"/>
      <w:r w:rsidRPr="00B81445">
        <w:rPr>
          <w:sz w:val="24"/>
          <w:szCs w:val="24"/>
        </w:rPr>
        <w:t>);</w:t>
      </w:r>
      <w:proofErr w:type="gramEnd"/>
    </w:p>
    <w:p w14:paraId="4E4176F8"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printf</w:t>
      </w:r>
      <w:proofErr w:type="spellEnd"/>
      <w:r w:rsidRPr="00B81445">
        <w:rPr>
          <w:sz w:val="24"/>
          <w:szCs w:val="24"/>
        </w:rPr>
        <w:t>("\n"</w:t>
      </w:r>
      <w:proofErr w:type="gramStart"/>
      <w:r w:rsidRPr="00B81445">
        <w:rPr>
          <w:sz w:val="24"/>
          <w:szCs w:val="24"/>
        </w:rPr>
        <w:t>);</w:t>
      </w:r>
      <w:proofErr w:type="gramEnd"/>
    </w:p>
    <w:p w14:paraId="407DE42E"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"\n\n\</w:t>
      </w:r>
      <w:proofErr w:type="spellStart"/>
      <w:r w:rsidRPr="00B81445">
        <w:rPr>
          <w:sz w:val="24"/>
          <w:szCs w:val="24"/>
        </w:rPr>
        <w:t>tEnter</w:t>
      </w:r>
      <w:proofErr w:type="spellEnd"/>
      <w:r w:rsidRPr="00B81445">
        <w:rPr>
          <w:sz w:val="24"/>
          <w:szCs w:val="24"/>
        </w:rPr>
        <w:t xml:space="preserve"> the ID of Laptop:     ");</w:t>
      </w:r>
    </w:p>
    <w:p w14:paraId="38A79B9E"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w:t>
      </w:r>
      <w:proofErr w:type="spellStart"/>
      <w:r w:rsidRPr="00B81445">
        <w:rPr>
          <w:sz w:val="24"/>
          <w:szCs w:val="24"/>
        </w:rPr>
        <w:t>d</w:t>
      </w:r>
      <w:proofErr w:type="gramStart"/>
      <w:r w:rsidRPr="00B81445">
        <w:rPr>
          <w:sz w:val="24"/>
          <w:szCs w:val="24"/>
        </w:rPr>
        <w:t>",&amp;</w:t>
      </w:r>
      <w:proofErr w:type="gramEnd"/>
      <w:r w:rsidRPr="00B81445">
        <w:rPr>
          <w:sz w:val="24"/>
          <w:szCs w:val="24"/>
        </w:rPr>
        <w:t>l.id</w:t>
      </w:r>
      <w:proofErr w:type="spellEnd"/>
      <w:r w:rsidRPr="00B81445">
        <w:rPr>
          <w:sz w:val="24"/>
          <w:szCs w:val="24"/>
        </w:rPr>
        <w:t>);</w:t>
      </w:r>
    </w:p>
    <w:p w14:paraId="1109CD40"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w:t>
      </w:r>
      <w:proofErr w:type="spellStart"/>
      <w:r w:rsidRPr="00B81445">
        <w:rPr>
          <w:sz w:val="24"/>
          <w:szCs w:val="24"/>
        </w:rPr>
        <w:t>tEnter</w:t>
      </w:r>
      <w:proofErr w:type="spellEnd"/>
      <w:r w:rsidRPr="00B81445">
        <w:rPr>
          <w:sz w:val="24"/>
          <w:szCs w:val="24"/>
        </w:rPr>
        <w:t xml:space="preserve"> Laptop Brand:     ");</w:t>
      </w:r>
    </w:p>
    <w:p w14:paraId="4013C35A"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("%s</w:t>
      </w:r>
      <w:proofErr w:type="gramStart"/>
      <w:r w:rsidRPr="00B81445">
        <w:rPr>
          <w:sz w:val="24"/>
          <w:szCs w:val="24"/>
        </w:rPr>
        <w:t>",&amp;</w:t>
      </w:r>
      <w:proofErr w:type="spellStart"/>
      <w:proofErr w:type="gramEnd"/>
      <w:r w:rsidRPr="00B81445">
        <w:rPr>
          <w:sz w:val="24"/>
          <w:szCs w:val="24"/>
        </w:rPr>
        <w:t>l.brand</w:t>
      </w:r>
      <w:proofErr w:type="spellEnd"/>
      <w:r w:rsidRPr="00B81445">
        <w:rPr>
          <w:sz w:val="24"/>
          <w:szCs w:val="24"/>
        </w:rPr>
        <w:t>);</w:t>
      </w:r>
    </w:p>
    <w:p w14:paraId="513A28E3"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w:t>
      </w:r>
      <w:proofErr w:type="spellStart"/>
      <w:r w:rsidRPr="00B81445">
        <w:rPr>
          <w:sz w:val="24"/>
          <w:szCs w:val="24"/>
        </w:rPr>
        <w:t>tEnter</w:t>
      </w:r>
      <w:proofErr w:type="spellEnd"/>
      <w:r w:rsidRPr="00B81445">
        <w:rPr>
          <w:sz w:val="24"/>
          <w:szCs w:val="24"/>
        </w:rPr>
        <w:t xml:space="preserve"> Model of Laptop:      ");</w:t>
      </w:r>
    </w:p>
    <w:p w14:paraId="3F3F7A76"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("%s</w:t>
      </w:r>
      <w:proofErr w:type="gramStart"/>
      <w:r w:rsidRPr="00B81445">
        <w:rPr>
          <w:sz w:val="24"/>
          <w:szCs w:val="24"/>
        </w:rPr>
        <w:t>",&amp;</w:t>
      </w:r>
      <w:proofErr w:type="spellStart"/>
      <w:proofErr w:type="gramEnd"/>
      <w:r w:rsidRPr="00B81445">
        <w:rPr>
          <w:sz w:val="24"/>
          <w:szCs w:val="24"/>
        </w:rPr>
        <w:t>l.model</w:t>
      </w:r>
      <w:proofErr w:type="spellEnd"/>
      <w:r w:rsidRPr="00B81445">
        <w:rPr>
          <w:sz w:val="24"/>
          <w:szCs w:val="24"/>
        </w:rPr>
        <w:t>);</w:t>
      </w:r>
    </w:p>
    <w:p w14:paraId="0149CD39"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w:t>
      </w:r>
      <w:proofErr w:type="spellStart"/>
      <w:r w:rsidRPr="00B81445">
        <w:rPr>
          <w:sz w:val="24"/>
          <w:szCs w:val="24"/>
        </w:rPr>
        <w:t>tEnter</w:t>
      </w:r>
      <w:proofErr w:type="spellEnd"/>
      <w:r w:rsidRPr="00B81445">
        <w:rPr>
          <w:sz w:val="24"/>
          <w:szCs w:val="24"/>
        </w:rPr>
        <w:t xml:space="preserve"> serial number of laptop:      ");</w:t>
      </w:r>
    </w:p>
    <w:p w14:paraId="0752BAB5"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("%s</w:t>
      </w:r>
      <w:proofErr w:type="gramStart"/>
      <w:r w:rsidRPr="00B81445">
        <w:rPr>
          <w:sz w:val="24"/>
          <w:szCs w:val="24"/>
        </w:rPr>
        <w:t>",&amp;</w:t>
      </w:r>
      <w:proofErr w:type="spellStart"/>
      <w:proofErr w:type="gramEnd"/>
      <w:r w:rsidRPr="00B81445">
        <w:rPr>
          <w:sz w:val="24"/>
          <w:szCs w:val="24"/>
        </w:rPr>
        <w:t>l.serial_no</w:t>
      </w:r>
      <w:proofErr w:type="spellEnd"/>
      <w:r w:rsidRPr="00B81445">
        <w:rPr>
          <w:sz w:val="24"/>
          <w:szCs w:val="24"/>
        </w:rPr>
        <w:t>);</w:t>
      </w:r>
    </w:p>
    <w:p w14:paraId="0BD171AC"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w:t>
      </w:r>
      <w:proofErr w:type="spellStart"/>
      <w:r w:rsidRPr="00B81445">
        <w:rPr>
          <w:sz w:val="24"/>
          <w:szCs w:val="24"/>
        </w:rPr>
        <w:t>tEnter</w:t>
      </w:r>
      <w:proofErr w:type="spellEnd"/>
      <w:r w:rsidRPr="00B81445">
        <w:rPr>
          <w:sz w:val="24"/>
          <w:szCs w:val="24"/>
        </w:rPr>
        <w:t xml:space="preserve"> </w:t>
      </w:r>
      <w:proofErr w:type="spellStart"/>
      <w:r w:rsidRPr="00B81445">
        <w:rPr>
          <w:sz w:val="24"/>
          <w:szCs w:val="24"/>
        </w:rPr>
        <w:t>damged</w:t>
      </w:r>
      <w:proofErr w:type="spellEnd"/>
      <w:r w:rsidRPr="00B81445">
        <w:rPr>
          <w:sz w:val="24"/>
          <w:szCs w:val="24"/>
        </w:rPr>
        <w:t xml:space="preserve"> parts of laptop:</w:t>
      </w:r>
      <w:r w:rsidRPr="00B81445">
        <w:rPr>
          <w:sz w:val="24"/>
          <w:szCs w:val="24"/>
        </w:rPr>
        <w:tab/>
      </w:r>
      <w:r w:rsidRPr="00B81445">
        <w:rPr>
          <w:sz w:val="24"/>
          <w:szCs w:val="24"/>
        </w:rPr>
        <w:tab/>
        <w:t>");</w:t>
      </w:r>
    </w:p>
    <w:p w14:paraId="7D029023"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("%s</w:t>
      </w:r>
      <w:proofErr w:type="gramStart"/>
      <w:r w:rsidRPr="00B81445">
        <w:rPr>
          <w:sz w:val="24"/>
          <w:szCs w:val="24"/>
        </w:rPr>
        <w:t>",&amp;</w:t>
      </w:r>
      <w:proofErr w:type="spellStart"/>
      <w:proofErr w:type="gramEnd"/>
      <w:r w:rsidRPr="00B81445">
        <w:rPr>
          <w:sz w:val="24"/>
          <w:szCs w:val="24"/>
        </w:rPr>
        <w:t>l.damaged_parts</w:t>
      </w:r>
      <w:proofErr w:type="spellEnd"/>
      <w:r w:rsidRPr="00B81445">
        <w:rPr>
          <w:sz w:val="24"/>
          <w:szCs w:val="24"/>
        </w:rPr>
        <w:t>);</w:t>
      </w:r>
    </w:p>
    <w:p w14:paraId="66607D32"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"\n\t\t\t\t\t********RECORD UPDATED********\n\n\n");</w:t>
      </w:r>
    </w:p>
    <w:p w14:paraId="1EAFCDBE"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fwrite</w:t>
      </w:r>
      <w:proofErr w:type="spellEnd"/>
      <w:r w:rsidRPr="00B81445">
        <w:rPr>
          <w:sz w:val="24"/>
          <w:szCs w:val="24"/>
        </w:rPr>
        <w:t>(&amp;</w:t>
      </w:r>
      <w:proofErr w:type="spellStart"/>
      <w:proofErr w:type="gramStart"/>
      <w:r w:rsidRPr="00B81445">
        <w:rPr>
          <w:sz w:val="24"/>
          <w:szCs w:val="24"/>
        </w:rPr>
        <w:t>l,sizeof</w:t>
      </w:r>
      <w:proofErr w:type="spellEnd"/>
      <w:proofErr w:type="gramEnd"/>
      <w:r w:rsidRPr="00B81445">
        <w:rPr>
          <w:sz w:val="24"/>
          <w:szCs w:val="24"/>
        </w:rPr>
        <w:t>(l),1,c);</w:t>
      </w:r>
    </w:p>
    <w:p w14:paraId="5974BF0C"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(c</w:t>
      </w:r>
      <w:proofErr w:type="gramStart"/>
      <w:r w:rsidRPr="00B81445">
        <w:rPr>
          <w:sz w:val="24"/>
          <w:szCs w:val="24"/>
        </w:rPr>
        <w:t>);</w:t>
      </w:r>
      <w:proofErr w:type="gramEnd"/>
    </w:p>
    <w:p w14:paraId="6ED22512" w14:textId="77777777" w:rsidR="004C02B6" w:rsidRPr="00B81445" w:rsidRDefault="004C02B6" w:rsidP="004C02B6">
      <w:pPr>
        <w:rPr>
          <w:sz w:val="24"/>
          <w:szCs w:val="24"/>
        </w:rPr>
      </w:pPr>
      <w:r w:rsidRPr="00B81445">
        <w:rPr>
          <w:sz w:val="24"/>
          <w:szCs w:val="24"/>
        </w:rPr>
        <w:t>}</w:t>
      </w:r>
    </w:p>
    <w:p w14:paraId="0EE50B18" w14:textId="77777777" w:rsidR="004C02B6" w:rsidRPr="00B81445" w:rsidRDefault="004C02B6" w:rsidP="004C02B6">
      <w:pPr>
        <w:rPr>
          <w:sz w:val="24"/>
          <w:szCs w:val="24"/>
        </w:rPr>
      </w:pPr>
      <w:r w:rsidRPr="00B81445">
        <w:rPr>
          <w:sz w:val="24"/>
          <w:szCs w:val="24"/>
        </w:rPr>
        <w:t xml:space="preserve">void </w:t>
      </w:r>
      <w:proofErr w:type="spellStart"/>
      <w:r w:rsidRPr="00B81445">
        <w:rPr>
          <w:sz w:val="24"/>
          <w:szCs w:val="24"/>
        </w:rPr>
        <w:t>view_</w:t>
      </w:r>
      <w:proofErr w:type="gramStart"/>
      <w:r w:rsidRPr="00B81445">
        <w:rPr>
          <w:sz w:val="24"/>
          <w:szCs w:val="24"/>
        </w:rPr>
        <w:t>laptop</w:t>
      </w:r>
      <w:proofErr w:type="spellEnd"/>
      <w:r w:rsidRPr="00B81445">
        <w:rPr>
          <w:sz w:val="24"/>
          <w:szCs w:val="24"/>
        </w:rPr>
        <w:t>(</w:t>
      </w:r>
      <w:proofErr w:type="gramEnd"/>
      <w:r w:rsidRPr="00B81445">
        <w:rPr>
          <w:sz w:val="24"/>
          <w:szCs w:val="24"/>
        </w:rPr>
        <w:t>){</w:t>
      </w:r>
    </w:p>
    <w:p w14:paraId="03E74C66" w14:textId="77777777" w:rsidR="004C02B6" w:rsidRPr="00B81445" w:rsidRDefault="004C02B6" w:rsidP="004C02B6">
      <w:pPr>
        <w:rPr>
          <w:sz w:val="24"/>
          <w:szCs w:val="24"/>
        </w:rPr>
      </w:pPr>
      <w:r w:rsidRPr="00B81445">
        <w:rPr>
          <w:sz w:val="24"/>
          <w:szCs w:val="24"/>
        </w:rPr>
        <w:t xml:space="preserve">    FILE *</w:t>
      </w:r>
      <w:proofErr w:type="gramStart"/>
      <w:r w:rsidRPr="00B81445">
        <w:rPr>
          <w:sz w:val="24"/>
          <w:szCs w:val="24"/>
        </w:rPr>
        <w:t>d;</w:t>
      </w:r>
      <w:proofErr w:type="gramEnd"/>
    </w:p>
    <w:p w14:paraId="5B6A8CC4" w14:textId="77777777" w:rsidR="004C02B6" w:rsidRPr="00B81445" w:rsidRDefault="004C02B6" w:rsidP="004C02B6">
      <w:pPr>
        <w:rPr>
          <w:sz w:val="24"/>
          <w:szCs w:val="24"/>
        </w:rPr>
      </w:pPr>
      <w:r w:rsidRPr="00B81445">
        <w:rPr>
          <w:sz w:val="24"/>
          <w:szCs w:val="24"/>
        </w:rPr>
        <w:lastRenderedPageBreak/>
        <w:t xml:space="preserve">    d=</w:t>
      </w:r>
      <w:proofErr w:type="spellStart"/>
      <w:r w:rsidRPr="00B81445">
        <w:rPr>
          <w:sz w:val="24"/>
          <w:szCs w:val="24"/>
        </w:rPr>
        <w:t>fopen</w:t>
      </w:r>
      <w:proofErr w:type="spellEnd"/>
      <w:r w:rsidRPr="00B81445">
        <w:rPr>
          <w:sz w:val="24"/>
          <w:szCs w:val="24"/>
        </w:rPr>
        <w:t>("</w:t>
      </w:r>
      <w:proofErr w:type="spellStart"/>
      <w:r w:rsidRPr="00B81445">
        <w:rPr>
          <w:sz w:val="24"/>
          <w:szCs w:val="24"/>
        </w:rPr>
        <w:t>laptop.txt","r</w:t>
      </w:r>
      <w:proofErr w:type="spellEnd"/>
      <w:r w:rsidRPr="00B81445">
        <w:rPr>
          <w:sz w:val="24"/>
          <w:szCs w:val="24"/>
        </w:rPr>
        <w:t>"</w:t>
      </w:r>
      <w:proofErr w:type="gramStart"/>
      <w:r w:rsidRPr="00B81445">
        <w:rPr>
          <w:sz w:val="24"/>
          <w:szCs w:val="24"/>
        </w:rPr>
        <w:t>);</w:t>
      </w:r>
      <w:proofErr w:type="gramEnd"/>
    </w:p>
    <w:p w14:paraId="21A71F62"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printf(</w:t>
      </w:r>
      <w:proofErr w:type="gramEnd"/>
      <w:r w:rsidRPr="00B81445">
        <w:rPr>
          <w:sz w:val="24"/>
          <w:szCs w:val="24"/>
        </w:rPr>
        <w:t>"\nLaptop_ID\tLaptop_Brand\tLaptop_Model\tLaptop_Serial\t\tDamaged Parts\n\n");</w:t>
      </w:r>
    </w:p>
    <w:p w14:paraId="236BC6D3" w14:textId="77777777" w:rsidR="004C02B6" w:rsidRPr="00B81445" w:rsidRDefault="004C02B6" w:rsidP="004C02B6">
      <w:pPr>
        <w:rPr>
          <w:sz w:val="24"/>
          <w:szCs w:val="24"/>
        </w:rPr>
      </w:pPr>
      <w:r w:rsidRPr="00B81445">
        <w:rPr>
          <w:sz w:val="24"/>
          <w:szCs w:val="24"/>
        </w:rPr>
        <w:t xml:space="preserve">    while(</w:t>
      </w:r>
      <w:proofErr w:type="spellStart"/>
      <w:r w:rsidRPr="00B81445">
        <w:rPr>
          <w:sz w:val="24"/>
          <w:szCs w:val="24"/>
        </w:rPr>
        <w:t>fread</w:t>
      </w:r>
      <w:proofErr w:type="spellEnd"/>
      <w:r w:rsidRPr="00B81445">
        <w:rPr>
          <w:sz w:val="24"/>
          <w:szCs w:val="24"/>
        </w:rPr>
        <w:t>(&amp;</w:t>
      </w:r>
      <w:proofErr w:type="spellStart"/>
      <w:proofErr w:type="gramStart"/>
      <w:r w:rsidRPr="00B81445">
        <w:rPr>
          <w:sz w:val="24"/>
          <w:szCs w:val="24"/>
        </w:rPr>
        <w:t>l,sizeof</w:t>
      </w:r>
      <w:proofErr w:type="spellEnd"/>
      <w:proofErr w:type="gramEnd"/>
      <w:r w:rsidRPr="00B81445">
        <w:rPr>
          <w:sz w:val="24"/>
          <w:szCs w:val="24"/>
        </w:rPr>
        <w:t>(l),1,d)){</w:t>
      </w:r>
    </w:p>
    <w:p w14:paraId="78B7466B" w14:textId="77777777" w:rsidR="004C02B6" w:rsidRPr="00B81445" w:rsidRDefault="004C02B6" w:rsidP="004C02B6">
      <w:pPr>
        <w:rPr>
          <w:sz w:val="24"/>
          <w:szCs w:val="24"/>
        </w:rPr>
      </w:pPr>
      <w:r w:rsidRPr="00B81445">
        <w:rPr>
          <w:sz w:val="24"/>
          <w:szCs w:val="24"/>
        </w:rPr>
        <w:t xml:space="preserve">        printf("%d\t\t%s\t\t%s\t\t%s\t\t%s\n\n\n</w:t>
      </w:r>
      <w:proofErr w:type="gramStart"/>
      <w:r w:rsidRPr="00B81445">
        <w:rPr>
          <w:sz w:val="24"/>
          <w:szCs w:val="24"/>
        </w:rPr>
        <w:t>",l</w:t>
      </w:r>
      <w:proofErr w:type="gramEnd"/>
      <w:r w:rsidRPr="00B81445">
        <w:rPr>
          <w:sz w:val="24"/>
          <w:szCs w:val="24"/>
        </w:rPr>
        <w:t>.id,l.brand,l.model,l.serial_no,l.damaged_parts);</w:t>
      </w:r>
    </w:p>
    <w:p w14:paraId="2A1578CC" w14:textId="77777777" w:rsidR="004C02B6" w:rsidRPr="00B81445" w:rsidRDefault="004C02B6" w:rsidP="004C02B6">
      <w:pPr>
        <w:rPr>
          <w:sz w:val="24"/>
          <w:szCs w:val="24"/>
        </w:rPr>
      </w:pPr>
      <w:r w:rsidRPr="00B81445">
        <w:rPr>
          <w:sz w:val="24"/>
          <w:szCs w:val="24"/>
        </w:rPr>
        <w:t xml:space="preserve">    }</w:t>
      </w:r>
    </w:p>
    <w:p w14:paraId="14C802C1"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(d</w:t>
      </w:r>
      <w:proofErr w:type="gramStart"/>
      <w:r w:rsidRPr="00B81445">
        <w:rPr>
          <w:sz w:val="24"/>
          <w:szCs w:val="24"/>
        </w:rPr>
        <w:t>);</w:t>
      </w:r>
      <w:proofErr w:type="gramEnd"/>
    </w:p>
    <w:p w14:paraId="581E5504" w14:textId="77777777" w:rsidR="004C02B6" w:rsidRPr="00B81445" w:rsidRDefault="004C02B6" w:rsidP="004C02B6">
      <w:pPr>
        <w:rPr>
          <w:sz w:val="24"/>
          <w:szCs w:val="24"/>
        </w:rPr>
      </w:pPr>
      <w:r w:rsidRPr="00B81445">
        <w:rPr>
          <w:sz w:val="24"/>
          <w:szCs w:val="24"/>
        </w:rPr>
        <w:t>}</w:t>
      </w:r>
    </w:p>
    <w:p w14:paraId="1EB06F6B" w14:textId="77777777" w:rsidR="004C02B6" w:rsidRPr="00B81445" w:rsidRDefault="004C02B6" w:rsidP="004C02B6">
      <w:pPr>
        <w:rPr>
          <w:sz w:val="24"/>
          <w:szCs w:val="24"/>
        </w:rPr>
      </w:pPr>
      <w:r w:rsidRPr="00B81445">
        <w:rPr>
          <w:sz w:val="24"/>
          <w:szCs w:val="24"/>
        </w:rPr>
        <w:t xml:space="preserve">void </w:t>
      </w:r>
      <w:proofErr w:type="spellStart"/>
      <w:r w:rsidRPr="00B81445">
        <w:rPr>
          <w:sz w:val="24"/>
          <w:szCs w:val="24"/>
        </w:rPr>
        <w:t>add_</w:t>
      </w:r>
      <w:proofErr w:type="gramStart"/>
      <w:r w:rsidRPr="00B81445">
        <w:rPr>
          <w:sz w:val="24"/>
          <w:szCs w:val="24"/>
        </w:rPr>
        <w:t>expert</w:t>
      </w:r>
      <w:proofErr w:type="spellEnd"/>
      <w:r w:rsidRPr="00B81445">
        <w:rPr>
          <w:sz w:val="24"/>
          <w:szCs w:val="24"/>
        </w:rPr>
        <w:t>(</w:t>
      </w:r>
      <w:proofErr w:type="gramEnd"/>
      <w:r w:rsidRPr="00B81445">
        <w:rPr>
          <w:sz w:val="24"/>
          <w:szCs w:val="24"/>
        </w:rPr>
        <w:t>){</w:t>
      </w:r>
    </w:p>
    <w:p w14:paraId="71AF2419" w14:textId="77777777" w:rsidR="004C02B6" w:rsidRPr="00B81445" w:rsidRDefault="004C02B6" w:rsidP="004C02B6">
      <w:pPr>
        <w:rPr>
          <w:sz w:val="24"/>
          <w:szCs w:val="24"/>
        </w:rPr>
      </w:pPr>
      <w:r w:rsidRPr="00B81445">
        <w:rPr>
          <w:sz w:val="24"/>
          <w:szCs w:val="24"/>
        </w:rPr>
        <w:t xml:space="preserve">    FILE *</w:t>
      </w:r>
      <w:proofErr w:type="gramStart"/>
      <w:r w:rsidRPr="00B81445">
        <w:rPr>
          <w:sz w:val="24"/>
          <w:szCs w:val="24"/>
        </w:rPr>
        <w:t>d;</w:t>
      </w:r>
      <w:proofErr w:type="gramEnd"/>
    </w:p>
    <w:p w14:paraId="6708D72E" w14:textId="77777777" w:rsidR="004C02B6" w:rsidRPr="00B81445" w:rsidRDefault="004C02B6" w:rsidP="004C02B6">
      <w:pPr>
        <w:rPr>
          <w:sz w:val="24"/>
          <w:szCs w:val="24"/>
        </w:rPr>
      </w:pPr>
      <w:r w:rsidRPr="00B81445">
        <w:rPr>
          <w:sz w:val="24"/>
          <w:szCs w:val="24"/>
        </w:rPr>
        <w:t xml:space="preserve">    d=</w:t>
      </w:r>
      <w:proofErr w:type="spellStart"/>
      <w:r w:rsidRPr="00B81445">
        <w:rPr>
          <w:sz w:val="24"/>
          <w:szCs w:val="24"/>
        </w:rPr>
        <w:t>fopen</w:t>
      </w:r>
      <w:proofErr w:type="spellEnd"/>
      <w:r w:rsidRPr="00B81445">
        <w:rPr>
          <w:sz w:val="24"/>
          <w:szCs w:val="24"/>
        </w:rPr>
        <w:t>("</w:t>
      </w:r>
      <w:proofErr w:type="spellStart"/>
      <w:r w:rsidRPr="00B81445">
        <w:rPr>
          <w:sz w:val="24"/>
          <w:szCs w:val="24"/>
        </w:rPr>
        <w:t>expert.txt","a</w:t>
      </w:r>
      <w:proofErr w:type="spellEnd"/>
      <w:r w:rsidRPr="00B81445">
        <w:rPr>
          <w:sz w:val="24"/>
          <w:szCs w:val="24"/>
        </w:rPr>
        <w:t>"</w:t>
      </w:r>
      <w:proofErr w:type="gramStart"/>
      <w:r w:rsidRPr="00B81445">
        <w:rPr>
          <w:sz w:val="24"/>
          <w:szCs w:val="24"/>
        </w:rPr>
        <w:t>);</w:t>
      </w:r>
      <w:proofErr w:type="gramEnd"/>
    </w:p>
    <w:p w14:paraId="5933E28A"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"\n\n\n\</w:t>
      </w:r>
      <w:proofErr w:type="spellStart"/>
      <w:r w:rsidRPr="00B81445">
        <w:rPr>
          <w:sz w:val="24"/>
          <w:szCs w:val="24"/>
        </w:rPr>
        <w:t>tEnter</w:t>
      </w:r>
      <w:proofErr w:type="spellEnd"/>
      <w:r w:rsidRPr="00B81445">
        <w:rPr>
          <w:sz w:val="24"/>
          <w:szCs w:val="24"/>
        </w:rPr>
        <w:t xml:space="preserve"> the ID of Expert:</w:t>
      </w:r>
      <w:r w:rsidRPr="00B81445">
        <w:rPr>
          <w:sz w:val="24"/>
          <w:szCs w:val="24"/>
        </w:rPr>
        <w:tab/>
        <w:t>");</w:t>
      </w:r>
    </w:p>
    <w:p w14:paraId="3686B860"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w:t>
      </w:r>
      <w:proofErr w:type="spellStart"/>
      <w:r w:rsidRPr="00B81445">
        <w:rPr>
          <w:sz w:val="24"/>
          <w:szCs w:val="24"/>
        </w:rPr>
        <w:t>d</w:t>
      </w:r>
      <w:proofErr w:type="gramStart"/>
      <w:r w:rsidRPr="00B81445">
        <w:rPr>
          <w:sz w:val="24"/>
          <w:szCs w:val="24"/>
        </w:rPr>
        <w:t>",&amp;</w:t>
      </w:r>
      <w:proofErr w:type="gramEnd"/>
      <w:r w:rsidRPr="00B81445">
        <w:rPr>
          <w:sz w:val="24"/>
          <w:szCs w:val="24"/>
        </w:rPr>
        <w:t>e.id</w:t>
      </w:r>
      <w:proofErr w:type="spellEnd"/>
      <w:r w:rsidRPr="00B81445">
        <w:rPr>
          <w:sz w:val="24"/>
          <w:szCs w:val="24"/>
        </w:rPr>
        <w:t>);</w:t>
      </w:r>
    </w:p>
    <w:p w14:paraId="695C1875"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w:t>
      </w:r>
      <w:proofErr w:type="spellStart"/>
      <w:r w:rsidRPr="00B81445">
        <w:rPr>
          <w:sz w:val="24"/>
          <w:szCs w:val="24"/>
        </w:rPr>
        <w:t>tEnter</w:t>
      </w:r>
      <w:proofErr w:type="spellEnd"/>
      <w:r w:rsidRPr="00B81445">
        <w:rPr>
          <w:sz w:val="24"/>
          <w:szCs w:val="24"/>
        </w:rPr>
        <w:t xml:space="preserve"> the Name of Expert:</w:t>
      </w:r>
      <w:r w:rsidRPr="00B81445">
        <w:rPr>
          <w:sz w:val="24"/>
          <w:szCs w:val="24"/>
        </w:rPr>
        <w:tab/>
      </w:r>
      <w:r w:rsidRPr="00B81445">
        <w:rPr>
          <w:sz w:val="24"/>
          <w:szCs w:val="24"/>
        </w:rPr>
        <w:tab/>
        <w:t>");</w:t>
      </w:r>
    </w:p>
    <w:p w14:paraId="0D233BB0"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w:t>
      </w:r>
      <w:proofErr w:type="spellStart"/>
      <w:r w:rsidRPr="00B81445">
        <w:rPr>
          <w:sz w:val="24"/>
          <w:szCs w:val="24"/>
        </w:rPr>
        <w:t>s</w:t>
      </w:r>
      <w:proofErr w:type="gramStart"/>
      <w:r w:rsidRPr="00B81445">
        <w:rPr>
          <w:sz w:val="24"/>
          <w:szCs w:val="24"/>
        </w:rPr>
        <w:t>",&amp;</w:t>
      </w:r>
      <w:proofErr w:type="gramEnd"/>
      <w:r w:rsidRPr="00B81445">
        <w:rPr>
          <w:sz w:val="24"/>
          <w:szCs w:val="24"/>
        </w:rPr>
        <w:t>e.name</w:t>
      </w:r>
      <w:proofErr w:type="spellEnd"/>
      <w:r w:rsidRPr="00B81445">
        <w:rPr>
          <w:sz w:val="24"/>
          <w:szCs w:val="24"/>
        </w:rPr>
        <w:t>);</w:t>
      </w:r>
    </w:p>
    <w:p w14:paraId="1BB59A18"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w:t>
      </w:r>
      <w:proofErr w:type="spellStart"/>
      <w:r w:rsidRPr="00B81445">
        <w:rPr>
          <w:sz w:val="24"/>
          <w:szCs w:val="24"/>
        </w:rPr>
        <w:t>tEnter</w:t>
      </w:r>
      <w:proofErr w:type="spellEnd"/>
      <w:r w:rsidRPr="00B81445">
        <w:rPr>
          <w:sz w:val="24"/>
          <w:szCs w:val="24"/>
        </w:rPr>
        <w:t xml:space="preserve"> the Skill of Expert:</w:t>
      </w:r>
      <w:r w:rsidRPr="00B81445">
        <w:rPr>
          <w:sz w:val="24"/>
          <w:szCs w:val="24"/>
        </w:rPr>
        <w:tab/>
      </w:r>
      <w:r w:rsidRPr="00B81445">
        <w:rPr>
          <w:sz w:val="24"/>
          <w:szCs w:val="24"/>
        </w:rPr>
        <w:tab/>
        <w:t>");</w:t>
      </w:r>
    </w:p>
    <w:p w14:paraId="20E54551"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("%s</w:t>
      </w:r>
      <w:proofErr w:type="gramStart"/>
      <w:r w:rsidRPr="00B81445">
        <w:rPr>
          <w:sz w:val="24"/>
          <w:szCs w:val="24"/>
        </w:rPr>
        <w:t>",&amp;</w:t>
      </w:r>
      <w:proofErr w:type="spellStart"/>
      <w:proofErr w:type="gramEnd"/>
      <w:r w:rsidRPr="00B81445">
        <w:rPr>
          <w:sz w:val="24"/>
          <w:szCs w:val="24"/>
        </w:rPr>
        <w:t>e.skill</w:t>
      </w:r>
      <w:proofErr w:type="spellEnd"/>
      <w:r w:rsidRPr="00B81445">
        <w:rPr>
          <w:sz w:val="24"/>
          <w:szCs w:val="24"/>
        </w:rPr>
        <w:t>);</w:t>
      </w:r>
    </w:p>
    <w:p w14:paraId="16A0E98E"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w:t>
      </w:r>
      <w:proofErr w:type="spellStart"/>
      <w:r w:rsidRPr="00B81445">
        <w:rPr>
          <w:sz w:val="24"/>
          <w:szCs w:val="24"/>
        </w:rPr>
        <w:t>tEnter</w:t>
      </w:r>
      <w:proofErr w:type="spellEnd"/>
      <w:r w:rsidRPr="00B81445">
        <w:rPr>
          <w:sz w:val="24"/>
          <w:szCs w:val="24"/>
        </w:rPr>
        <w:t xml:space="preserve"> service cost of expert:</w:t>
      </w:r>
      <w:r w:rsidRPr="00B81445">
        <w:rPr>
          <w:sz w:val="24"/>
          <w:szCs w:val="24"/>
        </w:rPr>
        <w:tab/>
        <w:t>");</w:t>
      </w:r>
    </w:p>
    <w:p w14:paraId="362C97BF" w14:textId="77777777" w:rsidR="004C02B6" w:rsidRPr="00B81445" w:rsidRDefault="004C02B6" w:rsidP="004C02B6">
      <w:pPr>
        <w:rPr>
          <w:sz w:val="24"/>
          <w:szCs w:val="24"/>
        </w:rPr>
      </w:pPr>
      <w:r w:rsidRPr="00B81445">
        <w:rPr>
          <w:sz w:val="24"/>
          <w:szCs w:val="24"/>
        </w:rPr>
        <w:tab/>
      </w:r>
      <w:proofErr w:type="spellStart"/>
      <w:r w:rsidRPr="00B81445">
        <w:rPr>
          <w:sz w:val="24"/>
          <w:szCs w:val="24"/>
        </w:rPr>
        <w:t>scanf</w:t>
      </w:r>
      <w:proofErr w:type="spellEnd"/>
      <w:r w:rsidRPr="00B81445">
        <w:rPr>
          <w:sz w:val="24"/>
          <w:szCs w:val="24"/>
        </w:rPr>
        <w:t>("%d</w:t>
      </w:r>
      <w:proofErr w:type="gramStart"/>
      <w:r w:rsidRPr="00B81445">
        <w:rPr>
          <w:sz w:val="24"/>
          <w:szCs w:val="24"/>
        </w:rPr>
        <w:t>",&amp;</w:t>
      </w:r>
      <w:proofErr w:type="spellStart"/>
      <w:proofErr w:type="gramEnd"/>
      <w:r w:rsidRPr="00B81445">
        <w:rPr>
          <w:sz w:val="24"/>
          <w:szCs w:val="24"/>
        </w:rPr>
        <w:t>e.service_cost</w:t>
      </w:r>
      <w:proofErr w:type="spellEnd"/>
      <w:r w:rsidRPr="00B81445">
        <w:rPr>
          <w:sz w:val="24"/>
          <w:szCs w:val="24"/>
        </w:rPr>
        <w:t>);</w:t>
      </w:r>
    </w:p>
    <w:p w14:paraId="67C645D6"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"\n\t\t\t\t\t********RECORD UPDATED********\n\n\n");</w:t>
      </w:r>
    </w:p>
    <w:p w14:paraId="3C721F93" w14:textId="77777777" w:rsidR="004C02B6" w:rsidRPr="00B81445" w:rsidRDefault="004C02B6" w:rsidP="004C02B6">
      <w:pPr>
        <w:rPr>
          <w:sz w:val="24"/>
          <w:szCs w:val="24"/>
          <w:lang w:val="it-IT"/>
        </w:rPr>
      </w:pPr>
      <w:r w:rsidRPr="00B81445">
        <w:rPr>
          <w:sz w:val="24"/>
          <w:szCs w:val="24"/>
        </w:rPr>
        <w:t xml:space="preserve">    </w:t>
      </w:r>
      <w:r w:rsidRPr="00B81445">
        <w:rPr>
          <w:sz w:val="24"/>
          <w:szCs w:val="24"/>
          <w:lang w:val="it-IT"/>
        </w:rPr>
        <w:t>fwrite(&amp;e,sizeof(e),1,d);</w:t>
      </w:r>
    </w:p>
    <w:p w14:paraId="01321569" w14:textId="77777777" w:rsidR="004C02B6" w:rsidRPr="00B81445" w:rsidRDefault="004C02B6" w:rsidP="004C02B6">
      <w:pPr>
        <w:rPr>
          <w:sz w:val="24"/>
          <w:szCs w:val="24"/>
        </w:rPr>
      </w:pPr>
      <w:r w:rsidRPr="00B81445">
        <w:rPr>
          <w:sz w:val="24"/>
          <w:szCs w:val="24"/>
          <w:lang w:val="it-IT"/>
        </w:rPr>
        <w:t xml:space="preserve">    </w:t>
      </w:r>
      <w:proofErr w:type="spellStart"/>
      <w:r w:rsidRPr="00B81445">
        <w:rPr>
          <w:sz w:val="24"/>
          <w:szCs w:val="24"/>
        </w:rPr>
        <w:t>fclose</w:t>
      </w:r>
      <w:proofErr w:type="spellEnd"/>
      <w:r w:rsidRPr="00B81445">
        <w:rPr>
          <w:sz w:val="24"/>
          <w:szCs w:val="24"/>
        </w:rPr>
        <w:t>(d</w:t>
      </w:r>
      <w:proofErr w:type="gramStart"/>
      <w:r w:rsidRPr="00B81445">
        <w:rPr>
          <w:sz w:val="24"/>
          <w:szCs w:val="24"/>
        </w:rPr>
        <w:t>);</w:t>
      </w:r>
      <w:proofErr w:type="gramEnd"/>
    </w:p>
    <w:p w14:paraId="796C09CC" w14:textId="77777777" w:rsidR="004C02B6" w:rsidRPr="00B81445" w:rsidRDefault="004C02B6" w:rsidP="004C02B6">
      <w:pPr>
        <w:rPr>
          <w:sz w:val="24"/>
          <w:szCs w:val="24"/>
        </w:rPr>
      </w:pPr>
      <w:r w:rsidRPr="00B81445">
        <w:rPr>
          <w:sz w:val="24"/>
          <w:szCs w:val="24"/>
        </w:rPr>
        <w:t>}</w:t>
      </w:r>
    </w:p>
    <w:p w14:paraId="40C0E134" w14:textId="77777777" w:rsidR="004C02B6" w:rsidRPr="00B81445" w:rsidRDefault="004C02B6" w:rsidP="004C02B6">
      <w:pPr>
        <w:rPr>
          <w:sz w:val="24"/>
          <w:szCs w:val="24"/>
        </w:rPr>
      </w:pPr>
      <w:r w:rsidRPr="00B81445">
        <w:rPr>
          <w:sz w:val="24"/>
          <w:szCs w:val="24"/>
        </w:rPr>
        <w:t xml:space="preserve">void </w:t>
      </w:r>
      <w:proofErr w:type="spellStart"/>
      <w:r w:rsidRPr="00B81445">
        <w:rPr>
          <w:sz w:val="24"/>
          <w:szCs w:val="24"/>
        </w:rPr>
        <w:t>view_</w:t>
      </w:r>
      <w:proofErr w:type="gramStart"/>
      <w:r w:rsidRPr="00B81445">
        <w:rPr>
          <w:sz w:val="24"/>
          <w:szCs w:val="24"/>
        </w:rPr>
        <w:t>expert</w:t>
      </w:r>
      <w:proofErr w:type="spellEnd"/>
      <w:r w:rsidRPr="00B81445">
        <w:rPr>
          <w:sz w:val="24"/>
          <w:szCs w:val="24"/>
        </w:rPr>
        <w:t>(</w:t>
      </w:r>
      <w:proofErr w:type="gramEnd"/>
      <w:r w:rsidRPr="00B81445">
        <w:rPr>
          <w:sz w:val="24"/>
          <w:szCs w:val="24"/>
        </w:rPr>
        <w:t>){</w:t>
      </w:r>
    </w:p>
    <w:p w14:paraId="428C6447" w14:textId="77777777" w:rsidR="004C02B6" w:rsidRPr="00B81445" w:rsidRDefault="004C02B6" w:rsidP="004C02B6">
      <w:pPr>
        <w:rPr>
          <w:sz w:val="24"/>
          <w:szCs w:val="24"/>
        </w:rPr>
      </w:pPr>
      <w:r w:rsidRPr="00B81445">
        <w:rPr>
          <w:sz w:val="24"/>
          <w:szCs w:val="24"/>
        </w:rPr>
        <w:t xml:space="preserve">    FILE *</w:t>
      </w:r>
      <w:proofErr w:type="gramStart"/>
      <w:r w:rsidRPr="00B81445">
        <w:rPr>
          <w:sz w:val="24"/>
          <w:szCs w:val="24"/>
        </w:rPr>
        <w:t>e1;</w:t>
      </w:r>
      <w:proofErr w:type="gramEnd"/>
    </w:p>
    <w:p w14:paraId="1EEFD036" w14:textId="77777777" w:rsidR="004C02B6" w:rsidRPr="00B81445" w:rsidRDefault="004C02B6" w:rsidP="004C02B6">
      <w:pPr>
        <w:rPr>
          <w:sz w:val="24"/>
          <w:szCs w:val="24"/>
        </w:rPr>
      </w:pPr>
      <w:r w:rsidRPr="00B81445">
        <w:rPr>
          <w:sz w:val="24"/>
          <w:szCs w:val="24"/>
        </w:rPr>
        <w:t xml:space="preserve">    e1=</w:t>
      </w:r>
      <w:proofErr w:type="spellStart"/>
      <w:r w:rsidRPr="00B81445">
        <w:rPr>
          <w:sz w:val="24"/>
          <w:szCs w:val="24"/>
        </w:rPr>
        <w:t>fopen</w:t>
      </w:r>
      <w:proofErr w:type="spellEnd"/>
      <w:r w:rsidRPr="00B81445">
        <w:rPr>
          <w:sz w:val="24"/>
          <w:szCs w:val="24"/>
        </w:rPr>
        <w:t>("</w:t>
      </w:r>
      <w:proofErr w:type="spellStart"/>
      <w:r w:rsidRPr="00B81445">
        <w:rPr>
          <w:sz w:val="24"/>
          <w:szCs w:val="24"/>
        </w:rPr>
        <w:t>expert.txt","r</w:t>
      </w:r>
      <w:proofErr w:type="spellEnd"/>
      <w:r w:rsidRPr="00B81445">
        <w:rPr>
          <w:sz w:val="24"/>
          <w:szCs w:val="24"/>
        </w:rPr>
        <w:t>"</w:t>
      </w:r>
      <w:proofErr w:type="gramStart"/>
      <w:r w:rsidRPr="00B81445">
        <w:rPr>
          <w:sz w:val="24"/>
          <w:szCs w:val="24"/>
        </w:rPr>
        <w:t>);</w:t>
      </w:r>
      <w:proofErr w:type="gramEnd"/>
    </w:p>
    <w:p w14:paraId="711367FA"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w:t>
      </w:r>
      <w:proofErr w:type="spellStart"/>
      <w:r w:rsidRPr="00B81445">
        <w:rPr>
          <w:sz w:val="24"/>
          <w:szCs w:val="24"/>
        </w:rPr>
        <w:t>nExpert_ID</w:t>
      </w:r>
      <w:proofErr w:type="spellEnd"/>
      <w:r w:rsidRPr="00B81445">
        <w:rPr>
          <w:sz w:val="24"/>
          <w:szCs w:val="24"/>
        </w:rPr>
        <w:t>\</w:t>
      </w:r>
      <w:proofErr w:type="spellStart"/>
      <w:r w:rsidRPr="00B81445">
        <w:rPr>
          <w:sz w:val="24"/>
          <w:szCs w:val="24"/>
        </w:rPr>
        <w:t>tName</w:t>
      </w:r>
      <w:proofErr w:type="spellEnd"/>
      <w:r w:rsidRPr="00B81445">
        <w:rPr>
          <w:sz w:val="24"/>
          <w:szCs w:val="24"/>
        </w:rPr>
        <w:t>\t\</w:t>
      </w:r>
      <w:proofErr w:type="spellStart"/>
      <w:r w:rsidRPr="00B81445">
        <w:rPr>
          <w:sz w:val="24"/>
          <w:szCs w:val="24"/>
        </w:rPr>
        <w:t>tSkill</w:t>
      </w:r>
      <w:proofErr w:type="spellEnd"/>
      <w:r w:rsidRPr="00B81445">
        <w:rPr>
          <w:sz w:val="24"/>
          <w:szCs w:val="24"/>
        </w:rPr>
        <w:t>\t\</w:t>
      </w:r>
      <w:proofErr w:type="spellStart"/>
      <w:r w:rsidRPr="00B81445">
        <w:rPr>
          <w:sz w:val="24"/>
          <w:szCs w:val="24"/>
        </w:rPr>
        <w:t>tService</w:t>
      </w:r>
      <w:proofErr w:type="spellEnd"/>
      <w:r w:rsidRPr="00B81445">
        <w:rPr>
          <w:sz w:val="24"/>
          <w:szCs w:val="24"/>
        </w:rPr>
        <w:t xml:space="preserve"> Cost\n\n\n");</w:t>
      </w:r>
    </w:p>
    <w:p w14:paraId="1088E326" w14:textId="77777777" w:rsidR="004C02B6" w:rsidRPr="00B81445" w:rsidRDefault="004C02B6" w:rsidP="004C02B6">
      <w:pPr>
        <w:rPr>
          <w:sz w:val="24"/>
          <w:szCs w:val="24"/>
          <w:lang w:val="it-IT"/>
        </w:rPr>
      </w:pPr>
      <w:r w:rsidRPr="00B81445">
        <w:rPr>
          <w:sz w:val="24"/>
          <w:szCs w:val="24"/>
        </w:rPr>
        <w:t xml:space="preserve">    </w:t>
      </w:r>
      <w:r w:rsidRPr="00B81445">
        <w:rPr>
          <w:sz w:val="24"/>
          <w:szCs w:val="24"/>
          <w:lang w:val="it-IT"/>
        </w:rPr>
        <w:t>while(fread(&amp;e,sizeof(e),1,e1)){</w:t>
      </w:r>
    </w:p>
    <w:p w14:paraId="6E7EF00F" w14:textId="77777777" w:rsidR="004C02B6" w:rsidRPr="00B81445" w:rsidRDefault="004C02B6" w:rsidP="004C02B6">
      <w:pPr>
        <w:rPr>
          <w:sz w:val="24"/>
          <w:szCs w:val="24"/>
        </w:rPr>
      </w:pPr>
      <w:r w:rsidRPr="00B81445">
        <w:rPr>
          <w:sz w:val="24"/>
          <w:szCs w:val="24"/>
          <w:lang w:val="it-IT"/>
        </w:rPr>
        <w:t xml:space="preserve">        </w:t>
      </w:r>
      <w:r w:rsidRPr="00B81445">
        <w:rPr>
          <w:sz w:val="24"/>
          <w:szCs w:val="24"/>
        </w:rPr>
        <w:t>printf("%d\t\t%s\t\t%s\t%d\n\n</w:t>
      </w:r>
      <w:proofErr w:type="gramStart"/>
      <w:r w:rsidRPr="00B81445">
        <w:rPr>
          <w:sz w:val="24"/>
          <w:szCs w:val="24"/>
        </w:rPr>
        <w:t>",e</w:t>
      </w:r>
      <w:proofErr w:type="gramEnd"/>
      <w:r w:rsidRPr="00B81445">
        <w:rPr>
          <w:sz w:val="24"/>
          <w:szCs w:val="24"/>
        </w:rPr>
        <w:t>.id,e.name,e.skill,e.service_cost);</w:t>
      </w:r>
    </w:p>
    <w:p w14:paraId="16CC65B0" w14:textId="77777777" w:rsidR="004C02B6" w:rsidRPr="00B81445" w:rsidRDefault="004C02B6" w:rsidP="004C02B6">
      <w:pPr>
        <w:rPr>
          <w:sz w:val="24"/>
          <w:szCs w:val="24"/>
        </w:rPr>
      </w:pPr>
      <w:r w:rsidRPr="00B81445">
        <w:rPr>
          <w:sz w:val="24"/>
          <w:szCs w:val="24"/>
        </w:rPr>
        <w:t xml:space="preserve">    }</w:t>
      </w:r>
    </w:p>
    <w:p w14:paraId="3A65DCB1" w14:textId="77777777" w:rsidR="004C02B6" w:rsidRPr="00B81445" w:rsidRDefault="004C02B6" w:rsidP="004C02B6">
      <w:pPr>
        <w:rPr>
          <w:sz w:val="24"/>
          <w:szCs w:val="24"/>
        </w:rPr>
      </w:pPr>
      <w:r w:rsidRPr="00B81445">
        <w:rPr>
          <w:sz w:val="24"/>
          <w:szCs w:val="24"/>
        </w:rPr>
        <w:t>}</w:t>
      </w:r>
    </w:p>
    <w:p w14:paraId="70D03E47" w14:textId="77777777" w:rsidR="004C02B6" w:rsidRPr="00B81445" w:rsidRDefault="004C02B6" w:rsidP="004C02B6">
      <w:pPr>
        <w:rPr>
          <w:sz w:val="24"/>
          <w:szCs w:val="24"/>
        </w:rPr>
      </w:pPr>
      <w:r w:rsidRPr="00B81445">
        <w:rPr>
          <w:sz w:val="24"/>
          <w:szCs w:val="24"/>
        </w:rPr>
        <w:t xml:space="preserve">int </w:t>
      </w:r>
      <w:proofErr w:type="spellStart"/>
      <w:r w:rsidRPr="00B81445">
        <w:rPr>
          <w:sz w:val="24"/>
          <w:szCs w:val="24"/>
        </w:rPr>
        <w:t>chec_</w:t>
      </w:r>
      <w:proofErr w:type="gramStart"/>
      <w:r w:rsidRPr="00B81445">
        <w:rPr>
          <w:sz w:val="24"/>
          <w:szCs w:val="24"/>
        </w:rPr>
        <w:t>lid</w:t>
      </w:r>
      <w:proofErr w:type="spellEnd"/>
      <w:r w:rsidRPr="00B81445">
        <w:rPr>
          <w:sz w:val="24"/>
          <w:szCs w:val="24"/>
        </w:rPr>
        <w:t>(</w:t>
      </w:r>
      <w:proofErr w:type="gramEnd"/>
      <w:r w:rsidRPr="00B81445">
        <w:rPr>
          <w:sz w:val="24"/>
          <w:szCs w:val="24"/>
        </w:rPr>
        <w:t>int a){</w:t>
      </w:r>
    </w:p>
    <w:p w14:paraId="7FF20AAC" w14:textId="77777777" w:rsidR="004C02B6" w:rsidRPr="00B81445" w:rsidRDefault="004C02B6" w:rsidP="004C02B6">
      <w:pPr>
        <w:rPr>
          <w:sz w:val="24"/>
          <w:szCs w:val="24"/>
        </w:rPr>
      </w:pPr>
      <w:r w:rsidRPr="00B81445">
        <w:rPr>
          <w:sz w:val="24"/>
          <w:szCs w:val="24"/>
        </w:rPr>
        <w:t xml:space="preserve">    FILE *</w:t>
      </w:r>
      <w:proofErr w:type="spellStart"/>
      <w:proofErr w:type="gramStart"/>
      <w:r w:rsidRPr="00B81445">
        <w:rPr>
          <w:sz w:val="24"/>
          <w:szCs w:val="24"/>
        </w:rPr>
        <w:t>ni</w:t>
      </w:r>
      <w:proofErr w:type="spellEnd"/>
      <w:r w:rsidRPr="00B81445">
        <w:rPr>
          <w:sz w:val="24"/>
          <w:szCs w:val="24"/>
        </w:rPr>
        <w:t>;</w:t>
      </w:r>
      <w:proofErr w:type="gramEnd"/>
    </w:p>
    <w:p w14:paraId="03906372" w14:textId="77777777" w:rsidR="004C02B6" w:rsidRPr="00B81445" w:rsidRDefault="004C02B6" w:rsidP="004C02B6">
      <w:pPr>
        <w:rPr>
          <w:sz w:val="24"/>
          <w:szCs w:val="24"/>
        </w:rPr>
      </w:pPr>
      <w:r w:rsidRPr="00B81445">
        <w:rPr>
          <w:sz w:val="24"/>
          <w:szCs w:val="24"/>
        </w:rPr>
        <w:t xml:space="preserve">    int c=</w:t>
      </w:r>
      <w:proofErr w:type="gramStart"/>
      <w:r w:rsidRPr="00B81445">
        <w:rPr>
          <w:sz w:val="24"/>
          <w:szCs w:val="24"/>
        </w:rPr>
        <w:t>0;</w:t>
      </w:r>
      <w:proofErr w:type="gramEnd"/>
    </w:p>
    <w:p w14:paraId="5543C2BC"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ni</w:t>
      </w:r>
      <w:proofErr w:type="spellEnd"/>
      <w:r w:rsidRPr="00B81445">
        <w:rPr>
          <w:sz w:val="24"/>
          <w:szCs w:val="24"/>
        </w:rPr>
        <w:t>=</w:t>
      </w:r>
      <w:proofErr w:type="spellStart"/>
      <w:r w:rsidRPr="00B81445">
        <w:rPr>
          <w:sz w:val="24"/>
          <w:szCs w:val="24"/>
        </w:rPr>
        <w:t>fopen</w:t>
      </w:r>
      <w:proofErr w:type="spellEnd"/>
      <w:r w:rsidRPr="00B81445">
        <w:rPr>
          <w:sz w:val="24"/>
          <w:szCs w:val="24"/>
        </w:rPr>
        <w:t>("</w:t>
      </w:r>
      <w:proofErr w:type="spellStart"/>
      <w:r w:rsidRPr="00B81445">
        <w:rPr>
          <w:sz w:val="24"/>
          <w:szCs w:val="24"/>
        </w:rPr>
        <w:t>laptop.txt","r</w:t>
      </w:r>
      <w:proofErr w:type="spellEnd"/>
      <w:r w:rsidRPr="00B81445">
        <w:rPr>
          <w:sz w:val="24"/>
          <w:szCs w:val="24"/>
        </w:rPr>
        <w:t>"</w:t>
      </w:r>
      <w:proofErr w:type="gramStart"/>
      <w:r w:rsidRPr="00B81445">
        <w:rPr>
          <w:sz w:val="24"/>
          <w:szCs w:val="24"/>
        </w:rPr>
        <w:t>);</w:t>
      </w:r>
      <w:proofErr w:type="gramEnd"/>
    </w:p>
    <w:p w14:paraId="23929A96" w14:textId="77777777" w:rsidR="004C02B6" w:rsidRPr="00B81445" w:rsidRDefault="004C02B6" w:rsidP="004C02B6">
      <w:pPr>
        <w:rPr>
          <w:sz w:val="24"/>
          <w:szCs w:val="24"/>
        </w:rPr>
      </w:pPr>
      <w:r w:rsidRPr="00B81445">
        <w:rPr>
          <w:sz w:val="24"/>
          <w:szCs w:val="24"/>
        </w:rPr>
        <w:t xml:space="preserve">    while</w:t>
      </w:r>
      <w:proofErr w:type="gramStart"/>
      <w:r w:rsidRPr="00B81445">
        <w:rPr>
          <w:sz w:val="24"/>
          <w:szCs w:val="24"/>
        </w:rPr>
        <w:t>(!</w:t>
      </w:r>
      <w:proofErr w:type="spellStart"/>
      <w:r w:rsidRPr="00B81445">
        <w:rPr>
          <w:sz w:val="24"/>
          <w:szCs w:val="24"/>
        </w:rPr>
        <w:t>feof</w:t>
      </w:r>
      <w:proofErr w:type="spellEnd"/>
      <w:proofErr w:type="gramEnd"/>
      <w:r w:rsidRPr="00B81445">
        <w:rPr>
          <w:sz w:val="24"/>
          <w:szCs w:val="24"/>
        </w:rPr>
        <w:t>(</w:t>
      </w:r>
      <w:proofErr w:type="spellStart"/>
      <w:r w:rsidRPr="00B81445">
        <w:rPr>
          <w:sz w:val="24"/>
          <w:szCs w:val="24"/>
        </w:rPr>
        <w:t>ni</w:t>
      </w:r>
      <w:proofErr w:type="spellEnd"/>
      <w:r w:rsidRPr="00B81445">
        <w:rPr>
          <w:sz w:val="24"/>
          <w:szCs w:val="24"/>
        </w:rPr>
        <w:t>)){</w:t>
      </w:r>
    </w:p>
    <w:p w14:paraId="4A4142BC"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fread</w:t>
      </w:r>
      <w:proofErr w:type="spellEnd"/>
      <w:r w:rsidRPr="00B81445">
        <w:rPr>
          <w:sz w:val="24"/>
          <w:szCs w:val="24"/>
        </w:rPr>
        <w:t>(&amp;</w:t>
      </w:r>
      <w:proofErr w:type="spellStart"/>
      <w:proofErr w:type="gramStart"/>
      <w:r w:rsidRPr="00B81445">
        <w:rPr>
          <w:sz w:val="24"/>
          <w:szCs w:val="24"/>
        </w:rPr>
        <w:t>l,sizeof</w:t>
      </w:r>
      <w:proofErr w:type="spellEnd"/>
      <w:proofErr w:type="gramEnd"/>
      <w:r w:rsidRPr="00B81445">
        <w:rPr>
          <w:sz w:val="24"/>
          <w:szCs w:val="24"/>
        </w:rPr>
        <w:t>(l),1,ni);</w:t>
      </w:r>
    </w:p>
    <w:p w14:paraId="44AA02C2" w14:textId="77777777" w:rsidR="004C02B6" w:rsidRPr="00B81445" w:rsidRDefault="004C02B6" w:rsidP="004C02B6">
      <w:pPr>
        <w:rPr>
          <w:sz w:val="24"/>
          <w:szCs w:val="24"/>
        </w:rPr>
      </w:pPr>
      <w:r w:rsidRPr="00B81445">
        <w:rPr>
          <w:sz w:val="24"/>
          <w:szCs w:val="24"/>
        </w:rPr>
        <w:t xml:space="preserve">        if(</w:t>
      </w:r>
      <w:proofErr w:type="gramStart"/>
      <w:r w:rsidRPr="00B81445">
        <w:rPr>
          <w:sz w:val="24"/>
          <w:szCs w:val="24"/>
        </w:rPr>
        <w:t>a==l.id){</w:t>
      </w:r>
      <w:proofErr w:type="gramEnd"/>
    </w:p>
    <w:p w14:paraId="4938ABDC"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w:t>
      </w:r>
      <w:proofErr w:type="spellStart"/>
      <w:r w:rsidRPr="00B81445">
        <w:rPr>
          <w:sz w:val="24"/>
          <w:szCs w:val="24"/>
        </w:rPr>
        <w:t>ni</w:t>
      </w:r>
      <w:proofErr w:type="spellEnd"/>
      <w:proofErr w:type="gramStart"/>
      <w:r w:rsidRPr="00B81445">
        <w:rPr>
          <w:sz w:val="24"/>
          <w:szCs w:val="24"/>
        </w:rPr>
        <w:t>);</w:t>
      </w:r>
      <w:proofErr w:type="gramEnd"/>
    </w:p>
    <w:p w14:paraId="1E25F988" w14:textId="77777777" w:rsidR="004C02B6" w:rsidRPr="00B81445" w:rsidRDefault="004C02B6" w:rsidP="004C02B6">
      <w:pPr>
        <w:rPr>
          <w:sz w:val="24"/>
          <w:szCs w:val="24"/>
        </w:rPr>
      </w:pPr>
      <w:r w:rsidRPr="00B81445">
        <w:rPr>
          <w:sz w:val="24"/>
          <w:szCs w:val="24"/>
        </w:rPr>
        <w:t xml:space="preserve">            return </w:t>
      </w:r>
      <w:proofErr w:type="gramStart"/>
      <w:r w:rsidRPr="00B81445">
        <w:rPr>
          <w:sz w:val="24"/>
          <w:szCs w:val="24"/>
        </w:rPr>
        <w:t>1;</w:t>
      </w:r>
      <w:proofErr w:type="gramEnd"/>
    </w:p>
    <w:p w14:paraId="31E28B62" w14:textId="77777777" w:rsidR="004C02B6" w:rsidRPr="00B81445" w:rsidRDefault="004C02B6" w:rsidP="004C02B6">
      <w:pPr>
        <w:rPr>
          <w:sz w:val="24"/>
          <w:szCs w:val="24"/>
        </w:rPr>
      </w:pPr>
      <w:r w:rsidRPr="00B81445">
        <w:rPr>
          <w:sz w:val="24"/>
          <w:szCs w:val="24"/>
        </w:rPr>
        <w:t xml:space="preserve">        }</w:t>
      </w:r>
    </w:p>
    <w:p w14:paraId="5B09F230" w14:textId="77777777" w:rsidR="004C02B6" w:rsidRPr="00B81445" w:rsidRDefault="004C02B6" w:rsidP="004C02B6">
      <w:pPr>
        <w:rPr>
          <w:sz w:val="24"/>
          <w:szCs w:val="24"/>
        </w:rPr>
      </w:pPr>
      <w:r w:rsidRPr="00B81445">
        <w:rPr>
          <w:sz w:val="24"/>
          <w:szCs w:val="24"/>
        </w:rPr>
        <w:t xml:space="preserve">    }</w:t>
      </w:r>
    </w:p>
    <w:p w14:paraId="279CEF22"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w:t>
      </w:r>
      <w:proofErr w:type="spellStart"/>
      <w:r w:rsidRPr="00B81445">
        <w:rPr>
          <w:sz w:val="24"/>
          <w:szCs w:val="24"/>
        </w:rPr>
        <w:t>ni</w:t>
      </w:r>
      <w:proofErr w:type="spellEnd"/>
      <w:proofErr w:type="gramStart"/>
      <w:r w:rsidRPr="00B81445">
        <w:rPr>
          <w:sz w:val="24"/>
          <w:szCs w:val="24"/>
        </w:rPr>
        <w:t>);</w:t>
      </w:r>
      <w:proofErr w:type="gramEnd"/>
    </w:p>
    <w:p w14:paraId="4A8EC112" w14:textId="77777777" w:rsidR="004C02B6" w:rsidRPr="00B81445" w:rsidRDefault="004C02B6" w:rsidP="004C02B6">
      <w:pPr>
        <w:rPr>
          <w:sz w:val="24"/>
          <w:szCs w:val="24"/>
        </w:rPr>
      </w:pPr>
      <w:r w:rsidRPr="00B81445">
        <w:rPr>
          <w:sz w:val="24"/>
          <w:szCs w:val="24"/>
        </w:rPr>
        <w:lastRenderedPageBreak/>
        <w:t xml:space="preserve">    return </w:t>
      </w:r>
      <w:proofErr w:type="gramStart"/>
      <w:r w:rsidRPr="00B81445">
        <w:rPr>
          <w:sz w:val="24"/>
          <w:szCs w:val="24"/>
        </w:rPr>
        <w:t>0;</w:t>
      </w:r>
      <w:proofErr w:type="gramEnd"/>
    </w:p>
    <w:p w14:paraId="6191A195" w14:textId="77777777" w:rsidR="004C02B6" w:rsidRPr="00B81445" w:rsidRDefault="004C02B6" w:rsidP="004C02B6">
      <w:pPr>
        <w:rPr>
          <w:sz w:val="24"/>
          <w:szCs w:val="24"/>
        </w:rPr>
      </w:pPr>
      <w:r w:rsidRPr="00B81445">
        <w:rPr>
          <w:sz w:val="24"/>
          <w:szCs w:val="24"/>
        </w:rPr>
        <w:t>}</w:t>
      </w:r>
    </w:p>
    <w:p w14:paraId="2AF0CD5D" w14:textId="77777777" w:rsidR="004C02B6" w:rsidRPr="00B81445" w:rsidRDefault="004C02B6" w:rsidP="004C02B6">
      <w:pPr>
        <w:rPr>
          <w:sz w:val="24"/>
          <w:szCs w:val="24"/>
        </w:rPr>
      </w:pPr>
    </w:p>
    <w:p w14:paraId="73032267" w14:textId="77777777" w:rsidR="004C02B6" w:rsidRPr="00B81445" w:rsidRDefault="004C02B6" w:rsidP="004C02B6">
      <w:pPr>
        <w:rPr>
          <w:sz w:val="24"/>
          <w:szCs w:val="24"/>
        </w:rPr>
      </w:pPr>
      <w:r w:rsidRPr="00B81445">
        <w:rPr>
          <w:sz w:val="24"/>
          <w:szCs w:val="24"/>
        </w:rPr>
        <w:t xml:space="preserve">int </w:t>
      </w:r>
      <w:proofErr w:type="spellStart"/>
      <w:r w:rsidRPr="00B81445">
        <w:rPr>
          <w:sz w:val="24"/>
          <w:szCs w:val="24"/>
        </w:rPr>
        <w:t>chec_</w:t>
      </w:r>
      <w:proofErr w:type="gramStart"/>
      <w:r w:rsidRPr="00B81445">
        <w:rPr>
          <w:sz w:val="24"/>
          <w:szCs w:val="24"/>
        </w:rPr>
        <w:t>client</w:t>
      </w:r>
      <w:proofErr w:type="spellEnd"/>
      <w:r w:rsidRPr="00B81445">
        <w:rPr>
          <w:sz w:val="24"/>
          <w:szCs w:val="24"/>
        </w:rPr>
        <w:t>(</w:t>
      </w:r>
      <w:proofErr w:type="gramEnd"/>
      <w:r w:rsidRPr="00B81445">
        <w:rPr>
          <w:sz w:val="24"/>
          <w:szCs w:val="24"/>
        </w:rPr>
        <w:t>int a){</w:t>
      </w:r>
    </w:p>
    <w:p w14:paraId="5A4BBD68" w14:textId="77777777" w:rsidR="004C02B6" w:rsidRPr="00B81445" w:rsidRDefault="004C02B6" w:rsidP="004C02B6">
      <w:pPr>
        <w:rPr>
          <w:sz w:val="24"/>
          <w:szCs w:val="24"/>
        </w:rPr>
      </w:pPr>
      <w:r w:rsidRPr="00B81445">
        <w:rPr>
          <w:sz w:val="24"/>
          <w:szCs w:val="24"/>
        </w:rPr>
        <w:t xml:space="preserve">    FILE *</w:t>
      </w:r>
      <w:proofErr w:type="gramStart"/>
      <w:r w:rsidRPr="00B81445">
        <w:rPr>
          <w:sz w:val="24"/>
          <w:szCs w:val="24"/>
        </w:rPr>
        <w:t>w1;</w:t>
      </w:r>
      <w:proofErr w:type="gramEnd"/>
    </w:p>
    <w:p w14:paraId="26AE1F84" w14:textId="77777777" w:rsidR="004C02B6" w:rsidRPr="00B81445" w:rsidRDefault="004C02B6" w:rsidP="004C02B6">
      <w:pPr>
        <w:rPr>
          <w:sz w:val="24"/>
          <w:szCs w:val="24"/>
        </w:rPr>
      </w:pPr>
      <w:r w:rsidRPr="00B81445">
        <w:rPr>
          <w:sz w:val="24"/>
          <w:szCs w:val="24"/>
        </w:rPr>
        <w:t xml:space="preserve">    w1=</w:t>
      </w:r>
      <w:proofErr w:type="spellStart"/>
      <w:r w:rsidRPr="00B81445">
        <w:rPr>
          <w:sz w:val="24"/>
          <w:szCs w:val="24"/>
        </w:rPr>
        <w:t>fopen</w:t>
      </w:r>
      <w:proofErr w:type="spellEnd"/>
      <w:r w:rsidRPr="00B81445">
        <w:rPr>
          <w:sz w:val="24"/>
          <w:szCs w:val="24"/>
        </w:rPr>
        <w:t>("</w:t>
      </w:r>
      <w:proofErr w:type="spellStart"/>
      <w:r w:rsidRPr="00B81445">
        <w:rPr>
          <w:sz w:val="24"/>
          <w:szCs w:val="24"/>
        </w:rPr>
        <w:t>client.txt","r</w:t>
      </w:r>
      <w:proofErr w:type="spellEnd"/>
      <w:r w:rsidRPr="00B81445">
        <w:rPr>
          <w:sz w:val="24"/>
          <w:szCs w:val="24"/>
        </w:rPr>
        <w:t>"</w:t>
      </w:r>
      <w:proofErr w:type="gramStart"/>
      <w:r w:rsidRPr="00B81445">
        <w:rPr>
          <w:sz w:val="24"/>
          <w:szCs w:val="24"/>
        </w:rPr>
        <w:t>);</w:t>
      </w:r>
      <w:proofErr w:type="gramEnd"/>
    </w:p>
    <w:p w14:paraId="00FBD18A" w14:textId="77777777" w:rsidR="004C02B6" w:rsidRPr="00B81445" w:rsidRDefault="004C02B6" w:rsidP="004C02B6">
      <w:pPr>
        <w:rPr>
          <w:sz w:val="24"/>
          <w:szCs w:val="24"/>
        </w:rPr>
      </w:pPr>
      <w:r w:rsidRPr="00B81445">
        <w:rPr>
          <w:sz w:val="24"/>
          <w:szCs w:val="24"/>
        </w:rPr>
        <w:t xml:space="preserve">    while</w:t>
      </w:r>
      <w:proofErr w:type="gramStart"/>
      <w:r w:rsidRPr="00B81445">
        <w:rPr>
          <w:sz w:val="24"/>
          <w:szCs w:val="24"/>
        </w:rPr>
        <w:t>(!</w:t>
      </w:r>
      <w:proofErr w:type="spellStart"/>
      <w:r w:rsidRPr="00B81445">
        <w:rPr>
          <w:sz w:val="24"/>
          <w:szCs w:val="24"/>
        </w:rPr>
        <w:t>feof</w:t>
      </w:r>
      <w:proofErr w:type="spellEnd"/>
      <w:proofErr w:type="gramEnd"/>
      <w:r w:rsidRPr="00B81445">
        <w:rPr>
          <w:sz w:val="24"/>
          <w:szCs w:val="24"/>
        </w:rPr>
        <w:t>(w1)){</w:t>
      </w:r>
    </w:p>
    <w:p w14:paraId="57A252A7"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fread</w:t>
      </w:r>
      <w:proofErr w:type="spellEnd"/>
      <w:r w:rsidRPr="00B81445">
        <w:rPr>
          <w:sz w:val="24"/>
          <w:szCs w:val="24"/>
        </w:rPr>
        <w:t>(&amp;</w:t>
      </w:r>
      <w:proofErr w:type="spellStart"/>
      <w:proofErr w:type="gramStart"/>
      <w:r w:rsidRPr="00B81445">
        <w:rPr>
          <w:sz w:val="24"/>
          <w:szCs w:val="24"/>
        </w:rPr>
        <w:t>c,sizeof</w:t>
      </w:r>
      <w:proofErr w:type="spellEnd"/>
      <w:proofErr w:type="gramEnd"/>
      <w:r w:rsidRPr="00B81445">
        <w:rPr>
          <w:sz w:val="24"/>
          <w:szCs w:val="24"/>
        </w:rPr>
        <w:t>(c),1,w1);</w:t>
      </w:r>
    </w:p>
    <w:p w14:paraId="0949C15D" w14:textId="77777777" w:rsidR="004C02B6" w:rsidRPr="00B81445" w:rsidRDefault="004C02B6" w:rsidP="004C02B6">
      <w:pPr>
        <w:rPr>
          <w:sz w:val="24"/>
          <w:szCs w:val="24"/>
        </w:rPr>
      </w:pPr>
      <w:r w:rsidRPr="00B81445">
        <w:rPr>
          <w:sz w:val="24"/>
          <w:szCs w:val="24"/>
        </w:rPr>
        <w:t xml:space="preserve">        if(</w:t>
      </w:r>
      <w:proofErr w:type="gramStart"/>
      <w:r w:rsidRPr="00B81445">
        <w:rPr>
          <w:sz w:val="24"/>
          <w:szCs w:val="24"/>
        </w:rPr>
        <w:t>a==c.id){</w:t>
      </w:r>
      <w:proofErr w:type="gramEnd"/>
    </w:p>
    <w:p w14:paraId="6D8BD2EA"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(w1</w:t>
      </w:r>
      <w:proofErr w:type="gramStart"/>
      <w:r w:rsidRPr="00B81445">
        <w:rPr>
          <w:sz w:val="24"/>
          <w:szCs w:val="24"/>
        </w:rPr>
        <w:t>);</w:t>
      </w:r>
      <w:proofErr w:type="gramEnd"/>
    </w:p>
    <w:p w14:paraId="28275BD0" w14:textId="77777777" w:rsidR="004C02B6" w:rsidRPr="00B81445" w:rsidRDefault="004C02B6" w:rsidP="004C02B6">
      <w:pPr>
        <w:rPr>
          <w:sz w:val="24"/>
          <w:szCs w:val="24"/>
        </w:rPr>
      </w:pPr>
      <w:r w:rsidRPr="00B81445">
        <w:rPr>
          <w:sz w:val="24"/>
          <w:szCs w:val="24"/>
        </w:rPr>
        <w:t xml:space="preserve">            return </w:t>
      </w:r>
      <w:proofErr w:type="gramStart"/>
      <w:r w:rsidRPr="00B81445">
        <w:rPr>
          <w:sz w:val="24"/>
          <w:szCs w:val="24"/>
        </w:rPr>
        <w:t>1;</w:t>
      </w:r>
      <w:proofErr w:type="gramEnd"/>
    </w:p>
    <w:p w14:paraId="08F9F755" w14:textId="77777777" w:rsidR="004C02B6" w:rsidRPr="00B81445" w:rsidRDefault="004C02B6" w:rsidP="004C02B6">
      <w:pPr>
        <w:rPr>
          <w:sz w:val="24"/>
          <w:szCs w:val="24"/>
        </w:rPr>
      </w:pPr>
      <w:r w:rsidRPr="00B81445">
        <w:rPr>
          <w:sz w:val="24"/>
          <w:szCs w:val="24"/>
        </w:rPr>
        <w:t xml:space="preserve">        }</w:t>
      </w:r>
    </w:p>
    <w:p w14:paraId="78923744" w14:textId="77777777" w:rsidR="004C02B6" w:rsidRPr="00B81445" w:rsidRDefault="004C02B6" w:rsidP="004C02B6">
      <w:pPr>
        <w:rPr>
          <w:sz w:val="24"/>
          <w:szCs w:val="24"/>
        </w:rPr>
      </w:pPr>
      <w:r w:rsidRPr="00B81445">
        <w:rPr>
          <w:sz w:val="24"/>
          <w:szCs w:val="24"/>
        </w:rPr>
        <w:t xml:space="preserve">    }</w:t>
      </w:r>
    </w:p>
    <w:p w14:paraId="1C5F1F2C"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(w1</w:t>
      </w:r>
      <w:proofErr w:type="gramStart"/>
      <w:r w:rsidRPr="00B81445">
        <w:rPr>
          <w:sz w:val="24"/>
          <w:szCs w:val="24"/>
        </w:rPr>
        <w:t>);</w:t>
      </w:r>
      <w:proofErr w:type="gramEnd"/>
    </w:p>
    <w:p w14:paraId="083B8B04" w14:textId="77777777" w:rsidR="004C02B6" w:rsidRPr="00B81445" w:rsidRDefault="004C02B6" w:rsidP="004C02B6">
      <w:pPr>
        <w:rPr>
          <w:sz w:val="24"/>
          <w:szCs w:val="24"/>
        </w:rPr>
      </w:pPr>
      <w:r w:rsidRPr="00B81445">
        <w:rPr>
          <w:sz w:val="24"/>
          <w:szCs w:val="24"/>
        </w:rPr>
        <w:t xml:space="preserve">    return </w:t>
      </w:r>
      <w:proofErr w:type="gramStart"/>
      <w:r w:rsidRPr="00B81445">
        <w:rPr>
          <w:sz w:val="24"/>
          <w:szCs w:val="24"/>
        </w:rPr>
        <w:t>0;</w:t>
      </w:r>
      <w:proofErr w:type="gramEnd"/>
    </w:p>
    <w:p w14:paraId="6F50DC7C" w14:textId="77777777" w:rsidR="004C02B6" w:rsidRPr="00B81445" w:rsidRDefault="004C02B6" w:rsidP="004C02B6">
      <w:pPr>
        <w:rPr>
          <w:sz w:val="24"/>
          <w:szCs w:val="24"/>
        </w:rPr>
      </w:pPr>
      <w:r w:rsidRPr="00B81445">
        <w:rPr>
          <w:sz w:val="24"/>
          <w:szCs w:val="24"/>
        </w:rPr>
        <w:t>}</w:t>
      </w:r>
    </w:p>
    <w:p w14:paraId="0C277E8E" w14:textId="77777777" w:rsidR="004C02B6" w:rsidRPr="00B81445" w:rsidRDefault="004C02B6" w:rsidP="004C02B6">
      <w:pPr>
        <w:rPr>
          <w:sz w:val="24"/>
          <w:szCs w:val="24"/>
        </w:rPr>
      </w:pPr>
      <w:r w:rsidRPr="00B81445">
        <w:rPr>
          <w:sz w:val="24"/>
          <w:szCs w:val="24"/>
        </w:rPr>
        <w:t xml:space="preserve">void </w:t>
      </w:r>
      <w:proofErr w:type="spellStart"/>
      <w:r w:rsidRPr="00B81445">
        <w:rPr>
          <w:sz w:val="24"/>
          <w:szCs w:val="24"/>
        </w:rPr>
        <w:t>update_</w:t>
      </w:r>
      <w:proofErr w:type="gramStart"/>
      <w:r w:rsidRPr="00B81445">
        <w:rPr>
          <w:sz w:val="24"/>
          <w:szCs w:val="24"/>
        </w:rPr>
        <w:t>client</w:t>
      </w:r>
      <w:proofErr w:type="spellEnd"/>
      <w:r w:rsidRPr="00B81445">
        <w:rPr>
          <w:sz w:val="24"/>
          <w:szCs w:val="24"/>
        </w:rPr>
        <w:t>(</w:t>
      </w:r>
      <w:proofErr w:type="gramEnd"/>
      <w:r w:rsidRPr="00B81445">
        <w:rPr>
          <w:sz w:val="24"/>
          <w:szCs w:val="24"/>
        </w:rPr>
        <w:t>){</w:t>
      </w:r>
    </w:p>
    <w:p w14:paraId="622ECAA7" w14:textId="77777777" w:rsidR="004C02B6" w:rsidRPr="00B81445" w:rsidRDefault="004C02B6" w:rsidP="004C02B6">
      <w:pPr>
        <w:rPr>
          <w:sz w:val="24"/>
          <w:szCs w:val="24"/>
        </w:rPr>
      </w:pPr>
      <w:r w:rsidRPr="00B81445">
        <w:rPr>
          <w:sz w:val="24"/>
          <w:szCs w:val="24"/>
        </w:rPr>
        <w:t xml:space="preserve">    FILE *</w:t>
      </w:r>
      <w:proofErr w:type="gramStart"/>
      <w:r w:rsidRPr="00B81445">
        <w:rPr>
          <w:sz w:val="24"/>
          <w:szCs w:val="24"/>
        </w:rPr>
        <w:t>d1;</w:t>
      </w:r>
      <w:proofErr w:type="gramEnd"/>
    </w:p>
    <w:p w14:paraId="382143EE" w14:textId="77777777" w:rsidR="004C02B6" w:rsidRPr="00B81445" w:rsidRDefault="004C02B6" w:rsidP="004C02B6">
      <w:pPr>
        <w:rPr>
          <w:sz w:val="24"/>
          <w:szCs w:val="24"/>
        </w:rPr>
      </w:pPr>
      <w:r w:rsidRPr="00B81445">
        <w:rPr>
          <w:sz w:val="24"/>
          <w:szCs w:val="24"/>
        </w:rPr>
        <w:t xml:space="preserve">    FILE *</w:t>
      </w:r>
      <w:proofErr w:type="gramStart"/>
      <w:r w:rsidRPr="00B81445">
        <w:rPr>
          <w:sz w:val="24"/>
          <w:szCs w:val="24"/>
        </w:rPr>
        <w:t>d2;</w:t>
      </w:r>
      <w:proofErr w:type="gramEnd"/>
    </w:p>
    <w:p w14:paraId="6F37E470" w14:textId="77777777" w:rsidR="004C02B6" w:rsidRPr="00B81445" w:rsidRDefault="004C02B6" w:rsidP="004C02B6">
      <w:pPr>
        <w:rPr>
          <w:sz w:val="24"/>
          <w:szCs w:val="24"/>
        </w:rPr>
      </w:pPr>
      <w:r w:rsidRPr="00B81445">
        <w:rPr>
          <w:sz w:val="24"/>
          <w:szCs w:val="24"/>
        </w:rPr>
        <w:t xml:space="preserve">    d1=</w:t>
      </w:r>
      <w:proofErr w:type="spellStart"/>
      <w:r w:rsidRPr="00B81445">
        <w:rPr>
          <w:sz w:val="24"/>
          <w:szCs w:val="24"/>
        </w:rPr>
        <w:t>fopen</w:t>
      </w:r>
      <w:proofErr w:type="spellEnd"/>
      <w:r w:rsidRPr="00B81445">
        <w:rPr>
          <w:sz w:val="24"/>
          <w:szCs w:val="24"/>
        </w:rPr>
        <w:t>("</w:t>
      </w:r>
      <w:proofErr w:type="spellStart"/>
      <w:r w:rsidRPr="00B81445">
        <w:rPr>
          <w:sz w:val="24"/>
          <w:szCs w:val="24"/>
        </w:rPr>
        <w:t>client.txt","r</w:t>
      </w:r>
      <w:proofErr w:type="spellEnd"/>
      <w:r w:rsidRPr="00B81445">
        <w:rPr>
          <w:sz w:val="24"/>
          <w:szCs w:val="24"/>
        </w:rPr>
        <w:t>"</w:t>
      </w:r>
      <w:proofErr w:type="gramStart"/>
      <w:r w:rsidRPr="00B81445">
        <w:rPr>
          <w:sz w:val="24"/>
          <w:szCs w:val="24"/>
        </w:rPr>
        <w:t>);</w:t>
      </w:r>
      <w:proofErr w:type="gramEnd"/>
    </w:p>
    <w:p w14:paraId="4E439ADE" w14:textId="77777777" w:rsidR="004C02B6" w:rsidRPr="00B81445" w:rsidRDefault="004C02B6" w:rsidP="004C02B6">
      <w:pPr>
        <w:rPr>
          <w:sz w:val="24"/>
          <w:szCs w:val="24"/>
        </w:rPr>
      </w:pPr>
      <w:r w:rsidRPr="00B81445">
        <w:rPr>
          <w:sz w:val="24"/>
          <w:szCs w:val="24"/>
        </w:rPr>
        <w:t xml:space="preserve">    d2=</w:t>
      </w:r>
      <w:proofErr w:type="spellStart"/>
      <w:r w:rsidRPr="00B81445">
        <w:rPr>
          <w:sz w:val="24"/>
          <w:szCs w:val="24"/>
        </w:rPr>
        <w:t>fopen</w:t>
      </w:r>
      <w:proofErr w:type="spellEnd"/>
      <w:r w:rsidRPr="00B81445">
        <w:rPr>
          <w:sz w:val="24"/>
          <w:szCs w:val="24"/>
        </w:rPr>
        <w:t>("</w:t>
      </w:r>
      <w:proofErr w:type="spellStart"/>
      <w:r w:rsidRPr="00B81445">
        <w:rPr>
          <w:sz w:val="24"/>
          <w:szCs w:val="24"/>
        </w:rPr>
        <w:t>record.txt","w</w:t>
      </w:r>
      <w:proofErr w:type="spellEnd"/>
      <w:r w:rsidRPr="00B81445">
        <w:rPr>
          <w:sz w:val="24"/>
          <w:szCs w:val="24"/>
        </w:rPr>
        <w:t>"</w:t>
      </w:r>
      <w:proofErr w:type="gramStart"/>
      <w:r w:rsidRPr="00B81445">
        <w:rPr>
          <w:sz w:val="24"/>
          <w:szCs w:val="24"/>
        </w:rPr>
        <w:t>);</w:t>
      </w:r>
      <w:proofErr w:type="gramEnd"/>
    </w:p>
    <w:p w14:paraId="12990BFF" w14:textId="77777777" w:rsidR="004C02B6" w:rsidRPr="00B81445" w:rsidRDefault="004C02B6" w:rsidP="004C02B6">
      <w:pPr>
        <w:rPr>
          <w:sz w:val="24"/>
          <w:szCs w:val="24"/>
        </w:rPr>
      </w:pPr>
      <w:r w:rsidRPr="00B81445">
        <w:rPr>
          <w:sz w:val="24"/>
          <w:szCs w:val="24"/>
        </w:rPr>
        <w:t xml:space="preserve">    int </w:t>
      </w:r>
      <w:proofErr w:type="spellStart"/>
      <w:proofErr w:type="gramStart"/>
      <w:r w:rsidRPr="00B81445">
        <w:rPr>
          <w:sz w:val="24"/>
          <w:szCs w:val="24"/>
        </w:rPr>
        <w:t>avl</w:t>
      </w:r>
      <w:proofErr w:type="spellEnd"/>
      <w:r w:rsidRPr="00B81445">
        <w:rPr>
          <w:sz w:val="24"/>
          <w:szCs w:val="24"/>
        </w:rPr>
        <w:t>;</w:t>
      </w:r>
      <w:proofErr w:type="gramEnd"/>
    </w:p>
    <w:p w14:paraId="146DE4D8" w14:textId="77777777" w:rsidR="004C02B6" w:rsidRPr="00B81445" w:rsidRDefault="004C02B6" w:rsidP="004C02B6">
      <w:pPr>
        <w:rPr>
          <w:sz w:val="24"/>
          <w:szCs w:val="24"/>
        </w:rPr>
      </w:pPr>
      <w:r w:rsidRPr="00B81445">
        <w:rPr>
          <w:sz w:val="24"/>
          <w:szCs w:val="24"/>
        </w:rPr>
        <w:t xml:space="preserve">    int </w:t>
      </w:r>
      <w:proofErr w:type="spellStart"/>
      <w:proofErr w:type="gramStart"/>
      <w:r w:rsidRPr="00B81445">
        <w:rPr>
          <w:sz w:val="24"/>
          <w:szCs w:val="24"/>
        </w:rPr>
        <w:t>r,s</w:t>
      </w:r>
      <w:proofErr w:type="gramEnd"/>
      <w:r w:rsidRPr="00B81445">
        <w:rPr>
          <w:sz w:val="24"/>
          <w:szCs w:val="24"/>
        </w:rPr>
        <w:t>,ch</w:t>
      </w:r>
      <w:proofErr w:type="spellEnd"/>
      <w:r w:rsidRPr="00B81445">
        <w:rPr>
          <w:sz w:val="24"/>
          <w:szCs w:val="24"/>
        </w:rPr>
        <w:t>;</w:t>
      </w:r>
    </w:p>
    <w:p w14:paraId="56F0F694"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w:t>
      </w:r>
      <w:proofErr w:type="spellStart"/>
      <w:r w:rsidRPr="00B81445">
        <w:rPr>
          <w:sz w:val="24"/>
          <w:szCs w:val="24"/>
        </w:rPr>
        <w:t>tEnter</w:t>
      </w:r>
      <w:proofErr w:type="spellEnd"/>
      <w:r w:rsidRPr="00B81445">
        <w:rPr>
          <w:sz w:val="24"/>
          <w:szCs w:val="24"/>
        </w:rPr>
        <w:t xml:space="preserve"> client ID which needs to be updated:</w:t>
      </w:r>
      <w:r w:rsidRPr="00B81445">
        <w:rPr>
          <w:sz w:val="24"/>
          <w:szCs w:val="24"/>
        </w:rPr>
        <w:tab/>
      </w:r>
      <w:r w:rsidRPr="00B81445">
        <w:rPr>
          <w:sz w:val="24"/>
          <w:szCs w:val="24"/>
        </w:rPr>
        <w:tab/>
        <w:t>");</w:t>
      </w:r>
    </w:p>
    <w:p w14:paraId="753069DF"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w:t>
      </w:r>
      <w:proofErr w:type="spellStart"/>
      <w:r w:rsidRPr="00B81445">
        <w:rPr>
          <w:sz w:val="24"/>
          <w:szCs w:val="24"/>
        </w:rPr>
        <w:t>d</w:t>
      </w:r>
      <w:proofErr w:type="gramStart"/>
      <w:r w:rsidRPr="00B81445">
        <w:rPr>
          <w:sz w:val="24"/>
          <w:szCs w:val="24"/>
        </w:rPr>
        <w:t>",&amp;</w:t>
      </w:r>
      <w:proofErr w:type="gramEnd"/>
      <w:r w:rsidRPr="00B81445">
        <w:rPr>
          <w:sz w:val="24"/>
          <w:szCs w:val="24"/>
        </w:rPr>
        <w:t>r</w:t>
      </w:r>
      <w:proofErr w:type="spellEnd"/>
      <w:r w:rsidRPr="00B81445">
        <w:rPr>
          <w:sz w:val="24"/>
          <w:szCs w:val="24"/>
        </w:rPr>
        <w:t>);</w:t>
      </w:r>
    </w:p>
    <w:p w14:paraId="5D5A959B"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avl</w:t>
      </w:r>
      <w:proofErr w:type="spellEnd"/>
      <w:r w:rsidRPr="00B81445">
        <w:rPr>
          <w:sz w:val="24"/>
          <w:szCs w:val="24"/>
        </w:rPr>
        <w:t>=</w:t>
      </w:r>
      <w:proofErr w:type="spellStart"/>
      <w:r w:rsidRPr="00B81445">
        <w:rPr>
          <w:sz w:val="24"/>
          <w:szCs w:val="24"/>
        </w:rPr>
        <w:t>chec_client</w:t>
      </w:r>
      <w:proofErr w:type="spellEnd"/>
      <w:r w:rsidRPr="00B81445">
        <w:rPr>
          <w:sz w:val="24"/>
          <w:szCs w:val="24"/>
        </w:rPr>
        <w:t>(r</w:t>
      </w:r>
      <w:proofErr w:type="gramStart"/>
      <w:r w:rsidRPr="00B81445">
        <w:rPr>
          <w:sz w:val="24"/>
          <w:szCs w:val="24"/>
        </w:rPr>
        <w:t>);</w:t>
      </w:r>
      <w:proofErr w:type="gramEnd"/>
    </w:p>
    <w:p w14:paraId="772A566A" w14:textId="77777777" w:rsidR="004C02B6" w:rsidRPr="00B81445" w:rsidRDefault="004C02B6" w:rsidP="004C02B6">
      <w:pPr>
        <w:rPr>
          <w:sz w:val="24"/>
          <w:szCs w:val="24"/>
        </w:rPr>
      </w:pPr>
      <w:r w:rsidRPr="00B81445">
        <w:rPr>
          <w:sz w:val="24"/>
          <w:szCs w:val="24"/>
        </w:rPr>
        <w:t xml:space="preserve">    if (</w:t>
      </w:r>
      <w:proofErr w:type="spellStart"/>
      <w:r w:rsidRPr="00B81445">
        <w:rPr>
          <w:sz w:val="24"/>
          <w:szCs w:val="24"/>
        </w:rPr>
        <w:t>avl</w:t>
      </w:r>
      <w:proofErr w:type="spellEnd"/>
      <w:r w:rsidRPr="00B81445">
        <w:rPr>
          <w:sz w:val="24"/>
          <w:szCs w:val="24"/>
        </w:rPr>
        <w:t>==</w:t>
      </w:r>
      <w:proofErr w:type="gramStart"/>
      <w:r w:rsidRPr="00B81445">
        <w:rPr>
          <w:sz w:val="24"/>
          <w:szCs w:val="24"/>
        </w:rPr>
        <w:t>0){</w:t>
      </w:r>
      <w:proofErr w:type="gramEnd"/>
    </w:p>
    <w:p w14:paraId="2E420B0F"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"\n\t\t\t*******CLIENT ID NOT FOUND*******\n\n\n");</w:t>
      </w:r>
    </w:p>
    <w:p w14:paraId="36AEFD51" w14:textId="77777777" w:rsidR="004C02B6" w:rsidRPr="00B81445" w:rsidRDefault="004C02B6" w:rsidP="004C02B6">
      <w:pPr>
        <w:rPr>
          <w:sz w:val="24"/>
          <w:szCs w:val="24"/>
        </w:rPr>
      </w:pPr>
      <w:r w:rsidRPr="00B81445">
        <w:rPr>
          <w:sz w:val="24"/>
          <w:szCs w:val="24"/>
        </w:rPr>
        <w:t xml:space="preserve">    }</w:t>
      </w:r>
    </w:p>
    <w:p w14:paraId="7238CF1C"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else{</w:t>
      </w:r>
      <w:proofErr w:type="gramEnd"/>
    </w:p>
    <w:p w14:paraId="086E5857" w14:textId="77777777" w:rsidR="004C02B6" w:rsidRPr="00B81445" w:rsidRDefault="004C02B6" w:rsidP="004C02B6">
      <w:pPr>
        <w:rPr>
          <w:sz w:val="24"/>
          <w:szCs w:val="24"/>
        </w:rPr>
      </w:pPr>
      <w:r w:rsidRPr="00B81445">
        <w:rPr>
          <w:sz w:val="24"/>
          <w:szCs w:val="24"/>
        </w:rPr>
        <w:t xml:space="preserve">        while(</w:t>
      </w:r>
      <w:proofErr w:type="spellStart"/>
      <w:r w:rsidRPr="00B81445">
        <w:rPr>
          <w:sz w:val="24"/>
          <w:szCs w:val="24"/>
        </w:rPr>
        <w:t>fread</w:t>
      </w:r>
      <w:proofErr w:type="spellEnd"/>
      <w:r w:rsidRPr="00B81445">
        <w:rPr>
          <w:sz w:val="24"/>
          <w:szCs w:val="24"/>
        </w:rPr>
        <w:t>(&amp;</w:t>
      </w:r>
      <w:proofErr w:type="spellStart"/>
      <w:proofErr w:type="gramStart"/>
      <w:r w:rsidRPr="00B81445">
        <w:rPr>
          <w:sz w:val="24"/>
          <w:szCs w:val="24"/>
        </w:rPr>
        <w:t>c,sizeof</w:t>
      </w:r>
      <w:proofErr w:type="spellEnd"/>
      <w:proofErr w:type="gramEnd"/>
      <w:r w:rsidRPr="00B81445">
        <w:rPr>
          <w:sz w:val="24"/>
          <w:szCs w:val="24"/>
        </w:rPr>
        <w:t>(c),1,d1)){</w:t>
      </w:r>
    </w:p>
    <w:p w14:paraId="0C3FBC21"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s=c.id;</w:t>
      </w:r>
      <w:proofErr w:type="gramEnd"/>
    </w:p>
    <w:p w14:paraId="0420EC26" w14:textId="77777777" w:rsidR="004C02B6" w:rsidRPr="00B81445" w:rsidRDefault="004C02B6" w:rsidP="004C02B6">
      <w:pPr>
        <w:rPr>
          <w:sz w:val="24"/>
          <w:szCs w:val="24"/>
        </w:rPr>
      </w:pPr>
      <w:r w:rsidRPr="00B81445">
        <w:rPr>
          <w:sz w:val="24"/>
          <w:szCs w:val="24"/>
        </w:rPr>
        <w:t xml:space="preserve">            if(</w:t>
      </w:r>
      <w:proofErr w:type="gramStart"/>
      <w:r w:rsidRPr="00B81445">
        <w:rPr>
          <w:sz w:val="24"/>
          <w:szCs w:val="24"/>
        </w:rPr>
        <w:t>s!=</w:t>
      </w:r>
      <w:proofErr w:type="gramEnd"/>
      <w:r w:rsidRPr="00B81445">
        <w:rPr>
          <w:sz w:val="24"/>
          <w:szCs w:val="24"/>
        </w:rPr>
        <w:t>r){</w:t>
      </w:r>
    </w:p>
    <w:p w14:paraId="7E101D15"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fwrite</w:t>
      </w:r>
      <w:proofErr w:type="spellEnd"/>
      <w:r w:rsidRPr="00B81445">
        <w:rPr>
          <w:sz w:val="24"/>
          <w:szCs w:val="24"/>
        </w:rPr>
        <w:t>(&amp;</w:t>
      </w:r>
      <w:proofErr w:type="spellStart"/>
      <w:proofErr w:type="gramStart"/>
      <w:r w:rsidRPr="00B81445">
        <w:rPr>
          <w:sz w:val="24"/>
          <w:szCs w:val="24"/>
        </w:rPr>
        <w:t>c,sizeof</w:t>
      </w:r>
      <w:proofErr w:type="spellEnd"/>
      <w:proofErr w:type="gramEnd"/>
      <w:r w:rsidRPr="00B81445">
        <w:rPr>
          <w:sz w:val="24"/>
          <w:szCs w:val="24"/>
        </w:rPr>
        <w:t>(c),1,d2);</w:t>
      </w:r>
    </w:p>
    <w:p w14:paraId="4B38A012" w14:textId="77777777" w:rsidR="004C02B6" w:rsidRPr="00B81445" w:rsidRDefault="004C02B6" w:rsidP="004C02B6">
      <w:pPr>
        <w:rPr>
          <w:sz w:val="24"/>
          <w:szCs w:val="24"/>
        </w:rPr>
      </w:pPr>
      <w:r w:rsidRPr="00B81445">
        <w:rPr>
          <w:sz w:val="24"/>
          <w:szCs w:val="24"/>
        </w:rPr>
        <w:t xml:space="preserve">            }</w:t>
      </w:r>
    </w:p>
    <w:p w14:paraId="5661ACAD"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else{</w:t>
      </w:r>
      <w:proofErr w:type="gramEnd"/>
    </w:p>
    <w:p w14:paraId="7C2A5664"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printf</w:t>
      </w:r>
      <w:proofErr w:type="spellEnd"/>
      <w:r w:rsidRPr="00B81445">
        <w:rPr>
          <w:sz w:val="24"/>
          <w:szCs w:val="24"/>
        </w:rPr>
        <w:t>("\n\t\t\t1.Name"</w:t>
      </w:r>
      <w:proofErr w:type="gramStart"/>
      <w:r w:rsidRPr="00B81445">
        <w:rPr>
          <w:sz w:val="24"/>
          <w:szCs w:val="24"/>
        </w:rPr>
        <w:t>);</w:t>
      </w:r>
      <w:proofErr w:type="gramEnd"/>
    </w:p>
    <w:p w14:paraId="7F412998"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printf</w:t>
      </w:r>
      <w:proofErr w:type="spellEnd"/>
      <w:r w:rsidRPr="00B81445">
        <w:rPr>
          <w:sz w:val="24"/>
          <w:szCs w:val="24"/>
        </w:rPr>
        <w:t>("\n\t\t\t2.Email"</w:t>
      </w:r>
      <w:proofErr w:type="gramStart"/>
      <w:r w:rsidRPr="00B81445">
        <w:rPr>
          <w:sz w:val="24"/>
          <w:szCs w:val="24"/>
        </w:rPr>
        <w:t>);</w:t>
      </w:r>
      <w:proofErr w:type="gramEnd"/>
    </w:p>
    <w:p w14:paraId="01E5A263"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printf</w:t>
      </w:r>
      <w:proofErr w:type="spellEnd"/>
      <w:r w:rsidRPr="00B81445">
        <w:rPr>
          <w:sz w:val="24"/>
          <w:szCs w:val="24"/>
        </w:rPr>
        <w:t>("\n\t\t\t3.Phone"</w:t>
      </w:r>
      <w:proofErr w:type="gramStart"/>
      <w:r w:rsidRPr="00B81445">
        <w:rPr>
          <w:sz w:val="24"/>
          <w:szCs w:val="24"/>
        </w:rPr>
        <w:t>);</w:t>
      </w:r>
      <w:proofErr w:type="gramEnd"/>
    </w:p>
    <w:p w14:paraId="61934E4F"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printf</w:t>
      </w:r>
      <w:proofErr w:type="spellEnd"/>
      <w:r w:rsidRPr="00B81445">
        <w:rPr>
          <w:sz w:val="24"/>
          <w:szCs w:val="24"/>
        </w:rPr>
        <w:t>("\n\t\t\t4.Laptop_brand"</w:t>
      </w:r>
      <w:proofErr w:type="gramStart"/>
      <w:r w:rsidRPr="00B81445">
        <w:rPr>
          <w:sz w:val="24"/>
          <w:szCs w:val="24"/>
        </w:rPr>
        <w:t>);</w:t>
      </w:r>
      <w:proofErr w:type="gramEnd"/>
    </w:p>
    <w:p w14:paraId="6B301C31"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printf</w:t>
      </w:r>
      <w:proofErr w:type="spellEnd"/>
      <w:r w:rsidRPr="00B81445">
        <w:rPr>
          <w:sz w:val="24"/>
          <w:szCs w:val="24"/>
        </w:rPr>
        <w:t>("\n\t\t\t5.Laptop_Model"</w:t>
      </w:r>
      <w:proofErr w:type="gramStart"/>
      <w:r w:rsidRPr="00B81445">
        <w:rPr>
          <w:sz w:val="24"/>
          <w:szCs w:val="24"/>
        </w:rPr>
        <w:t>);</w:t>
      </w:r>
      <w:proofErr w:type="gramEnd"/>
    </w:p>
    <w:p w14:paraId="2FB67F6F"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printf</w:t>
      </w:r>
      <w:proofErr w:type="spellEnd"/>
      <w:r w:rsidRPr="00B81445">
        <w:rPr>
          <w:sz w:val="24"/>
          <w:szCs w:val="24"/>
        </w:rPr>
        <w:t>("\n\t\t\t6.Price"</w:t>
      </w:r>
      <w:proofErr w:type="gramStart"/>
      <w:r w:rsidRPr="00B81445">
        <w:rPr>
          <w:sz w:val="24"/>
          <w:szCs w:val="24"/>
        </w:rPr>
        <w:t>);</w:t>
      </w:r>
      <w:proofErr w:type="gramEnd"/>
    </w:p>
    <w:p w14:paraId="07439414"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printf</w:t>
      </w:r>
      <w:proofErr w:type="spellEnd"/>
      <w:r w:rsidRPr="00B81445">
        <w:rPr>
          <w:sz w:val="24"/>
          <w:szCs w:val="24"/>
        </w:rPr>
        <w:t>("\n\t\t\t7.Address"</w:t>
      </w:r>
      <w:proofErr w:type="gramStart"/>
      <w:r w:rsidRPr="00B81445">
        <w:rPr>
          <w:sz w:val="24"/>
          <w:szCs w:val="24"/>
        </w:rPr>
        <w:t>);</w:t>
      </w:r>
      <w:proofErr w:type="gramEnd"/>
    </w:p>
    <w:p w14:paraId="46947312" w14:textId="77777777" w:rsidR="004C02B6" w:rsidRPr="00B81445" w:rsidRDefault="004C02B6" w:rsidP="004C02B6">
      <w:pPr>
        <w:rPr>
          <w:sz w:val="24"/>
          <w:szCs w:val="24"/>
        </w:rPr>
      </w:pPr>
      <w:r w:rsidRPr="00B81445">
        <w:rPr>
          <w:sz w:val="24"/>
          <w:szCs w:val="24"/>
        </w:rPr>
        <w:lastRenderedPageBreak/>
        <w:t xml:space="preserve">                </w:t>
      </w:r>
      <w:proofErr w:type="spellStart"/>
      <w:r w:rsidRPr="00B81445">
        <w:rPr>
          <w:sz w:val="24"/>
          <w:szCs w:val="24"/>
        </w:rPr>
        <w:t>printf</w:t>
      </w:r>
      <w:proofErr w:type="spellEnd"/>
      <w:r w:rsidRPr="00B81445">
        <w:rPr>
          <w:sz w:val="24"/>
          <w:szCs w:val="24"/>
        </w:rPr>
        <w:t>("\n\t\t\t8.Exit"</w:t>
      </w:r>
      <w:proofErr w:type="gramStart"/>
      <w:r w:rsidRPr="00B81445">
        <w:rPr>
          <w:sz w:val="24"/>
          <w:szCs w:val="24"/>
        </w:rPr>
        <w:t>);</w:t>
      </w:r>
      <w:proofErr w:type="gramEnd"/>
    </w:p>
    <w:p w14:paraId="480F4F08"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"\n\n\t\t\</w:t>
      </w:r>
      <w:proofErr w:type="spellStart"/>
      <w:r w:rsidRPr="00B81445">
        <w:rPr>
          <w:sz w:val="24"/>
          <w:szCs w:val="24"/>
        </w:rPr>
        <w:t>tEnter</w:t>
      </w:r>
      <w:proofErr w:type="spellEnd"/>
      <w:r w:rsidRPr="00B81445">
        <w:rPr>
          <w:sz w:val="24"/>
          <w:szCs w:val="24"/>
        </w:rPr>
        <w:t xml:space="preserve"> Your Choice:</w:t>
      </w:r>
      <w:r w:rsidRPr="00B81445">
        <w:rPr>
          <w:sz w:val="24"/>
          <w:szCs w:val="24"/>
        </w:rPr>
        <w:tab/>
        <w:t>");</w:t>
      </w:r>
    </w:p>
    <w:p w14:paraId="0E57C96A"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("%d</w:t>
      </w:r>
      <w:proofErr w:type="gramStart"/>
      <w:r w:rsidRPr="00B81445">
        <w:rPr>
          <w:sz w:val="24"/>
          <w:szCs w:val="24"/>
        </w:rPr>
        <w:t>",&amp;</w:t>
      </w:r>
      <w:proofErr w:type="spellStart"/>
      <w:proofErr w:type="gramEnd"/>
      <w:r w:rsidRPr="00B81445">
        <w:rPr>
          <w:sz w:val="24"/>
          <w:szCs w:val="24"/>
        </w:rPr>
        <w:t>ch</w:t>
      </w:r>
      <w:proofErr w:type="spellEnd"/>
      <w:r w:rsidRPr="00B81445">
        <w:rPr>
          <w:sz w:val="24"/>
          <w:szCs w:val="24"/>
        </w:rPr>
        <w:t>);</w:t>
      </w:r>
    </w:p>
    <w:p w14:paraId="58D6A360" w14:textId="77777777" w:rsidR="004C02B6" w:rsidRPr="00B81445" w:rsidRDefault="004C02B6" w:rsidP="004C02B6">
      <w:pPr>
        <w:rPr>
          <w:sz w:val="24"/>
          <w:szCs w:val="24"/>
        </w:rPr>
      </w:pPr>
      <w:r w:rsidRPr="00B81445">
        <w:rPr>
          <w:sz w:val="24"/>
          <w:szCs w:val="24"/>
        </w:rPr>
        <w:t xml:space="preserve">                switch(</w:t>
      </w:r>
      <w:proofErr w:type="spellStart"/>
      <w:r w:rsidRPr="00B81445">
        <w:rPr>
          <w:sz w:val="24"/>
          <w:szCs w:val="24"/>
        </w:rPr>
        <w:t>ch</w:t>
      </w:r>
      <w:proofErr w:type="spellEnd"/>
      <w:proofErr w:type="gramStart"/>
      <w:r w:rsidRPr="00B81445">
        <w:rPr>
          <w:sz w:val="24"/>
          <w:szCs w:val="24"/>
        </w:rPr>
        <w:t>){</w:t>
      </w:r>
      <w:proofErr w:type="gramEnd"/>
    </w:p>
    <w:p w14:paraId="3D4678BC"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1):</w:t>
      </w:r>
    </w:p>
    <w:p w14:paraId="53929C7D"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w:t>
      </w:r>
      <w:proofErr w:type="spellStart"/>
      <w:r w:rsidRPr="00B81445">
        <w:rPr>
          <w:sz w:val="24"/>
          <w:szCs w:val="24"/>
        </w:rPr>
        <w:t>tEnter</w:t>
      </w:r>
      <w:proofErr w:type="spellEnd"/>
      <w:r w:rsidRPr="00B81445">
        <w:rPr>
          <w:sz w:val="24"/>
          <w:szCs w:val="24"/>
        </w:rPr>
        <w:t xml:space="preserve"> Name:   ");</w:t>
      </w:r>
    </w:p>
    <w:p w14:paraId="3A8A393C"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w:t>
      </w:r>
      <w:proofErr w:type="spellStart"/>
      <w:r w:rsidRPr="00B81445">
        <w:rPr>
          <w:sz w:val="24"/>
          <w:szCs w:val="24"/>
        </w:rPr>
        <w:t>s</w:t>
      </w:r>
      <w:proofErr w:type="gramStart"/>
      <w:r w:rsidRPr="00B81445">
        <w:rPr>
          <w:sz w:val="24"/>
          <w:szCs w:val="24"/>
        </w:rPr>
        <w:t>",&amp;</w:t>
      </w:r>
      <w:proofErr w:type="gramEnd"/>
      <w:r w:rsidRPr="00B81445">
        <w:rPr>
          <w:sz w:val="24"/>
          <w:szCs w:val="24"/>
        </w:rPr>
        <w:t>c.name</w:t>
      </w:r>
      <w:proofErr w:type="spellEnd"/>
      <w:r w:rsidRPr="00B81445">
        <w:rPr>
          <w:sz w:val="24"/>
          <w:szCs w:val="24"/>
        </w:rPr>
        <w:t>);</w:t>
      </w:r>
    </w:p>
    <w:p w14:paraId="63C273C2"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"\n\t\t\t**********RECORD UPDATED**********\n\n\n");</w:t>
      </w:r>
    </w:p>
    <w:p w14:paraId="35DFC5D3"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64B4FC27"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2):</w:t>
      </w:r>
    </w:p>
    <w:p w14:paraId="0E3A4F78"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w:t>
      </w:r>
      <w:proofErr w:type="spellStart"/>
      <w:r w:rsidRPr="00B81445">
        <w:rPr>
          <w:sz w:val="24"/>
          <w:szCs w:val="24"/>
        </w:rPr>
        <w:t>tEnter</w:t>
      </w:r>
      <w:proofErr w:type="spellEnd"/>
      <w:r w:rsidRPr="00B81445">
        <w:rPr>
          <w:sz w:val="24"/>
          <w:szCs w:val="24"/>
        </w:rPr>
        <w:t xml:space="preserve"> Email ID:   ");</w:t>
      </w:r>
    </w:p>
    <w:p w14:paraId="6E076643"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("%s</w:t>
      </w:r>
      <w:proofErr w:type="gramStart"/>
      <w:r w:rsidRPr="00B81445">
        <w:rPr>
          <w:sz w:val="24"/>
          <w:szCs w:val="24"/>
        </w:rPr>
        <w:t>",&amp;</w:t>
      </w:r>
      <w:proofErr w:type="spellStart"/>
      <w:proofErr w:type="gramEnd"/>
      <w:r w:rsidRPr="00B81445">
        <w:rPr>
          <w:sz w:val="24"/>
          <w:szCs w:val="24"/>
        </w:rPr>
        <w:t>c.email</w:t>
      </w:r>
      <w:proofErr w:type="spellEnd"/>
      <w:r w:rsidRPr="00B81445">
        <w:rPr>
          <w:sz w:val="24"/>
          <w:szCs w:val="24"/>
        </w:rPr>
        <w:t>);</w:t>
      </w:r>
    </w:p>
    <w:p w14:paraId="2CEB16F8"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"\n\t\t\t**********RECORD UPDATED**********\n\n\n");</w:t>
      </w:r>
    </w:p>
    <w:p w14:paraId="51DD0108"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267D810D"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3):</w:t>
      </w:r>
    </w:p>
    <w:p w14:paraId="37CC8DD7"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w:t>
      </w:r>
      <w:proofErr w:type="spellStart"/>
      <w:r w:rsidRPr="00B81445">
        <w:rPr>
          <w:sz w:val="24"/>
          <w:szCs w:val="24"/>
        </w:rPr>
        <w:t>tEnter</w:t>
      </w:r>
      <w:proofErr w:type="spellEnd"/>
      <w:r w:rsidRPr="00B81445">
        <w:rPr>
          <w:sz w:val="24"/>
          <w:szCs w:val="24"/>
        </w:rPr>
        <w:t xml:space="preserve"> Phone Number:   ");</w:t>
      </w:r>
    </w:p>
    <w:p w14:paraId="3D6A3AD6"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("%s</w:t>
      </w:r>
      <w:proofErr w:type="gramStart"/>
      <w:r w:rsidRPr="00B81445">
        <w:rPr>
          <w:sz w:val="24"/>
          <w:szCs w:val="24"/>
        </w:rPr>
        <w:t>",&amp;</w:t>
      </w:r>
      <w:proofErr w:type="spellStart"/>
      <w:proofErr w:type="gramEnd"/>
      <w:r w:rsidRPr="00B81445">
        <w:rPr>
          <w:sz w:val="24"/>
          <w:szCs w:val="24"/>
        </w:rPr>
        <w:t>c.phone</w:t>
      </w:r>
      <w:proofErr w:type="spellEnd"/>
      <w:r w:rsidRPr="00B81445">
        <w:rPr>
          <w:sz w:val="24"/>
          <w:szCs w:val="24"/>
        </w:rPr>
        <w:t>);</w:t>
      </w:r>
    </w:p>
    <w:p w14:paraId="2F5FF364"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"\n\t\t\t**********RECORD UPDATED**********\n\n\n");</w:t>
      </w:r>
    </w:p>
    <w:p w14:paraId="0F092064"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6C2C66BB"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7):</w:t>
      </w:r>
    </w:p>
    <w:p w14:paraId="7E6DFBEE" w14:textId="77777777" w:rsidR="004C02B6" w:rsidRPr="00B81445" w:rsidRDefault="004C02B6" w:rsidP="004C02B6">
      <w:pPr>
        <w:rPr>
          <w:sz w:val="24"/>
          <w:szCs w:val="24"/>
        </w:rPr>
      </w:pPr>
      <w:r w:rsidRPr="00B81445">
        <w:rPr>
          <w:sz w:val="24"/>
          <w:szCs w:val="24"/>
        </w:rPr>
        <w:t xml:space="preserve">                    </w:t>
      </w:r>
      <w:r w:rsidRPr="00B81445">
        <w:rPr>
          <w:sz w:val="24"/>
          <w:szCs w:val="24"/>
        </w:rPr>
        <w:tab/>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w:t>
      </w:r>
      <w:proofErr w:type="spellStart"/>
      <w:r w:rsidRPr="00B81445">
        <w:rPr>
          <w:sz w:val="24"/>
          <w:szCs w:val="24"/>
        </w:rPr>
        <w:t>tEnter</w:t>
      </w:r>
      <w:proofErr w:type="spellEnd"/>
      <w:r w:rsidRPr="00B81445">
        <w:rPr>
          <w:sz w:val="24"/>
          <w:szCs w:val="24"/>
        </w:rPr>
        <w:t xml:space="preserve"> address of Client:</w:t>
      </w:r>
      <w:r w:rsidRPr="00B81445">
        <w:rPr>
          <w:sz w:val="24"/>
          <w:szCs w:val="24"/>
        </w:rPr>
        <w:tab/>
        <w:t>");</w:t>
      </w:r>
    </w:p>
    <w:p w14:paraId="5C66DE28" w14:textId="77777777" w:rsidR="004C02B6" w:rsidRPr="00B81445" w:rsidRDefault="004C02B6" w:rsidP="004C02B6">
      <w:pPr>
        <w:rPr>
          <w:sz w:val="24"/>
          <w:szCs w:val="24"/>
        </w:rPr>
      </w:pPr>
      <w:r w:rsidRPr="00B81445">
        <w:rPr>
          <w:sz w:val="24"/>
          <w:szCs w:val="24"/>
        </w:rPr>
        <w:t xml:space="preserve">                    </w:t>
      </w:r>
      <w:r w:rsidRPr="00B81445">
        <w:rPr>
          <w:sz w:val="24"/>
          <w:szCs w:val="24"/>
        </w:rPr>
        <w:tab/>
      </w:r>
      <w:proofErr w:type="spellStart"/>
      <w:r w:rsidRPr="00B81445">
        <w:rPr>
          <w:sz w:val="24"/>
          <w:szCs w:val="24"/>
        </w:rPr>
        <w:t>scanf</w:t>
      </w:r>
      <w:proofErr w:type="spellEnd"/>
      <w:r w:rsidRPr="00B81445">
        <w:rPr>
          <w:sz w:val="24"/>
          <w:szCs w:val="24"/>
        </w:rPr>
        <w:t>("%s</w:t>
      </w:r>
      <w:proofErr w:type="gramStart"/>
      <w:r w:rsidRPr="00B81445">
        <w:rPr>
          <w:sz w:val="24"/>
          <w:szCs w:val="24"/>
        </w:rPr>
        <w:t>",&amp;</w:t>
      </w:r>
      <w:proofErr w:type="spellStart"/>
      <w:proofErr w:type="gramEnd"/>
      <w:r w:rsidRPr="00B81445">
        <w:rPr>
          <w:sz w:val="24"/>
          <w:szCs w:val="24"/>
        </w:rPr>
        <w:t>c.address</w:t>
      </w:r>
      <w:proofErr w:type="spellEnd"/>
      <w:r w:rsidRPr="00B81445">
        <w:rPr>
          <w:sz w:val="24"/>
          <w:szCs w:val="24"/>
        </w:rPr>
        <w:t>);</w:t>
      </w:r>
    </w:p>
    <w:p w14:paraId="716598BE" w14:textId="77777777" w:rsidR="004C02B6" w:rsidRPr="00B81445" w:rsidRDefault="004C02B6" w:rsidP="004C02B6">
      <w:pPr>
        <w:rPr>
          <w:sz w:val="24"/>
          <w:szCs w:val="24"/>
        </w:rPr>
      </w:pPr>
      <w:r w:rsidRPr="00B81445">
        <w:rPr>
          <w:sz w:val="24"/>
          <w:szCs w:val="24"/>
        </w:rPr>
        <w:t xml:space="preserve">                    </w:t>
      </w:r>
      <w:r w:rsidRPr="00B81445">
        <w:rPr>
          <w:sz w:val="24"/>
          <w:szCs w:val="24"/>
        </w:rPr>
        <w:tab/>
      </w:r>
      <w:proofErr w:type="gramStart"/>
      <w:r w:rsidRPr="00B81445">
        <w:rPr>
          <w:sz w:val="24"/>
          <w:szCs w:val="24"/>
        </w:rPr>
        <w:t>break;</w:t>
      </w:r>
      <w:proofErr w:type="gramEnd"/>
    </w:p>
    <w:p w14:paraId="61A1A6A9"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4):</w:t>
      </w:r>
    </w:p>
    <w:p w14:paraId="11838221"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w:t>
      </w:r>
      <w:proofErr w:type="spellStart"/>
      <w:r w:rsidRPr="00B81445">
        <w:rPr>
          <w:sz w:val="24"/>
          <w:szCs w:val="24"/>
        </w:rPr>
        <w:t>tEnter</w:t>
      </w:r>
      <w:proofErr w:type="spellEnd"/>
      <w:r w:rsidRPr="00B81445">
        <w:rPr>
          <w:sz w:val="24"/>
          <w:szCs w:val="24"/>
        </w:rPr>
        <w:t xml:space="preserve"> Laptop Brand:   ");</w:t>
      </w:r>
    </w:p>
    <w:p w14:paraId="7D23F291"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("%s</w:t>
      </w:r>
      <w:proofErr w:type="gramStart"/>
      <w:r w:rsidRPr="00B81445">
        <w:rPr>
          <w:sz w:val="24"/>
          <w:szCs w:val="24"/>
        </w:rPr>
        <w:t>",&amp;</w:t>
      </w:r>
      <w:proofErr w:type="spellStart"/>
      <w:proofErr w:type="gramEnd"/>
      <w:r w:rsidRPr="00B81445">
        <w:rPr>
          <w:sz w:val="24"/>
          <w:szCs w:val="24"/>
        </w:rPr>
        <w:t>c.laptop_brand</w:t>
      </w:r>
      <w:proofErr w:type="spellEnd"/>
      <w:r w:rsidRPr="00B81445">
        <w:rPr>
          <w:sz w:val="24"/>
          <w:szCs w:val="24"/>
        </w:rPr>
        <w:t>);</w:t>
      </w:r>
    </w:p>
    <w:p w14:paraId="671DA8EC"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"\n\t\t\t**********RECORD UPDATED**********\n\n\n");</w:t>
      </w:r>
    </w:p>
    <w:p w14:paraId="77E65680"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5A915480"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5):</w:t>
      </w:r>
    </w:p>
    <w:p w14:paraId="146390D6"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w:t>
      </w:r>
      <w:proofErr w:type="spellStart"/>
      <w:r w:rsidRPr="00B81445">
        <w:rPr>
          <w:sz w:val="24"/>
          <w:szCs w:val="24"/>
        </w:rPr>
        <w:t>tEnter</w:t>
      </w:r>
      <w:proofErr w:type="spellEnd"/>
      <w:r w:rsidRPr="00B81445">
        <w:rPr>
          <w:sz w:val="24"/>
          <w:szCs w:val="24"/>
        </w:rPr>
        <w:t xml:space="preserve"> Laptop Model:   ");</w:t>
      </w:r>
    </w:p>
    <w:p w14:paraId="4AB82F84"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("%s</w:t>
      </w:r>
      <w:proofErr w:type="gramStart"/>
      <w:r w:rsidRPr="00B81445">
        <w:rPr>
          <w:sz w:val="24"/>
          <w:szCs w:val="24"/>
        </w:rPr>
        <w:t>",&amp;</w:t>
      </w:r>
      <w:proofErr w:type="spellStart"/>
      <w:proofErr w:type="gramEnd"/>
      <w:r w:rsidRPr="00B81445">
        <w:rPr>
          <w:sz w:val="24"/>
          <w:szCs w:val="24"/>
        </w:rPr>
        <w:t>c.laptop_model</w:t>
      </w:r>
      <w:proofErr w:type="spellEnd"/>
      <w:r w:rsidRPr="00B81445">
        <w:rPr>
          <w:sz w:val="24"/>
          <w:szCs w:val="24"/>
        </w:rPr>
        <w:t>);</w:t>
      </w:r>
    </w:p>
    <w:p w14:paraId="1703C9A0"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"\n\t\t\t**********RECORD UPDATED**********\n\n\n");</w:t>
      </w:r>
    </w:p>
    <w:p w14:paraId="075ABD78"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3F235CDE"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6):</w:t>
      </w:r>
    </w:p>
    <w:p w14:paraId="4AAE73EF"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w:t>
      </w:r>
      <w:proofErr w:type="spellStart"/>
      <w:r w:rsidRPr="00B81445">
        <w:rPr>
          <w:sz w:val="24"/>
          <w:szCs w:val="24"/>
        </w:rPr>
        <w:t>tEnter</w:t>
      </w:r>
      <w:proofErr w:type="spellEnd"/>
      <w:r w:rsidRPr="00B81445">
        <w:rPr>
          <w:sz w:val="24"/>
          <w:szCs w:val="24"/>
        </w:rPr>
        <w:t xml:space="preserve"> new price needs to be paid by consumer:</w:t>
      </w:r>
      <w:r w:rsidRPr="00B81445">
        <w:rPr>
          <w:sz w:val="24"/>
          <w:szCs w:val="24"/>
        </w:rPr>
        <w:tab/>
        <w:t>");</w:t>
      </w:r>
    </w:p>
    <w:p w14:paraId="21A27603"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("%s</w:t>
      </w:r>
      <w:proofErr w:type="gramStart"/>
      <w:r w:rsidRPr="00B81445">
        <w:rPr>
          <w:sz w:val="24"/>
          <w:szCs w:val="24"/>
        </w:rPr>
        <w:t>",&amp;</w:t>
      </w:r>
      <w:proofErr w:type="spellStart"/>
      <w:proofErr w:type="gramEnd"/>
      <w:r w:rsidRPr="00B81445">
        <w:rPr>
          <w:sz w:val="24"/>
          <w:szCs w:val="24"/>
        </w:rPr>
        <w:t>c.price</w:t>
      </w:r>
      <w:proofErr w:type="spellEnd"/>
      <w:r w:rsidRPr="00B81445">
        <w:rPr>
          <w:sz w:val="24"/>
          <w:szCs w:val="24"/>
        </w:rPr>
        <w:t>);</w:t>
      </w:r>
    </w:p>
    <w:p w14:paraId="709610ED"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"\n\t\t\t**********RECORD UPDATED**********\n\n\n");</w:t>
      </w:r>
    </w:p>
    <w:p w14:paraId="48144B02"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4D8E6FC1"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8):</w:t>
      </w:r>
    </w:p>
    <w:p w14:paraId="6C622BC2" w14:textId="77777777" w:rsidR="004C02B6" w:rsidRPr="00B81445" w:rsidRDefault="004C02B6" w:rsidP="004C02B6">
      <w:pPr>
        <w:rPr>
          <w:sz w:val="24"/>
          <w:szCs w:val="24"/>
        </w:rPr>
      </w:pPr>
      <w:r w:rsidRPr="00B81445">
        <w:rPr>
          <w:sz w:val="24"/>
          <w:szCs w:val="24"/>
        </w:rPr>
        <w:tab/>
      </w:r>
      <w:r w:rsidRPr="00B81445">
        <w:rPr>
          <w:sz w:val="24"/>
          <w:szCs w:val="24"/>
        </w:rPr>
        <w:tab/>
      </w:r>
      <w:r w:rsidRPr="00B81445">
        <w:rPr>
          <w:sz w:val="24"/>
          <w:szCs w:val="24"/>
        </w:rPr>
        <w:tab/>
      </w:r>
      <w:r w:rsidRPr="00B81445">
        <w:rPr>
          <w:sz w:val="24"/>
          <w:szCs w:val="24"/>
        </w:rPr>
        <w:tab/>
      </w:r>
      <w:r w:rsidRPr="00B81445">
        <w:rPr>
          <w:sz w:val="24"/>
          <w:szCs w:val="24"/>
        </w:rPr>
        <w:tab/>
      </w:r>
      <w:proofErr w:type="gramStart"/>
      <w:r w:rsidRPr="00B81445">
        <w:rPr>
          <w:sz w:val="24"/>
          <w:szCs w:val="24"/>
        </w:rPr>
        <w:t>exit(</w:t>
      </w:r>
      <w:proofErr w:type="gramEnd"/>
      <w:r w:rsidRPr="00B81445">
        <w:rPr>
          <w:sz w:val="24"/>
          <w:szCs w:val="24"/>
        </w:rPr>
        <w:t>1);</w:t>
      </w:r>
    </w:p>
    <w:p w14:paraId="0D3599DB"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5C5C1B15" w14:textId="77777777" w:rsidR="004C02B6" w:rsidRPr="00B81445" w:rsidRDefault="004C02B6" w:rsidP="004C02B6">
      <w:pPr>
        <w:rPr>
          <w:sz w:val="24"/>
          <w:szCs w:val="24"/>
        </w:rPr>
      </w:pPr>
      <w:r w:rsidRPr="00B81445">
        <w:rPr>
          <w:sz w:val="24"/>
          <w:szCs w:val="24"/>
        </w:rPr>
        <w:t xml:space="preserve">                    default:</w:t>
      </w:r>
    </w:p>
    <w:p w14:paraId="5487DB21"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"\n\t\t\t*******INVALID SELECTION*******");</w:t>
      </w:r>
    </w:p>
    <w:p w14:paraId="7AEE6D68" w14:textId="77777777" w:rsidR="004C02B6" w:rsidRPr="00B81445" w:rsidRDefault="004C02B6" w:rsidP="004C02B6">
      <w:pPr>
        <w:rPr>
          <w:sz w:val="24"/>
          <w:szCs w:val="24"/>
        </w:rPr>
      </w:pPr>
      <w:r w:rsidRPr="00B81445">
        <w:rPr>
          <w:sz w:val="24"/>
          <w:szCs w:val="24"/>
        </w:rPr>
        <w:lastRenderedPageBreak/>
        <w:t xml:space="preserve">                    </w:t>
      </w:r>
      <w:proofErr w:type="gramStart"/>
      <w:r w:rsidRPr="00B81445">
        <w:rPr>
          <w:sz w:val="24"/>
          <w:szCs w:val="24"/>
        </w:rPr>
        <w:t>break;</w:t>
      </w:r>
      <w:proofErr w:type="gramEnd"/>
    </w:p>
    <w:p w14:paraId="27E8289E" w14:textId="77777777" w:rsidR="004C02B6" w:rsidRPr="00B81445" w:rsidRDefault="004C02B6" w:rsidP="004C02B6">
      <w:pPr>
        <w:rPr>
          <w:sz w:val="24"/>
          <w:szCs w:val="24"/>
        </w:rPr>
      </w:pPr>
      <w:r w:rsidRPr="00B81445">
        <w:rPr>
          <w:sz w:val="24"/>
          <w:szCs w:val="24"/>
        </w:rPr>
        <w:t xml:space="preserve">                }</w:t>
      </w:r>
    </w:p>
    <w:p w14:paraId="106AF65D"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fwrite</w:t>
      </w:r>
      <w:proofErr w:type="spellEnd"/>
      <w:r w:rsidRPr="00B81445">
        <w:rPr>
          <w:sz w:val="24"/>
          <w:szCs w:val="24"/>
        </w:rPr>
        <w:t>(&amp;</w:t>
      </w:r>
      <w:proofErr w:type="spellStart"/>
      <w:proofErr w:type="gramStart"/>
      <w:r w:rsidRPr="00B81445">
        <w:rPr>
          <w:sz w:val="24"/>
          <w:szCs w:val="24"/>
        </w:rPr>
        <w:t>c,sizeof</w:t>
      </w:r>
      <w:proofErr w:type="spellEnd"/>
      <w:proofErr w:type="gramEnd"/>
      <w:r w:rsidRPr="00B81445">
        <w:rPr>
          <w:sz w:val="24"/>
          <w:szCs w:val="24"/>
        </w:rPr>
        <w:t>(c),1,d2);</w:t>
      </w:r>
    </w:p>
    <w:p w14:paraId="727A13C4" w14:textId="77777777" w:rsidR="004C02B6" w:rsidRPr="00B81445" w:rsidRDefault="004C02B6" w:rsidP="004C02B6">
      <w:pPr>
        <w:rPr>
          <w:sz w:val="24"/>
          <w:szCs w:val="24"/>
        </w:rPr>
      </w:pPr>
      <w:r w:rsidRPr="00B81445">
        <w:rPr>
          <w:sz w:val="24"/>
          <w:szCs w:val="24"/>
        </w:rPr>
        <w:t xml:space="preserve">            }</w:t>
      </w:r>
    </w:p>
    <w:p w14:paraId="50553911" w14:textId="77777777" w:rsidR="004C02B6" w:rsidRPr="00B81445" w:rsidRDefault="004C02B6" w:rsidP="004C02B6">
      <w:pPr>
        <w:rPr>
          <w:sz w:val="24"/>
          <w:szCs w:val="24"/>
        </w:rPr>
      </w:pPr>
      <w:r w:rsidRPr="00B81445">
        <w:rPr>
          <w:sz w:val="24"/>
          <w:szCs w:val="24"/>
        </w:rPr>
        <w:t xml:space="preserve">        }</w:t>
      </w:r>
    </w:p>
    <w:p w14:paraId="707B2C8C"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(d1</w:t>
      </w:r>
      <w:proofErr w:type="gramStart"/>
      <w:r w:rsidRPr="00B81445">
        <w:rPr>
          <w:sz w:val="24"/>
          <w:szCs w:val="24"/>
        </w:rPr>
        <w:t>);</w:t>
      </w:r>
      <w:proofErr w:type="gramEnd"/>
    </w:p>
    <w:p w14:paraId="4068DBDD"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(d2</w:t>
      </w:r>
      <w:proofErr w:type="gramStart"/>
      <w:r w:rsidRPr="00B81445">
        <w:rPr>
          <w:sz w:val="24"/>
          <w:szCs w:val="24"/>
        </w:rPr>
        <w:t>);</w:t>
      </w:r>
      <w:proofErr w:type="gramEnd"/>
    </w:p>
    <w:p w14:paraId="11C7816F" w14:textId="77777777" w:rsidR="004C02B6" w:rsidRPr="00B81445" w:rsidRDefault="004C02B6" w:rsidP="004C02B6">
      <w:pPr>
        <w:rPr>
          <w:sz w:val="24"/>
          <w:szCs w:val="24"/>
        </w:rPr>
      </w:pPr>
      <w:r w:rsidRPr="00B81445">
        <w:rPr>
          <w:sz w:val="24"/>
          <w:szCs w:val="24"/>
        </w:rPr>
        <w:t xml:space="preserve">        d1=</w:t>
      </w:r>
      <w:proofErr w:type="spellStart"/>
      <w:r w:rsidRPr="00B81445">
        <w:rPr>
          <w:sz w:val="24"/>
          <w:szCs w:val="24"/>
        </w:rPr>
        <w:t>fopen</w:t>
      </w:r>
      <w:proofErr w:type="spellEnd"/>
      <w:r w:rsidRPr="00B81445">
        <w:rPr>
          <w:sz w:val="24"/>
          <w:szCs w:val="24"/>
        </w:rPr>
        <w:t>("</w:t>
      </w:r>
      <w:proofErr w:type="spellStart"/>
      <w:r w:rsidRPr="00B81445">
        <w:rPr>
          <w:sz w:val="24"/>
          <w:szCs w:val="24"/>
        </w:rPr>
        <w:t>client.txt","w</w:t>
      </w:r>
      <w:proofErr w:type="spellEnd"/>
      <w:r w:rsidRPr="00B81445">
        <w:rPr>
          <w:sz w:val="24"/>
          <w:szCs w:val="24"/>
        </w:rPr>
        <w:t>"</w:t>
      </w:r>
      <w:proofErr w:type="gramStart"/>
      <w:r w:rsidRPr="00B81445">
        <w:rPr>
          <w:sz w:val="24"/>
          <w:szCs w:val="24"/>
        </w:rPr>
        <w:t>);</w:t>
      </w:r>
      <w:proofErr w:type="gramEnd"/>
    </w:p>
    <w:p w14:paraId="2DBD3221" w14:textId="77777777" w:rsidR="004C02B6" w:rsidRPr="00B81445" w:rsidRDefault="004C02B6" w:rsidP="004C02B6">
      <w:pPr>
        <w:rPr>
          <w:sz w:val="24"/>
          <w:szCs w:val="24"/>
        </w:rPr>
      </w:pPr>
      <w:r w:rsidRPr="00B81445">
        <w:rPr>
          <w:sz w:val="24"/>
          <w:szCs w:val="24"/>
        </w:rPr>
        <w:t xml:space="preserve">        d2=</w:t>
      </w:r>
      <w:proofErr w:type="spellStart"/>
      <w:r w:rsidRPr="00B81445">
        <w:rPr>
          <w:sz w:val="24"/>
          <w:szCs w:val="24"/>
        </w:rPr>
        <w:t>fopen</w:t>
      </w:r>
      <w:proofErr w:type="spellEnd"/>
      <w:r w:rsidRPr="00B81445">
        <w:rPr>
          <w:sz w:val="24"/>
          <w:szCs w:val="24"/>
        </w:rPr>
        <w:t>("</w:t>
      </w:r>
      <w:proofErr w:type="spellStart"/>
      <w:r w:rsidRPr="00B81445">
        <w:rPr>
          <w:sz w:val="24"/>
          <w:szCs w:val="24"/>
        </w:rPr>
        <w:t>Record.txt","r</w:t>
      </w:r>
      <w:proofErr w:type="spellEnd"/>
      <w:r w:rsidRPr="00B81445">
        <w:rPr>
          <w:sz w:val="24"/>
          <w:szCs w:val="24"/>
        </w:rPr>
        <w:t>"</w:t>
      </w:r>
      <w:proofErr w:type="gramStart"/>
      <w:r w:rsidRPr="00B81445">
        <w:rPr>
          <w:sz w:val="24"/>
          <w:szCs w:val="24"/>
        </w:rPr>
        <w:t>);</w:t>
      </w:r>
      <w:proofErr w:type="gramEnd"/>
    </w:p>
    <w:p w14:paraId="4E38D54F" w14:textId="77777777" w:rsidR="004C02B6" w:rsidRPr="00B81445" w:rsidRDefault="004C02B6" w:rsidP="004C02B6">
      <w:pPr>
        <w:rPr>
          <w:sz w:val="24"/>
          <w:szCs w:val="24"/>
        </w:rPr>
      </w:pPr>
      <w:r w:rsidRPr="00B81445">
        <w:rPr>
          <w:sz w:val="24"/>
          <w:szCs w:val="24"/>
        </w:rPr>
        <w:t xml:space="preserve">        while(</w:t>
      </w:r>
      <w:proofErr w:type="spellStart"/>
      <w:r w:rsidRPr="00B81445">
        <w:rPr>
          <w:sz w:val="24"/>
          <w:szCs w:val="24"/>
        </w:rPr>
        <w:t>fread</w:t>
      </w:r>
      <w:proofErr w:type="spellEnd"/>
      <w:r w:rsidRPr="00B81445">
        <w:rPr>
          <w:sz w:val="24"/>
          <w:szCs w:val="24"/>
        </w:rPr>
        <w:t>(&amp;</w:t>
      </w:r>
      <w:proofErr w:type="spellStart"/>
      <w:proofErr w:type="gramStart"/>
      <w:r w:rsidRPr="00B81445">
        <w:rPr>
          <w:sz w:val="24"/>
          <w:szCs w:val="24"/>
        </w:rPr>
        <w:t>c,sizeof</w:t>
      </w:r>
      <w:proofErr w:type="spellEnd"/>
      <w:proofErr w:type="gramEnd"/>
      <w:r w:rsidRPr="00B81445">
        <w:rPr>
          <w:sz w:val="24"/>
          <w:szCs w:val="24"/>
        </w:rPr>
        <w:t>(c),1,d2)){</w:t>
      </w:r>
    </w:p>
    <w:p w14:paraId="755C0FD0"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fwrite</w:t>
      </w:r>
      <w:proofErr w:type="spellEnd"/>
      <w:r w:rsidRPr="00B81445">
        <w:rPr>
          <w:sz w:val="24"/>
          <w:szCs w:val="24"/>
        </w:rPr>
        <w:t>(&amp;</w:t>
      </w:r>
      <w:proofErr w:type="spellStart"/>
      <w:proofErr w:type="gramStart"/>
      <w:r w:rsidRPr="00B81445">
        <w:rPr>
          <w:sz w:val="24"/>
          <w:szCs w:val="24"/>
        </w:rPr>
        <w:t>c,sizeof</w:t>
      </w:r>
      <w:proofErr w:type="spellEnd"/>
      <w:proofErr w:type="gramEnd"/>
      <w:r w:rsidRPr="00B81445">
        <w:rPr>
          <w:sz w:val="24"/>
          <w:szCs w:val="24"/>
        </w:rPr>
        <w:t>(c),1,d1);</w:t>
      </w:r>
    </w:p>
    <w:p w14:paraId="67D78FC7" w14:textId="77777777" w:rsidR="004C02B6" w:rsidRPr="00B81445" w:rsidRDefault="004C02B6" w:rsidP="004C02B6">
      <w:pPr>
        <w:rPr>
          <w:sz w:val="24"/>
          <w:szCs w:val="24"/>
        </w:rPr>
      </w:pPr>
      <w:r w:rsidRPr="00B81445">
        <w:rPr>
          <w:sz w:val="24"/>
          <w:szCs w:val="24"/>
        </w:rPr>
        <w:t xml:space="preserve">        }</w:t>
      </w:r>
    </w:p>
    <w:p w14:paraId="53B3B0D0"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(d1</w:t>
      </w:r>
      <w:proofErr w:type="gramStart"/>
      <w:r w:rsidRPr="00B81445">
        <w:rPr>
          <w:sz w:val="24"/>
          <w:szCs w:val="24"/>
        </w:rPr>
        <w:t>);</w:t>
      </w:r>
      <w:proofErr w:type="gramEnd"/>
    </w:p>
    <w:p w14:paraId="2F930E81"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(d2</w:t>
      </w:r>
      <w:proofErr w:type="gramStart"/>
      <w:r w:rsidRPr="00B81445">
        <w:rPr>
          <w:sz w:val="24"/>
          <w:szCs w:val="24"/>
        </w:rPr>
        <w:t>);</w:t>
      </w:r>
      <w:proofErr w:type="gramEnd"/>
    </w:p>
    <w:p w14:paraId="37A036C4" w14:textId="77777777" w:rsidR="004C02B6" w:rsidRPr="00B81445" w:rsidRDefault="004C02B6" w:rsidP="004C02B6">
      <w:pPr>
        <w:rPr>
          <w:sz w:val="24"/>
          <w:szCs w:val="24"/>
        </w:rPr>
      </w:pPr>
      <w:r w:rsidRPr="00B81445">
        <w:rPr>
          <w:sz w:val="24"/>
          <w:szCs w:val="24"/>
        </w:rPr>
        <w:t xml:space="preserve">    }</w:t>
      </w:r>
    </w:p>
    <w:p w14:paraId="1861D71F" w14:textId="77777777" w:rsidR="004C02B6" w:rsidRPr="00B81445" w:rsidRDefault="004C02B6" w:rsidP="004C02B6">
      <w:pPr>
        <w:rPr>
          <w:sz w:val="24"/>
          <w:szCs w:val="24"/>
        </w:rPr>
      </w:pPr>
      <w:r w:rsidRPr="00B81445">
        <w:rPr>
          <w:sz w:val="24"/>
          <w:szCs w:val="24"/>
        </w:rPr>
        <w:t>}</w:t>
      </w:r>
    </w:p>
    <w:p w14:paraId="7C867289" w14:textId="77777777" w:rsidR="004C02B6" w:rsidRPr="00B81445" w:rsidRDefault="004C02B6" w:rsidP="004C02B6">
      <w:pPr>
        <w:rPr>
          <w:sz w:val="24"/>
          <w:szCs w:val="24"/>
        </w:rPr>
      </w:pPr>
      <w:r w:rsidRPr="00B81445">
        <w:rPr>
          <w:sz w:val="24"/>
          <w:szCs w:val="24"/>
        </w:rPr>
        <w:t xml:space="preserve">void </w:t>
      </w:r>
      <w:proofErr w:type="spellStart"/>
      <w:r w:rsidRPr="00B81445">
        <w:rPr>
          <w:sz w:val="24"/>
          <w:szCs w:val="24"/>
        </w:rPr>
        <w:t>delete_</w:t>
      </w:r>
      <w:proofErr w:type="gramStart"/>
      <w:r w:rsidRPr="00B81445">
        <w:rPr>
          <w:sz w:val="24"/>
          <w:szCs w:val="24"/>
        </w:rPr>
        <w:t>laptop</w:t>
      </w:r>
      <w:proofErr w:type="spellEnd"/>
      <w:r w:rsidRPr="00B81445">
        <w:rPr>
          <w:sz w:val="24"/>
          <w:szCs w:val="24"/>
        </w:rPr>
        <w:t>(</w:t>
      </w:r>
      <w:proofErr w:type="gramEnd"/>
      <w:r w:rsidRPr="00B81445">
        <w:rPr>
          <w:sz w:val="24"/>
          <w:szCs w:val="24"/>
        </w:rPr>
        <w:t>){</w:t>
      </w:r>
    </w:p>
    <w:p w14:paraId="4CE4ED67" w14:textId="77777777" w:rsidR="004C02B6" w:rsidRPr="00B81445" w:rsidRDefault="004C02B6" w:rsidP="004C02B6">
      <w:pPr>
        <w:rPr>
          <w:sz w:val="24"/>
          <w:szCs w:val="24"/>
        </w:rPr>
      </w:pPr>
      <w:r w:rsidRPr="00B81445">
        <w:rPr>
          <w:sz w:val="24"/>
          <w:szCs w:val="24"/>
        </w:rPr>
        <w:t xml:space="preserve">    FILE *</w:t>
      </w:r>
      <w:proofErr w:type="spellStart"/>
      <w:proofErr w:type="gramStart"/>
      <w:r w:rsidRPr="00B81445">
        <w:rPr>
          <w:sz w:val="24"/>
          <w:szCs w:val="24"/>
        </w:rPr>
        <w:t>fpo</w:t>
      </w:r>
      <w:proofErr w:type="spellEnd"/>
      <w:r w:rsidRPr="00B81445">
        <w:rPr>
          <w:sz w:val="24"/>
          <w:szCs w:val="24"/>
        </w:rPr>
        <w:t>;</w:t>
      </w:r>
      <w:proofErr w:type="gramEnd"/>
    </w:p>
    <w:p w14:paraId="0574572C" w14:textId="77777777" w:rsidR="004C02B6" w:rsidRPr="00B81445" w:rsidRDefault="004C02B6" w:rsidP="004C02B6">
      <w:pPr>
        <w:rPr>
          <w:sz w:val="24"/>
          <w:szCs w:val="24"/>
        </w:rPr>
      </w:pPr>
      <w:r w:rsidRPr="00B81445">
        <w:rPr>
          <w:sz w:val="24"/>
          <w:szCs w:val="24"/>
        </w:rPr>
        <w:t xml:space="preserve">    FILE *</w:t>
      </w:r>
      <w:proofErr w:type="spellStart"/>
      <w:proofErr w:type="gramStart"/>
      <w:r w:rsidRPr="00B81445">
        <w:rPr>
          <w:sz w:val="24"/>
          <w:szCs w:val="24"/>
        </w:rPr>
        <w:t>fpt</w:t>
      </w:r>
      <w:proofErr w:type="spellEnd"/>
      <w:r w:rsidRPr="00B81445">
        <w:rPr>
          <w:sz w:val="24"/>
          <w:szCs w:val="24"/>
        </w:rPr>
        <w:t>;</w:t>
      </w:r>
      <w:proofErr w:type="gramEnd"/>
    </w:p>
    <w:p w14:paraId="5B40E2CA" w14:textId="77777777" w:rsidR="004C02B6" w:rsidRPr="00B81445" w:rsidRDefault="004C02B6" w:rsidP="004C02B6">
      <w:pPr>
        <w:rPr>
          <w:sz w:val="24"/>
          <w:szCs w:val="24"/>
        </w:rPr>
      </w:pPr>
      <w:r w:rsidRPr="00B81445">
        <w:rPr>
          <w:sz w:val="24"/>
          <w:szCs w:val="24"/>
        </w:rPr>
        <w:t xml:space="preserve">    int </w:t>
      </w:r>
      <w:proofErr w:type="spellStart"/>
      <w:proofErr w:type="gramStart"/>
      <w:r w:rsidRPr="00B81445">
        <w:rPr>
          <w:sz w:val="24"/>
          <w:szCs w:val="24"/>
        </w:rPr>
        <w:t>r,s</w:t>
      </w:r>
      <w:proofErr w:type="spellEnd"/>
      <w:proofErr w:type="gramEnd"/>
      <w:r w:rsidRPr="00B81445">
        <w:rPr>
          <w:sz w:val="24"/>
          <w:szCs w:val="24"/>
        </w:rPr>
        <w:t>;</w:t>
      </w:r>
    </w:p>
    <w:p w14:paraId="634934E0"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w:t>
      </w:r>
      <w:proofErr w:type="spellStart"/>
      <w:r w:rsidRPr="00B81445">
        <w:rPr>
          <w:sz w:val="24"/>
          <w:szCs w:val="24"/>
        </w:rPr>
        <w:t>nEnter</w:t>
      </w:r>
      <w:proofErr w:type="spellEnd"/>
      <w:r w:rsidRPr="00B81445">
        <w:rPr>
          <w:sz w:val="24"/>
          <w:szCs w:val="24"/>
        </w:rPr>
        <w:t xml:space="preserve"> Laptop ID which you need to delete:     ");</w:t>
      </w:r>
    </w:p>
    <w:p w14:paraId="0A7E58E2"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w:t>
      </w:r>
      <w:proofErr w:type="spellStart"/>
      <w:r w:rsidRPr="00B81445">
        <w:rPr>
          <w:sz w:val="24"/>
          <w:szCs w:val="24"/>
        </w:rPr>
        <w:t>d</w:t>
      </w:r>
      <w:proofErr w:type="gramStart"/>
      <w:r w:rsidRPr="00B81445">
        <w:rPr>
          <w:sz w:val="24"/>
          <w:szCs w:val="24"/>
        </w:rPr>
        <w:t>",&amp;</w:t>
      </w:r>
      <w:proofErr w:type="gramEnd"/>
      <w:r w:rsidRPr="00B81445">
        <w:rPr>
          <w:sz w:val="24"/>
          <w:szCs w:val="24"/>
        </w:rPr>
        <w:t>r</w:t>
      </w:r>
      <w:proofErr w:type="spellEnd"/>
      <w:r w:rsidRPr="00B81445">
        <w:rPr>
          <w:sz w:val="24"/>
          <w:szCs w:val="24"/>
        </w:rPr>
        <w:t>);</w:t>
      </w:r>
    </w:p>
    <w:p w14:paraId="2C2491F9" w14:textId="77777777" w:rsidR="004C02B6" w:rsidRPr="00B81445" w:rsidRDefault="004C02B6" w:rsidP="004C02B6">
      <w:pPr>
        <w:rPr>
          <w:sz w:val="24"/>
          <w:szCs w:val="24"/>
        </w:rPr>
      </w:pPr>
      <w:r w:rsidRPr="00B81445">
        <w:rPr>
          <w:sz w:val="24"/>
          <w:szCs w:val="24"/>
        </w:rPr>
        <w:t xml:space="preserve">    if(</w:t>
      </w:r>
      <w:proofErr w:type="spellStart"/>
      <w:r w:rsidRPr="00B81445">
        <w:rPr>
          <w:sz w:val="24"/>
          <w:szCs w:val="24"/>
        </w:rPr>
        <w:t>chec_lid</w:t>
      </w:r>
      <w:proofErr w:type="spellEnd"/>
      <w:r w:rsidRPr="00B81445">
        <w:rPr>
          <w:sz w:val="24"/>
          <w:szCs w:val="24"/>
        </w:rPr>
        <w:t>(r)==</w:t>
      </w:r>
      <w:proofErr w:type="gramStart"/>
      <w:r w:rsidRPr="00B81445">
        <w:rPr>
          <w:sz w:val="24"/>
          <w:szCs w:val="24"/>
        </w:rPr>
        <w:t>0){</w:t>
      </w:r>
      <w:proofErr w:type="gramEnd"/>
    </w:p>
    <w:p w14:paraId="1200B5F5"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"\n\t\t\t**********LAPTOP ID NOT FOUND**********");</w:t>
      </w:r>
    </w:p>
    <w:p w14:paraId="405129D5" w14:textId="77777777" w:rsidR="004C02B6" w:rsidRPr="00B81445" w:rsidRDefault="004C02B6" w:rsidP="004C02B6">
      <w:pPr>
        <w:rPr>
          <w:sz w:val="24"/>
          <w:szCs w:val="24"/>
        </w:rPr>
      </w:pPr>
      <w:r w:rsidRPr="00B81445">
        <w:rPr>
          <w:sz w:val="24"/>
          <w:szCs w:val="24"/>
        </w:rPr>
        <w:t xml:space="preserve">    }</w:t>
      </w:r>
    </w:p>
    <w:p w14:paraId="04BEA234"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else{</w:t>
      </w:r>
      <w:proofErr w:type="gramEnd"/>
    </w:p>
    <w:p w14:paraId="206165DB"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fpo</w:t>
      </w:r>
      <w:proofErr w:type="spellEnd"/>
      <w:r w:rsidRPr="00B81445">
        <w:rPr>
          <w:sz w:val="24"/>
          <w:szCs w:val="24"/>
        </w:rPr>
        <w:t>=</w:t>
      </w:r>
      <w:proofErr w:type="spellStart"/>
      <w:r w:rsidRPr="00B81445">
        <w:rPr>
          <w:sz w:val="24"/>
          <w:szCs w:val="24"/>
        </w:rPr>
        <w:t>fopen</w:t>
      </w:r>
      <w:proofErr w:type="spellEnd"/>
      <w:r w:rsidRPr="00B81445">
        <w:rPr>
          <w:sz w:val="24"/>
          <w:szCs w:val="24"/>
        </w:rPr>
        <w:t>("</w:t>
      </w:r>
      <w:proofErr w:type="spellStart"/>
      <w:r w:rsidRPr="00B81445">
        <w:rPr>
          <w:sz w:val="24"/>
          <w:szCs w:val="24"/>
        </w:rPr>
        <w:t>Laptop.txt","r</w:t>
      </w:r>
      <w:proofErr w:type="spellEnd"/>
      <w:r w:rsidRPr="00B81445">
        <w:rPr>
          <w:sz w:val="24"/>
          <w:szCs w:val="24"/>
        </w:rPr>
        <w:t>"</w:t>
      </w:r>
      <w:proofErr w:type="gramStart"/>
      <w:r w:rsidRPr="00B81445">
        <w:rPr>
          <w:sz w:val="24"/>
          <w:szCs w:val="24"/>
        </w:rPr>
        <w:t>);</w:t>
      </w:r>
      <w:proofErr w:type="gramEnd"/>
    </w:p>
    <w:p w14:paraId="538D488A"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fpt</w:t>
      </w:r>
      <w:proofErr w:type="spellEnd"/>
      <w:r w:rsidRPr="00B81445">
        <w:rPr>
          <w:sz w:val="24"/>
          <w:szCs w:val="24"/>
        </w:rPr>
        <w:t>=</w:t>
      </w:r>
      <w:proofErr w:type="spellStart"/>
      <w:r w:rsidRPr="00B81445">
        <w:rPr>
          <w:sz w:val="24"/>
          <w:szCs w:val="24"/>
        </w:rPr>
        <w:t>fopen</w:t>
      </w:r>
      <w:proofErr w:type="spellEnd"/>
      <w:r w:rsidRPr="00B81445">
        <w:rPr>
          <w:sz w:val="24"/>
          <w:szCs w:val="24"/>
        </w:rPr>
        <w:t>("</w:t>
      </w:r>
      <w:proofErr w:type="spellStart"/>
      <w:r w:rsidRPr="00B81445">
        <w:rPr>
          <w:sz w:val="24"/>
          <w:szCs w:val="24"/>
        </w:rPr>
        <w:t>Record.txt","w</w:t>
      </w:r>
      <w:proofErr w:type="spellEnd"/>
      <w:r w:rsidRPr="00B81445">
        <w:rPr>
          <w:sz w:val="24"/>
          <w:szCs w:val="24"/>
        </w:rPr>
        <w:t>"</w:t>
      </w:r>
      <w:proofErr w:type="gramStart"/>
      <w:r w:rsidRPr="00B81445">
        <w:rPr>
          <w:sz w:val="24"/>
          <w:szCs w:val="24"/>
        </w:rPr>
        <w:t>);</w:t>
      </w:r>
      <w:proofErr w:type="gramEnd"/>
    </w:p>
    <w:p w14:paraId="6E24C8FF" w14:textId="77777777" w:rsidR="004C02B6" w:rsidRPr="00B81445" w:rsidRDefault="004C02B6" w:rsidP="004C02B6">
      <w:pPr>
        <w:rPr>
          <w:sz w:val="24"/>
          <w:szCs w:val="24"/>
        </w:rPr>
      </w:pPr>
      <w:r w:rsidRPr="00B81445">
        <w:rPr>
          <w:sz w:val="24"/>
          <w:szCs w:val="24"/>
        </w:rPr>
        <w:t xml:space="preserve">        while(</w:t>
      </w:r>
      <w:proofErr w:type="spellStart"/>
      <w:r w:rsidRPr="00B81445">
        <w:rPr>
          <w:sz w:val="24"/>
          <w:szCs w:val="24"/>
        </w:rPr>
        <w:t>fread</w:t>
      </w:r>
      <w:proofErr w:type="spellEnd"/>
      <w:r w:rsidRPr="00B81445">
        <w:rPr>
          <w:sz w:val="24"/>
          <w:szCs w:val="24"/>
        </w:rPr>
        <w:t>(&amp;</w:t>
      </w:r>
      <w:proofErr w:type="spellStart"/>
      <w:proofErr w:type="gramStart"/>
      <w:r w:rsidRPr="00B81445">
        <w:rPr>
          <w:sz w:val="24"/>
          <w:szCs w:val="24"/>
        </w:rPr>
        <w:t>l,sizeof</w:t>
      </w:r>
      <w:proofErr w:type="spellEnd"/>
      <w:proofErr w:type="gramEnd"/>
      <w:r w:rsidRPr="00B81445">
        <w:rPr>
          <w:sz w:val="24"/>
          <w:szCs w:val="24"/>
        </w:rPr>
        <w:t>(l),1,fpo)){</w:t>
      </w:r>
    </w:p>
    <w:p w14:paraId="143FC9F0"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s=l.id;</w:t>
      </w:r>
      <w:proofErr w:type="gramEnd"/>
    </w:p>
    <w:p w14:paraId="6E32B3DB" w14:textId="77777777" w:rsidR="004C02B6" w:rsidRPr="00B81445" w:rsidRDefault="004C02B6" w:rsidP="004C02B6">
      <w:pPr>
        <w:rPr>
          <w:sz w:val="24"/>
          <w:szCs w:val="24"/>
        </w:rPr>
      </w:pPr>
      <w:r w:rsidRPr="00B81445">
        <w:rPr>
          <w:sz w:val="24"/>
          <w:szCs w:val="24"/>
        </w:rPr>
        <w:t xml:space="preserve">            if(</w:t>
      </w:r>
      <w:proofErr w:type="gramStart"/>
      <w:r w:rsidRPr="00B81445">
        <w:rPr>
          <w:sz w:val="24"/>
          <w:szCs w:val="24"/>
        </w:rPr>
        <w:t>s!=</w:t>
      </w:r>
      <w:proofErr w:type="gramEnd"/>
      <w:r w:rsidRPr="00B81445">
        <w:rPr>
          <w:sz w:val="24"/>
          <w:szCs w:val="24"/>
        </w:rPr>
        <w:t>r){</w:t>
      </w:r>
    </w:p>
    <w:p w14:paraId="2A2AD730"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fwrite</w:t>
      </w:r>
      <w:proofErr w:type="spellEnd"/>
      <w:r w:rsidRPr="00B81445">
        <w:rPr>
          <w:sz w:val="24"/>
          <w:szCs w:val="24"/>
        </w:rPr>
        <w:t>(&amp;</w:t>
      </w:r>
      <w:proofErr w:type="spellStart"/>
      <w:proofErr w:type="gramStart"/>
      <w:r w:rsidRPr="00B81445">
        <w:rPr>
          <w:sz w:val="24"/>
          <w:szCs w:val="24"/>
        </w:rPr>
        <w:t>l,sizeof</w:t>
      </w:r>
      <w:proofErr w:type="spellEnd"/>
      <w:proofErr w:type="gramEnd"/>
      <w:r w:rsidRPr="00B81445">
        <w:rPr>
          <w:sz w:val="24"/>
          <w:szCs w:val="24"/>
        </w:rPr>
        <w:t>(l),1,fpt);</w:t>
      </w:r>
    </w:p>
    <w:p w14:paraId="488E2561" w14:textId="77777777" w:rsidR="004C02B6" w:rsidRPr="00B81445" w:rsidRDefault="004C02B6" w:rsidP="004C02B6">
      <w:pPr>
        <w:rPr>
          <w:sz w:val="24"/>
          <w:szCs w:val="24"/>
        </w:rPr>
      </w:pPr>
      <w:r w:rsidRPr="00B81445">
        <w:rPr>
          <w:sz w:val="24"/>
          <w:szCs w:val="24"/>
        </w:rPr>
        <w:t xml:space="preserve">            }</w:t>
      </w:r>
    </w:p>
    <w:p w14:paraId="103CC505" w14:textId="77777777" w:rsidR="004C02B6" w:rsidRPr="00B81445" w:rsidRDefault="004C02B6" w:rsidP="004C02B6">
      <w:pPr>
        <w:rPr>
          <w:sz w:val="24"/>
          <w:szCs w:val="24"/>
        </w:rPr>
      </w:pPr>
      <w:r w:rsidRPr="00B81445">
        <w:rPr>
          <w:sz w:val="24"/>
          <w:szCs w:val="24"/>
        </w:rPr>
        <w:t xml:space="preserve">        }</w:t>
      </w:r>
    </w:p>
    <w:p w14:paraId="065F0EF0"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w:t>
      </w:r>
      <w:proofErr w:type="spellStart"/>
      <w:r w:rsidRPr="00B81445">
        <w:rPr>
          <w:sz w:val="24"/>
          <w:szCs w:val="24"/>
        </w:rPr>
        <w:t>fpo</w:t>
      </w:r>
      <w:proofErr w:type="spellEnd"/>
      <w:proofErr w:type="gramStart"/>
      <w:r w:rsidRPr="00B81445">
        <w:rPr>
          <w:sz w:val="24"/>
          <w:szCs w:val="24"/>
        </w:rPr>
        <w:t>);</w:t>
      </w:r>
      <w:proofErr w:type="gramEnd"/>
    </w:p>
    <w:p w14:paraId="07CCB08F"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w:t>
      </w:r>
      <w:proofErr w:type="spellStart"/>
      <w:r w:rsidRPr="00B81445">
        <w:rPr>
          <w:sz w:val="24"/>
          <w:szCs w:val="24"/>
        </w:rPr>
        <w:t>fpt</w:t>
      </w:r>
      <w:proofErr w:type="spellEnd"/>
      <w:proofErr w:type="gramStart"/>
      <w:r w:rsidRPr="00B81445">
        <w:rPr>
          <w:sz w:val="24"/>
          <w:szCs w:val="24"/>
        </w:rPr>
        <w:t>);</w:t>
      </w:r>
      <w:proofErr w:type="gramEnd"/>
    </w:p>
    <w:p w14:paraId="529E073C"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fpo</w:t>
      </w:r>
      <w:proofErr w:type="spellEnd"/>
      <w:r w:rsidRPr="00B81445">
        <w:rPr>
          <w:sz w:val="24"/>
          <w:szCs w:val="24"/>
        </w:rPr>
        <w:t>=</w:t>
      </w:r>
      <w:proofErr w:type="spellStart"/>
      <w:r w:rsidRPr="00B81445">
        <w:rPr>
          <w:sz w:val="24"/>
          <w:szCs w:val="24"/>
        </w:rPr>
        <w:t>fopen</w:t>
      </w:r>
      <w:proofErr w:type="spellEnd"/>
      <w:r w:rsidRPr="00B81445">
        <w:rPr>
          <w:sz w:val="24"/>
          <w:szCs w:val="24"/>
        </w:rPr>
        <w:t>("</w:t>
      </w:r>
      <w:proofErr w:type="spellStart"/>
      <w:r w:rsidRPr="00B81445">
        <w:rPr>
          <w:sz w:val="24"/>
          <w:szCs w:val="24"/>
        </w:rPr>
        <w:t>Record.txt","r</w:t>
      </w:r>
      <w:proofErr w:type="spellEnd"/>
      <w:r w:rsidRPr="00B81445">
        <w:rPr>
          <w:sz w:val="24"/>
          <w:szCs w:val="24"/>
        </w:rPr>
        <w:t>"</w:t>
      </w:r>
      <w:proofErr w:type="gramStart"/>
      <w:r w:rsidRPr="00B81445">
        <w:rPr>
          <w:sz w:val="24"/>
          <w:szCs w:val="24"/>
        </w:rPr>
        <w:t>);</w:t>
      </w:r>
      <w:proofErr w:type="gramEnd"/>
    </w:p>
    <w:p w14:paraId="138865DC"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fpt</w:t>
      </w:r>
      <w:proofErr w:type="spellEnd"/>
      <w:r w:rsidRPr="00B81445">
        <w:rPr>
          <w:sz w:val="24"/>
          <w:szCs w:val="24"/>
        </w:rPr>
        <w:t>=</w:t>
      </w:r>
      <w:proofErr w:type="spellStart"/>
      <w:r w:rsidRPr="00B81445">
        <w:rPr>
          <w:sz w:val="24"/>
          <w:szCs w:val="24"/>
        </w:rPr>
        <w:t>fopen</w:t>
      </w:r>
      <w:proofErr w:type="spellEnd"/>
      <w:r w:rsidRPr="00B81445">
        <w:rPr>
          <w:sz w:val="24"/>
          <w:szCs w:val="24"/>
        </w:rPr>
        <w:t>("</w:t>
      </w:r>
      <w:proofErr w:type="spellStart"/>
      <w:r w:rsidRPr="00B81445">
        <w:rPr>
          <w:sz w:val="24"/>
          <w:szCs w:val="24"/>
        </w:rPr>
        <w:t>Laptop.txt","w</w:t>
      </w:r>
      <w:proofErr w:type="spellEnd"/>
      <w:r w:rsidRPr="00B81445">
        <w:rPr>
          <w:sz w:val="24"/>
          <w:szCs w:val="24"/>
        </w:rPr>
        <w:t>"</w:t>
      </w:r>
      <w:proofErr w:type="gramStart"/>
      <w:r w:rsidRPr="00B81445">
        <w:rPr>
          <w:sz w:val="24"/>
          <w:szCs w:val="24"/>
        </w:rPr>
        <w:t>);</w:t>
      </w:r>
      <w:proofErr w:type="gramEnd"/>
    </w:p>
    <w:p w14:paraId="72B87353" w14:textId="77777777" w:rsidR="004C02B6" w:rsidRPr="00B81445" w:rsidRDefault="004C02B6" w:rsidP="004C02B6">
      <w:pPr>
        <w:rPr>
          <w:sz w:val="24"/>
          <w:szCs w:val="24"/>
        </w:rPr>
      </w:pPr>
      <w:r w:rsidRPr="00B81445">
        <w:rPr>
          <w:sz w:val="24"/>
          <w:szCs w:val="24"/>
        </w:rPr>
        <w:t xml:space="preserve">    while(</w:t>
      </w:r>
      <w:proofErr w:type="spellStart"/>
      <w:r w:rsidRPr="00B81445">
        <w:rPr>
          <w:sz w:val="24"/>
          <w:szCs w:val="24"/>
        </w:rPr>
        <w:t>fread</w:t>
      </w:r>
      <w:proofErr w:type="spellEnd"/>
      <w:r w:rsidRPr="00B81445">
        <w:rPr>
          <w:sz w:val="24"/>
          <w:szCs w:val="24"/>
        </w:rPr>
        <w:t>(&amp;</w:t>
      </w:r>
      <w:proofErr w:type="spellStart"/>
      <w:proofErr w:type="gramStart"/>
      <w:r w:rsidRPr="00B81445">
        <w:rPr>
          <w:sz w:val="24"/>
          <w:szCs w:val="24"/>
        </w:rPr>
        <w:t>l,sizeof</w:t>
      </w:r>
      <w:proofErr w:type="spellEnd"/>
      <w:proofErr w:type="gramEnd"/>
      <w:r w:rsidRPr="00B81445">
        <w:rPr>
          <w:sz w:val="24"/>
          <w:szCs w:val="24"/>
        </w:rPr>
        <w:t>(l),1,fpo)){</w:t>
      </w:r>
    </w:p>
    <w:p w14:paraId="292D1F28"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fwrite</w:t>
      </w:r>
      <w:proofErr w:type="spellEnd"/>
      <w:r w:rsidRPr="00B81445">
        <w:rPr>
          <w:sz w:val="24"/>
          <w:szCs w:val="24"/>
        </w:rPr>
        <w:t>(&amp;</w:t>
      </w:r>
      <w:proofErr w:type="spellStart"/>
      <w:proofErr w:type="gramStart"/>
      <w:r w:rsidRPr="00B81445">
        <w:rPr>
          <w:sz w:val="24"/>
          <w:szCs w:val="24"/>
        </w:rPr>
        <w:t>l,sizeof</w:t>
      </w:r>
      <w:proofErr w:type="spellEnd"/>
      <w:proofErr w:type="gramEnd"/>
      <w:r w:rsidRPr="00B81445">
        <w:rPr>
          <w:sz w:val="24"/>
          <w:szCs w:val="24"/>
        </w:rPr>
        <w:t>(l),1,fpt);</w:t>
      </w:r>
    </w:p>
    <w:p w14:paraId="4310F981" w14:textId="77777777" w:rsidR="004C02B6" w:rsidRPr="00B81445" w:rsidRDefault="004C02B6" w:rsidP="004C02B6">
      <w:pPr>
        <w:rPr>
          <w:sz w:val="24"/>
          <w:szCs w:val="24"/>
        </w:rPr>
      </w:pPr>
      <w:r w:rsidRPr="00B81445">
        <w:rPr>
          <w:sz w:val="24"/>
          <w:szCs w:val="24"/>
        </w:rPr>
        <w:t xml:space="preserve">    }</w:t>
      </w:r>
    </w:p>
    <w:p w14:paraId="7D4097A3"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"\n\t\t\t**********RECORD DELETED**********\n\n\n\n");</w:t>
      </w:r>
    </w:p>
    <w:p w14:paraId="320636E3"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w:t>
      </w:r>
      <w:proofErr w:type="spellStart"/>
      <w:r w:rsidRPr="00B81445">
        <w:rPr>
          <w:sz w:val="24"/>
          <w:szCs w:val="24"/>
        </w:rPr>
        <w:t>fpo</w:t>
      </w:r>
      <w:proofErr w:type="spellEnd"/>
      <w:proofErr w:type="gramStart"/>
      <w:r w:rsidRPr="00B81445">
        <w:rPr>
          <w:sz w:val="24"/>
          <w:szCs w:val="24"/>
        </w:rPr>
        <w:t>);</w:t>
      </w:r>
      <w:proofErr w:type="gramEnd"/>
    </w:p>
    <w:p w14:paraId="337460E2" w14:textId="77777777" w:rsidR="004C02B6" w:rsidRPr="00B81445" w:rsidRDefault="004C02B6" w:rsidP="004C02B6">
      <w:pPr>
        <w:rPr>
          <w:sz w:val="24"/>
          <w:szCs w:val="24"/>
        </w:rPr>
      </w:pPr>
      <w:r w:rsidRPr="00B81445">
        <w:rPr>
          <w:sz w:val="24"/>
          <w:szCs w:val="24"/>
        </w:rPr>
        <w:lastRenderedPageBreak/>
        <w:t xml:space="preserve">    </w:t>
      </w:r>
      <w:proofErr w:type="spellStart"/>
      <w:r w:rsidRPr="00B81445">
        <w:rPr>
          <w:sz w:val="24"/>
          <w:szCs w:val="24"/>
        </w:rPr>
        <w:t>fclose</w:t>
      </w:r>
      <w:proofErr w:type="spellEnd"/>
      <w:r w:rsidRPr="00B81445">
        <w:rPr>
          <w:sz w:val="24"/>
          <w:szCs w:val="24"/>
        </w:rPr>
        <w:t>(</w:t>
      </w:r>
      <w:proofErr w:type="spellStart"/>
      <w:r w:rsidRPr="00B81445">
        <w:rPr>
          <w:sz w:val="24"/>
          <w:szCs w:val="24"/>
        </w:rPr>
        <w:t>fpt</w:t>
      </w:r>
      <w:proofErr w:type="spellEnd"/>
      <w:proofErr w:type="gramStart"/>
      <w:r w:rsidRPr="00B81445">
        <w:rPr>
          <w:sz w:val="24"/>
          <w:szCs w:val="24"/>
        </w:rPr>
        <w:t>);</w:t>
      </w:r>
      <w:proofErr w:type="gramEnd"/>
      <w:r w:rsidRPr="00B81445">
        <w:rPr>
          <w:sz w:val="24"/>
          <w:szCs w:val="24"/>
        </w:rPr>
        <w:t xml:space="preserve"> </w:t>
      </w:r>
    </w:p>
    <w:p w14:paraId="12B57D58" w14:textId="77777777" w:rsidR="004C02B6" w:rsidRPr="00B81445" w:rsidRDefault="004C02B6" w:rsidP="004C02B6">
      <w:pPr>
        <w:rPr>
          <w:sz w:val="24"/>
          <w:szCs w:val="24"/>
        </w:rPr>
      </w:pPr>
      <w:r w:rsidRPr="00B81445">
        <w:rPr>
          <w:sz w:val="24"/>
          <w:szCs w:val="24"/>
        </w:rPr>
        <w:t xml:space="preserve">    }</w:t>
      </w:r>
    </w:p>
    <w:p w14:paraId="57965822" w14:textId="77777777" w:rsidR="004C02B6" w:rsidRPr="00B81445" w:rsidRDefault="004C02B6" w:rsidP="004C02B6">
      <w:pPr>
        <w:rPr>
          <w:sz w:val="24"/>
          <w:szCs w:val="24"/>
        </w:rPr>
      </w:pPr>
      <w:r w:rsidRPr="00B81445">
        <w:rPr>
          <w:sz w:val="24"/>
          <w:szCs w:val="24"/>
        </w:rPr>
        <w:t>}</w:t>
      </w:r>
    </w:p>
    <w:p w14:paraId="3DBFEEE9" w14:textId="77777777" w:rsidR="004C02B6" w:rsidRPr="00B81445" w:rsidRDefault="004C02B6" w:rsidP="004C02B6">
      <w:pPr>
        <w:rPr>
          <w:sz w:val="24"/>
          <w:szCs w:val="24"/>
        </w:rPr>
      </w:pPr>
      <w:r w:rsidRPr="00B81445">
        <w:rPr>
          <w:sz w:val="24"/>
          <w:szCs w:val="24"/>
        </w:rPr>
        <w:t xml:space="preserve">void </w:t>
      </w:r>
      <w:proofErr w:type="spellStart"/>
      <w:r w:rsidRPr="00B81445">
        <w:rPr>
          <w:sz w:val="24"/>
          <w:szCs w:val="24"/>
        </w:rPr>
        <w:t>delete_</w:t>
      </w:r>
      <w:proofErr w:type="gramStart"/>
      <w:r w:rsidRPr="00B81445">
        <w:rPr>
          <w:sz w:val="24"/>
          <w:szCs w:val="24"/>
        </w:rPr>
        <w:t>client</w:t>
      </w:r>
      <w:proofErr w:type="spellEnd"/>
      <w:r w:rsidRPr="00B81445">
        <w:rPr>
          <w:sz w:val="24"/>
          <w:szCs w:val="24"/>
        </w:rPr>
        <w:t>(</w:t>
      </w:r>
      <w:proofErr w:type="gramEnd"/>
      <w:r w:rsidRPr="00B81445">
        <w:rPr>
          <w:sz w:val="24"/>
          <w:szCs w:val="24"/>
        </w:rPr>
        <w:t>){</w:t>
      </w:r>
    </w:p>
    <w:p w14:paraId="073D4354" w14:textId="77777777" w:rsidR="004C02B6" w:rsidRPr="00B81445" w:rsidRDefault="004C02B6" w:rsidP="004C02B6">
      <w:pPr>
        <w:rPr>
          <w:sz w:val="24"/>
          <w:szCs w:val="24"/>
        </w:rPr>
      </w:pPr>
      <w:r w:rsidRPr="00B81445">
        <w:rPr>
          <w:sz w:val="24"/>
          <w:szCs w:val="24"/>
        </w:rPr>
        <w:t xml:space="preserve">    FILE *</w:t>
      </w:r>
      <w:proofErr w:type="spellStart"/>
      <w:proofErr w:type="gramStart"/>
      <w:r w:rsidRPr="00B81445">
        <w:rPr>
          <w:sz w:val="24"/>
          <w:szCs w:val="24"/>
        </w:rPr>
        <w:t>fpo</w:t>
      </w:r>
      <w:proofErr w:type="spellEnd"/>
      <w:r w:rsidRPr="00B81445">
        <w:rPr>
          <w:sz w:val="24"/>
          <w:szCs w:val="24"/>
        </w:rPr>
        <w:t>;</w:t>
      </w:r>
      <w:proofErr w:type="gramEnd"/>
    </w:p>
    <w:p w14:paraId="544CA975" w14:textId="77777777" w:rsidR="004C02B6" w:rsidRPr="00B81445" w:rsidRDefault="004C02B6" w:rsidP="004C02B6">
      <w:pPr>
        <w:rPr>
          <w:sz w:val="24"/>
          <w:szCs w:val="24"/>
        </w:rPr>
      </w:pPr>
      <w:r w:rsidRPr="00B81445">
        <w:rPr>
          <w:sz w:val="24"/>
          <w:szCs w:val="24"/>
        </w:rPr>
        <w:t xml:space="preserve">    FILE *</w:t>
      </w:r>
      <w:proofErr w:type="spellStart"/>
      <w:proofErr w:type="gramStart"/>
      <w:r w:rsidRPr="00B81445">
        <w:rPr>
          <w:sz w:val="24"/>
          <w:szCs w:val="24"/>
        </w:rPr>
        <w:t>fpt</w:t>
      </w:r>
      <w:proofErr w:type="spellEnd"/>
      <w:r w:rsidRPr="00B81445">
        <w:rPr>
          <w:sz w:val="24"/>
          <w:szCs w:val="24"/>
        </w:rPr>
        <w:t>;</w:t>
      </w:r>
      <w:proofErr w:type="gramEnd"/>
    </w:p>
    <w:p w14:paraId="1C0DD355" w14:textId="77777777" w:rsidR="004C02B6" w:rsidRPr="00B81445" w:rsidRDefault="004C02B6" w:rsidP="004C02B6">
      <w:pPr>
        <w:rPr>
          <w:sz w:val="24"/>
          <w:szCs w:val="24"/>
        </w:rPr>
      </w:pPr>
      <w:r w:rsidRPr="00B81445">
        <w:rPr>
          <w:sz w:val="24"/>
          <w:szCs w:val="24"/>
        </w:rPr>
        <w:t xml:space="preserve">    int </w:t>
      </w:r>
      <w:proofErr w:type="spellStart"/>
      <w:proofErr w:type="gramStart"/>
      <w:r w:rsidRPr="00B81445">
        <w:rPr>
          <w:sz w:val="24"/>
          <w:szCs w:val="24"/>
        </w:rPr>
        <w:t>r,s</w:t>
      </w:r>
      <w:proofErr w:type="spellEnd"/>
      <w:proofErr w:type="gramEnd"/>
      <w:r w:rsidRPr="00B81445">
        <w:rPr>
          <w:sz w:val="24"/>
          <w:szCs w:val="24"/>
        </w:rPr>
        <w:t>;</w:t>
      </w:r>
    </w:p>
    <w:p w14:paraId="597137F2"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w:t>
      </w:r>
      <w:proofErr w:type="spellStart"/>
      <w:r w:rsidRPr="00B81445">
        <w:rPr>
          <w:sz w:val="24"/>
          <w:szCs w:val="24"/>
        </w:rPr>
        <w:t>nEnter</w:t>
      </w:r>
      <w:proofErr w:type="spellEnd"/>
      <w:r w:rsidRPr="00B81445">
        <w:rPr>
          <w:sz w:val="24"/>
          <w:szCs w:val="24"/>
        </w:rPr>
        <w:t xml:space="preserve"> Client ID which you need to delete:     ");</w:t>
      </w:r>
    </w:p>
    <w:p w14:paraId="677C3779"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w:t>
      </w:r>
      <w:proofErr w:type="spellStart"/>
      <w:r w:rsidRPr="00B81445">
        <w:rPr>
          <w:sz w:val="24"/>
          <w:szCs w:val="24"/>
        </w:rPr>
        <w:t>d</w:t>
      </w:r>
      <w:proofErr w:type="gramStart"/>
      <w:r w:rsidRPr="00B81445">
        <w:rPr>
          <w:sz w:val="24"/>
          <w:szCs w:val="24"/>
        </w:rPr>
        <w:t>",&amp;</w:t>
      </w:r>
      <w:proofErr w:type="gramEnd"/>
      <w:r w:rsidRPr="00B81445">
        <w:rPr>
          <w:sz w:val="24"/>
          <w:szCs w:val="24"/>
        </w:rPr>
        <w:t>r</w:t>
      </w:r>
      <w:proofErr w:type="spellEnd"/>
      <w:r w:rsidRPr="00B81445">
        <w:rPr>
          <w:sz w:val="24"/>
          <w:szCs w:val="24"/>
        </w:rPr>
        <w:t>);</w:t>
      </w:r>
    </w:p>
    <w:p w14:paraId="236900C3" w14:textId="77777777" w:rsidR="004C02B6" w:rsidRPr="00B81445" w:rsidRDefault="004C02B6" w:rsidP="004C02B6">
      <w:pPr>
        <w:rPr>
          <w:sz w:val="24"/>
          <w:szCs w:val="24"/>
        </w:rPr>
      </w:pPr>
      <w:r w:rsidRPr="00B81445">
        <w:rPr>
          <w:sz w:val="24"/>
          <w:szCs w:val="24"/>
        </w:rPr>
        <w:t xml:space="preserve">    if(</w:t>
      </w:r>
      <w:proofErr w:type="spellStart"/>
      <w:r w:rsidRPr="00B81445">
        <w:rPr>
          <w:sz w:val="24"/>
          <w:szCs w:val="24"/>
        </w:rPr>
        <w:t>chec_client</w:t>
      </w:r>
      <w:proofErr w:type="spellEnd"/>
      <w:r w:rsidRPr="00B81445">
        <w:rPr>
          <w:sz w:val="24"/>
          <w:szCs w:val="24"/>
        </w:rPr>
        <w:t>(r)==</w:t>
      </w:r>
      <w:proofErr w:type="gramStart"/>
      <w:r w:rsidRPr="00B81445">
        <w:rPr>
          <w:sz w:val="24"/>
          <w:szCs w:val="24"/>
        </w:rPr>
        <w:t>0){</w:t>
      </w:r>
      <w:proofErr w:type="gramEnd"/>
    </w:p>
    <w:p w14:paraId="0E4F1096"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"Client ID is not available in the file\n");</w:t>
      </w:r>
    </w:p>
    <w:p w14:paraId="0A3BF282" w14:textId="77777777" w:rsidR="004C02B6" w:rsidRPr="00B81445" w:rsidRDefault="004C02B6" w:rsidP="004C02B6">
      <w:pPr>
        <w:rPr>
          <w:sz w:val="24"/>
          <w:szCs w:val="24"/>
        </w:rPr>
      </w:pPr>
      <w:r w:rsidRPr="00B81445">
        <w:rPr>
          <w:sz w:val="24"/>
          <w:szCs w:val="24"/>
        </w:rPr>
        <w:t xml:space="preserve">    }</w:t>
      </w:r>
    </w:p>
    <w:p w14:paraId="38D3188E"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else{</w:t>
      </w:r>
      <w:proofErr w:type="gramEnd"/>
    </w:p>
    <w:p w14:paraId="1561C353"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fpo</w:t>
      </w:r>
      <w:proofErr w:type="spellEnd"/>
      <w:r w:rsidRPr="00B81445">
        <w:rPr>
          <w:sz w:val="24"/>
          <w:szCs w:val="24"/>
        </w:rPr>
        <w:t>=</w:t>
      </w:r>
      <w:proofErr w:type="spellStart"/>
      <w:r w:rsidRPr="00B81445">
        <w:rPr>
          <w:sz w:val="24"/>
          <w:szCs w:val="24"/>
        </w:rPr>
        <w:t>fopen</w:t>
      </w:r>
      <w:proofErr w:type="spellEnd"/>
      <w:r w:rsidRPr="00B81445">
        <w:rPr>
          <w:sz w:val="24"/>
          <w:szCs w:val="24"/>
        </w:rPr>
        <w:t>("</w:t>
      </w:r>
      <w:proofErr w:type="spellStart"/>
      <w:r w:rsidRPr="00B81445">
        <w:rPr>
          <w:sz w:val="24"/>
          <w:szCs w:val="24"/>
        </w:rPr>
        <w:t>Client.txt","r</w:t>
      </w:r>
      <w:proofErr w:type="spellEnd"/>
      <w:r w:rsidRPr="00B81445">
        <w:rPr>
          <w:sz w:val="24"/>
          <w:szCs w:val="24"/>
        </w:rPr>
        <w:t>"</w:t>
      </w:r>
      <w:proofErr w:type="gramStart"/>
      <w:r w:rsidRPr="00B81445">
        <w:rPr>
          <w:sz w:val="24"/>
          <w:szCs w:val="24"/>
        </w:rPr>
        <w:t>);</w:t>
      </w:r>
      <w:proofErr w:type="gramEnd"/>
    </w:p>
    <w:p w14:paraId="628F026B"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fpt</w:t>
      </w:r>
      <w:proofErr w:type="spellEnd"/>
      <w:r w:rsidRPr="00B81445">
        <w:rPr>
          <w:sz w:val="24"/>
          <w:szCs w:val="24"/>
        </w:rPr>
        <w:t>=</w:t>
      </w:r>
      <w:proofErr w:type="spellStart"/>
      <w:r w:rsidRPr="00B81445">
        <w:rPr>
          <w:sz w:val="24"/>
          <w:szCs w:val="24"/>
        </w:rPr>
        <w:t>fopen</w:t>
      </w:r>
      <w:proofErr w:type="spellEnd"/>
      <w:r w:rsidRPr="00B81445">
        <w:rPr>
          <w:sz w:val="24"/>
          <w:szCs w:val="24"/>
        </w:rPr>
        <w:t>("</w:t>
      </w:r>
      <w:proofErr w:type="spellStart"/>
      <w:r w:rsidRPr="00B81445">
        <w:rPr>
          <w:sz w:val="24"/>
          <w:szCs w:val="24"/>
        </w:rPr>
        <w:t>Record.txt","w</w:t>
      </w:r>
      <w:proofErr w:type="spellEnd"/>
      <w:r w:rsidRPr="00B81445">
        <w:rPr>
          <w:sz w:val="24"/>
          <w:szCs w:val="24"/>
        </w:rPr>
        <w:t>"</w:t>
      </w:r>
      <w:proofErr w:type="gramStart"/>
      <w:r w:rsidRPr="00B81445">
        <w:rPr>
          <w:sz w:val="24"/>
          <w:szCs w:val="24"/>
        </w:rPr>
        <w:t>);</w:t>
      </w:r>
      <w:proofErr w:type="gramEnd"/>
    </w:p>
    <w:p w14:paraId="235CB6B6" w14:textId="77777777" w:rsidR="004C02B6" w:rsidRPr="00B81445" w:rsidRDefault="004C02B6" w:rsidP="004C02B6">
      <w:pPr>
        <w:rPr>
          <w:sz w:val="24"/>
          <w:szCs w:val="24"/>
        </w:rPr>
      </w:pPr>
      <w:r w:rsidRPr="00B81445">
        <w:rPr>
          <w:sz w:val="24"/>
          <w:szCs w:val="24"/>
        </w:rPr>
        <w:t xml:space="preserve">        while(</w:t>
      </w:r>
      <w:proofErr w:type="spellStart"/>
      <w:r w:rsidRPr="00B81445">
        <w:rPr>
          <w:sz w:val="24"/>
          <w:szCs w:val="24"/>
        </w:rPr>
        <w:t>fread</w:t>
      </w:r>
      <w:proofErr w:type="spellEnd"/>
      <w:r w:rsidRPr="00B81445">
        <w:rPr>
          <w:sz w:val="24"/>
          <w:szCs w:val="24"/>
        </w:rPr>
        <w:t>(&amp;</w:t>
      </w:r>
      <w:proofErr w:type="spellStart"/>
      <w:proofErr w:type="gramStart"/>
      <w:r w:rsidRPr="00B81445">
        <w:rPr>
          <w:sz w:val="24"/>
          <w:szCs w:val="24"/>
        </w:rPr>
        <w:t>c,sizeof</w:t>
      </w:r>
      <w:proofErr w:type="spellEnd"/>
      <w:proofErr w:type="gramEnd"/>
      <w:r w:rsidRPr="00B81445">
        <w:rPr>
          <w:sz w:val="24"/>
          <w:szCs w:val="24"/>
        </w:rPr>
        <w:t>(c),1,fpo)){</w:t>
      </w:r>
    </w:p>
    <w:p w14:paraId="36DA36EA"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s=c.id;</w:t>
      </w:r>
      <w:proofErr w:type="gramEnd"/>
    </w:p>
    <w:p w14:paraId="6C797DD4" w14:textId="77777777" w:rsidR="004C02B6" w:rsidRPr="00B81445" w:rsidRDefault="004C02B6" w:rsidP="004C02B6">
      <w:pPr>
        <w:rPr>
          <w:sz w:val="24"/>
          <w:szCs w:val="24"/>
        </w:rPr>
      </w:pPr>
      <w:r w:rsidRPr="00B81445">
        <w:rPr>
          <w:sz w:val="24"/>
          <w:szCs w:val="24"/>
        </w:rPr>
        <w:t xml:space="preserve">            if(</w:t>
      </w:r>
      <w:proofErr w:type="gramStart"/>
      <w:r w:rsidRPr="00B81445">
        <w:rPr>
          <w:sz w:val="24"/>
          <w:szCs w:val="24"/>
        </w:rPr>
        <w:t>s!=</w:t>
      </w:r>
      <w:proofErr w:type="gramEnd"/>
      <w:r w:rsidRPr="00B81445">
        <w:rPr>
          <w:sz w:val="24"/>
          <w:szCs w:val="24"/>
        </w:rPr>
        <w:t>r){</w:t>
      </w:r>
    </w:p>
    <w:p w14:paraId="0BDD3185"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fwrite</w:t>
      </w:r>
      <w:proofErr w:type="spellEnd"/>
      <w:r w:rsidRPr="00B81445">
        <w:rPr>
          <w:sz w:val="24"/>
          <w:szCs w:val="24"/>
        </w:rPr>
        <w:t>(&amp;</w:t>
      </w:r>
      <w:proofErr w:type="spellStart"/>
      <w:proofErr w:type="gramStart"/>
      <w:r w:rsidRPr="00B81445">
        <w:rPr>
          <w:sz w:val="24"/>
          <w:szCs w:val="24"/>
        </w:rPr>
        <w:t>c,sizeof</w:t>
      </w:r>
      <w:proofErr w:type="spellEnd"/>
      <w:proofErr w:type="gramEnd"/>
      <w:r w:rsidRPr="00B81445">
        <w:rPr>
          <w:sz w:val="24"/>
          <w:szCs w:val="24"/>
        </w:rPr>
        <w:t>(c),1,fpt);</w:t>
      </w:r>
    </w:p>
    <w:p w14:paraId="3FC16667" w14:textId="77777777" w:rsidR="004C02B6" w:rsidRPr="00B81445" w:rsidRDefault="004C02B6" w:rsidP="004C02B6">
      <w:pPr>
        <w:rPr>
          <w:sz w:val="24"/>
          <w:szCs w:val="24"/>
        </w:rPr>
      </w:pPr>
      <w:r w:rsidRPr="00B81445">
        <w:rPr>
          <w:sz w:val="24"/>
          <w:szCs w:val="24"/>
        </w:rPr>
        <w:t xml:space="preserve">            }</w:t>
      </w:r>
    </w:p>
    <w:p w14:paraId="798241E6" w14:textId="77777777" w:rsidR="004C02B6" w:rsidRPr="00B81445" w:rsidRDefault="004C02B6" w:rsidP="004C02B6">
      <w:pPr>
        <w:rPr>
          <w:sz w:val="24"/>
          <w:szCs w:val="24"/>
        </w:rPr>
      </w:pPr>
      <w:r w:rsidRPr="00B81445">
        <w:rPr>
          <w:sz w:val="24"/>
          <w:szCs w:val="24"/>
        </w:rPr>
        <w:t xml:space="preserve">        }</w:t>
      </w:r>
    </w:p>
    <w:p w14:paraId="15271582"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w:t>
      </w:r>
      <w:proofErr w:type="spellStart"/>
      <w:r w:rsidRPr="00B81445">
        <w:rPr>
          <w:sz w:val="24"/>
          <w:szCs w:val="24"/>
        </w:rPr>
        <w:t>fpo</w:t>
      </w:r>
      <w:proofErr w:type="spellEnd"/>
      <w:proofErr w:type="gramStart"/>
      <w:r w:rsidRPr="00B81445">
        <w:rPr>
          <w:sz w:val="24"/>
          <w:szCs w:val="24"/>
        </w:rPr>
        <w:t>);</w:t>
      </w:r>
      <w:proofErr w:type="gramEnd"/>
    </w:p>
    <w:p w14:paraId="1770E6EF"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w:t>
      </w:r>
      <w:proofErr w:type="spellStart"/>
      <w:r w:rsidRPr="00B81445">
        <w:rPr>
          <w:sz w:val="24"/>
          <w:szCs w:val="24"/>
        </w:rPr>
        <w:t>fpt</w:t>
      </w:r>
      <w:proofErr w:type="spellEnd"/>
      <w:proofErr w:type="gramStart"/>
      <w:r w:rsidRPr="00B81445">
        <w:rPr>
          <w:sz w:val="24"/>
          <w:szCs w:val="24"/>
        </w:rPr>
        <w:t>);</w:t>
      </w:r>
      <w:proofErr w:type="gramEnd"/>
    </w:p>
    <w:p w14:paraId="615815F8"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fpo</w:t>
      </w:r>
      <w:proofErr w:type="spellEnd"/>
      <w:r w:rsidRPr="00B81445">
        <w:rPr>
          <w:sz w:val="24"/>
          <w:szCs w:val="24"/>
        </w:rPr>
        <w:t>=</w:t>
      </w:r>
      <w:proofErr w:type="spellStart"/>
      <w:r w:rsidRPr="00B81445">
        <w:rPr>
          <w:sz w:val="24"/>
          <w:szCs w:val="24"/>
        </w:rPr>
        <w:t>fopen</w:t>
      </w:r>
      <w:proofErr w:type="spellEnd"/>
      <w:r w:rsidRPr="00B81445">
        <w:rPr>
          <w:sz w:val="24"/>
          <w:szCs w:val="24"/>
        </w:rPr>
        <w:t>("</w:t>
      </w:r>
      <w:proofErr w:type="spellStart"/>
      <w:r w:rsidRPr="00B81445">
        <w:rPr>
          <w:sz w:val="24"/>
          <w:szCs w:val="24"/>
        </w:rPr>
        <w:t>Record.txt","r</w:t>
      </w:r>
      <w:proofErr w:type="spellEnd"/>
      <w:r w:rsidRPr="00B81445">
        <w:rPr>
          <w:sz w:val="24"/>
          <w:szCs w:val="24"/>
        </w:rPr>
        <w:t>"</w:t>
      </w:r>
      <w:proofErr w:type="gramStart"/>
      <w:r w:rsidRPr="00B81445">
        <w:rPr>
          <w:sz w:val="24"/>
          <w:szCs w:val="24"/>
        </w:rPr>
        <w:t>);</w:t>
      </w:r>
      <w:proofErr w:type="gramEnd"/>
    </w:p>
    <w:p w14:paraId="0B4FBF50"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fpt</w:t>
      </w:r>
      <w:proofErr w:type="spellEnd"/>
      <w:r w:rsidRPr="00B81445">
        <w:rPr>
          <w:sz w:val="24"/>
          <w:szCs w:val="24"/>
        </w:rPr>
        <w:t>=</w:t>
      </w:r>
      <w:proofErr w:type="spellStart"/>
      <w:r w:rsidRPr="00B81445">
        <w:rPr>
          <w:sz w:val="24"/>
          <w:szCs w:val="24"/>
        </w:rPr>
        <w:t>fopen</w:t>
      </w:r>
      <w:proofErr w:type="spellEnd"/>
      <w:r w:rsidRPr="00B81445">
        <w:rPr>
          <w:sz w:val="24"/>
          <w:szCs w:val="24"/>
        </w:rPr>
        <w:t>("</w:t>
      </w:r>
      <w:proofErr w:type="spellStart"/>
      <w:r w:rsidRPr="00B81445">
        <w:rPr>
          <w:sz w:val="24"/>
          <w:szCs w:val="24"/>
        </w:rPr>
        <w:t>Client.txt","w</w:t>
      </w:r>
      <w:proofErr w:type="spellEnd"/>
      <w:r w:rsidRPr="00B81445">
        <w:rPr>
          <w:sz w:val="24"/>
          <w:szCs w:val="24"/>
        </w:rPr>
        <w:t>"</w:t>
      </w:r>
      <w:proofErr w:type="gramStart"/>
      <w:r w:rsidRPr="00B81445">
        <w:rPr>
          <w:sz w:val="24"/>
          <w:szCs w:val="24"/>
        </w:rPr>
        <w:t>);</w:t>
      </w:r>
      <w:proofErr w:type="gramEnd"/>
    </w:p>
    <w:p w14:paraId="0D6B08FA" w14:textId="77777777" w:rsidR="004C02B6" w:rsidRPr="00B81445" w:rsidRDefault="004C02B6" w:rsidP="004C02B6">
      <w:pPr>
        <w:rPr>
          <w:sz w:val="24"/>
          <w:szCs w:val="24"/>
        </w:rPr>
      </w:pPr>
      <w:r w:rsidRPr="00B81445">
        <w:rPr>
          <w:sz w:val="24"/>
          <w:szCs w:val="24"/>
        </w:rPr>
        <w:t xml:space="preserve">    while(</w:t>
      </w:r>
      <w:proofErr w:type="spellStart"/>
      <w:r w:rsidRPr="00B81445">
        <w:rPr>
          <w:sz w:val="24"/>
          <w:szCs w:val="24"/>
        </w:rPr>
        <w:t>fread</w:t>
      </w:r>
      <w:proofErr w:type="spellEnd"/>
      <w:r w:rsidRPr="00B81445">
        <w:rPr>
          <w:sz w:val="24"/>
          <w:szCs w:val="24"/>
        </w:rPr>
        <w:t>(&amp;</w:t>
      </w:r>
      <w:proofErr w:type="spellStart"/>
      <w:proofErr w:type="gramStart"/>
      <w:r w:rsidRPr="00B81445">
        <w:rPr>
          <w:sz w:val="24"/>
          <w:szCs w:val="24"/>
        </w:rPr>
        <w:t>c,sizeof</w:t>
      </w:r>
      <w:proofErr w:type="spellEnd"/>
      <w:proofErr w:type="gramEnd"/>
      <w:r w:rsidRPr="00B81445">
        <w:rPr>
          <w:sz w:val="24"/>
          <w:szCs w:val="24"/>
        </w:rPr>
        <w:t>(c),1,fpo)){</w:t>
      </w:r>
    </w:p>
    <w:p w14:paraId="5E44190A"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fwrite</w:t>
      </w:r>
      <w:proofErr w:type="spellEnd"/>
      <w:r w:rsidRPr="00B81445">
        <w:rPr>
          <w:sz w:val="24"/>
          <w:szCs w:val="24"/>
        </w:rPr>
        <w:t>(&amp;</w:t>
      </w:r>
      <w:proofErr w:type="spellStart"/>
      <w:proofErr w:type="gramStart"/>
      <w:r w:rsidRPr="00B81445">
        <w:rPr>
          <w:sz w:val="24"/>
          <w:szCs w:val="24"/>
        </w:rPr>
        <w:t>c,sizeof</w:t>
      </w:r>
      <w:proofErr w:type="spellEnd"/>
      <w:proofErr w:type="gramEnd"/>
      <w:r w:rsidRPr="00B81445">
        <w:rPr>
          <w:sz w:val="24"/>
          <w:szCs w:val="24"/>
        </w:rPr>
        <w:t>(c),1,fpt);</w:t>
      </w:r>
    </w:p>
    <w:p w14:paraId="758173A4" w14:textId="77777777" w:rsidR="004C02B6" w:rsidRPr="00B81445" w:rsidRDefault="004C02B6" w:rsidP="004C02B6">
      <w:pPr>
        <w:rPr>
          <w:sz w:val="24"/>
          <w:szCs w:val="24"/>
        </w:rPr>
      </w:pPr>
      <w:r w:rsidRPr="00B81445">
        <w:rPr>
          <w:sz w:val="24"/>
          <w:szCs w:val="24"/>
        </w:rPr>
        <w:t xml:space="preserve">    }</w:t>
      </w:r>
    </w:p>
    <w:p w14:paraId="023E40B6"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"\n\t\t***************RECORD DELETED***************\n\n\n");</w:t>
      </w:r>
    </w:p>
    <w:p w14:paraId="29452969"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w:t>
      </w:r>
      <w:proofErr w:type="spellStart"/>
      <w:r w:rsidRPr="00B81445">
        <w:rPr>
          <w:sz w:val="24"/>
          <w:szCs w:val="24"/>
        </w:rPr>
        <w:t>fpo</w:t>
      </w:r>
      <w:proofErr w:type="spellEnd"/>
      <w:proofErr w:type="gramStart"/>
      <w:r w:rsidRPr="00B81445">
        <w:rPr>
          <w:sz w:val="24"/>
          <w:szCs w:val="24"/>
        </w:rPr>
        <w:t>);</w:t>
      </w:r>
      <w:proofErr w:type="gramEnd"/>
    </w:p>
    <w:p w14:paraId="5D5269D3"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w:t>
      </w:r>
      <w:proofErr w:type="spellStart"/>
      <w:r w:rsidRPr="00B81445">
        <w:rPr>
          <w:sz w:val="24"/>
          <w:szCs w:val="24"/>
        </w:rPr>
        <w:t>fpt</w:t>
      </w:r>
      <w:proofErr w:type="spellEnd"/>
      <w:proofErr w:type="gramStart"/>
      <w:r w:rsidRPr="00B81445">
        <w:rPr>
          <w:sz w:val="24"/>
          <w:szCs w:val="24"/>
        </w:rPr>
        <w:t>);</w:t>
      </w:r>
      <w:proofErr w:type="gramEnd"/>
      <w:r w:rsidRPr="00B81445">
        <w:rPr>
          <w:sz w:val="24"/>
          <w:szCs w:val="24"/>
        </w:rPr>
        <w:t xml:space="preserve"> </w:t>
      </w:r>
    </w:p>
    <w:p w14:paraId="3DB2BBD6" w14:textId="77777777" w:rsidR="004C02B6" w:rsidRPr="00B81445" w:rsidRDefault="004C02B6" w:rsidP="004C02B6">
      <w:pPr>
        <w:rPr>
          <w:sz w:val="24"/>
          <w:szCs w:val="24"/>
        </w:rPr>
      </w:pPr>
      <w:r w:rsidRPr="00B81445">
        <w:rPr>
          <w:sz w:val="24"/>
          <w:szCs w:val="24"/>
        </w:rPr>
        <w:t xml:space="preserve">    }</w:t>
      </w:r>
    </w:p>
    <w:p w14:paraId="0CDCE812" w14:textId="77777777" w:rsidR="004C02B6" w:rsidRPr="00B81445" w:rsidRDefault="004C02B6" w:rsidP="004C02B6">
      <w:pPr>
        <w:rPr>
          <w:sz w:val="24"/>
          <w:szCs w:val="24"/>
        </w:rPr>
      </w:pPr>
      <w:r w:rsidRPr="00B81445">
        <w:rPr>
          <w:sz w:val="24"/>
          <w:szCs w:val="24"/>
        </w:rPr>
        <w:t>}</w:t>
      </w:r>
    </w:p>
    <w:p w14:paraId="11BFC086" w14:textId="77777777" w:rsidR="004C02B6" w:rsidRPr="00B81445" w:rsidRDefault="004C02B6" w:rsidP="004C02B6">
      <w:pPr>
        <w:rPr>
          <w:sz w:val="24"/>
          <w:szCs w:val="24"/>
        </w:rPr>
      </w:pPr>
      <w:r w:rsidRPr="00B81445">
        <w:rPr>
          <w:sz w:val="24"/>
          <w:szCs w:val="24"/>
        </w:rPr>
        <w:t xml:space="preserve">void </w:t>
      </w:r>
      <w:proofErr w:type="spellStart"/>
      <w:r w:rsidRPr="00B81445">
        <w:rPr>
          <w:sz w:val="24"/>
          <w:szCs w:val="24"/>
        </w:rPr>
        <w:t>update_</w:t>
      </w:r>
      <w:proofErr w:type="gramStart"/>
      <w:r w:rsidRPr="00B81445">
        <w:rPr>
          <w:sz w:val="24"/>
          <w:szCs w:val="24"/>
        </w:rPr>
        <w:t>laptop</w:t>
      </w:r>
      <w:proofErr w:type="spellEnd"/>
      <w:r w:rsidRPr="00B81445">
        <w:rPr>
          <w:sz w:val="24"/>
          <w:szCs w:val="24"/>
        </w:rPr>
        <w:t>(</w:t>
      </w:r>
      <w:proofErr w:type="gramEnd"/>
      <w:r w:rsidRPr="00B81445">
        <w:rPr>
          <w:sz w:val="24"/>
          <w:szCs w:val="24"/>
        </w:rPr>
        <w:t>){</w:t>
      </w:r>
    </w:p>
    <w:p w14:paraId="0449A12F" w14:textId="77777777" w:rsidR="004C02B6" w:rsidRPr="00B81445" w:rsidRDefault="004C02B6" w:rsidP="004C02B6">
      <w:pPr>
        <w:rPr>
          <w:sz w:val="24"/>
          <w:szCs w:val="24"/>
        </w:rPr>
      </w:pPr>
      <w:r w:rsidRPr="00B81445">
        <w:rPr>
          <w:sz w:val="24"/>
          <w:szCs w:val="24"/>
        </w:rPr>
        <w:t xml:space="preserve">    int </w:t>
      </w:r>
      <w:proofErr w:type="spellStart"/>
      <w:proofErr w:type="gramStart"/>
      <w:r w:rsidRPr="00B81445">
        <w:rPr>
          <w:sz w:val="24"/>
          <w:szCs w:val="24"/>
        </w:rPr>
        <w:t>avl</w:t>
      </w:r>
      <w:proofErr w:type="spellEnd"/>
      <w:r w:rsidRPr="00B81445">
        <w:rPr>
          <w:sz w:val="24"/>
          <w:szCs w:val="24"/>
        </w:rPr>
        <w:t>;</w:t>
      </w:r>
      <w:proofErr w:type="gramEnd"/>
    </w:p>
    <w:p w14:paraId="17B94D03" w14:textId="77777777" w:rsidR="004C02B6" w:rsidRPr="00B81445" w:rsidRDefault="004C02B6" w:rsidP="004C02B6">
      <w:pPr>
        <w:rPr>
          <w:sz w:val="24"/>
          <w:szCs w:val="24"/>
        </w:rPr>
      </w:pPr>
      <w:r w:rsidRPr="00B81445">
        <w:rPr>
          <w:sz w:val="24"/>
          <w:szCs w:val="24"/>
        </w:rPr>
        <w:t xml:space="preserve">    FILE *</w:t>
      </w:r>
      <w:proofErr w:type="spellStart"/>
      <w:proofErr w:type="gramStart"/>
      <w:r w:rsidRPr="00B81445">
        <w:rPr>
          <w:sz w:val="24"/>
          <w:szCs w:val="24"/>
        </w:rPr>
        <w:t>fpt</w:t>
      </w:r>
      <w:proofErr w:type="spellEnd"/>
      <w:r w:rsidRPr="00B81445">
        <w:rPr>
          <w:sz w:val="24"/>
          <w:szCs w:val="24"/>
        </w:rPr>
        <w:t>;</w:t>
      </w:r>
      <w:proofErr w:type="gramEnd"/>
    </w:p>
    <w:p w14:paraId="3ACC23C3" w14:textId="77777777" w:rsidR="004C02B6" w:rsidRPr="00B81445" w:rsidRDefault="004C02B6" w:rsidP="004C02B6">
      <w:pPr>
        <w:rPr>
          <w:sz w:val="24"/>
          <w:szCs w:val="24"/>
        </w:rPr>
      </w:pPr>
      <w:r w:rsidRPr="00B81445">
        <w:rPr>
          <w:sz w:val="24"/>
          <w:szCs w:val="24"/>
        </w:rPr>
        <w:t xml:space="preserve">    FILE *</w:t>
      </w:r>
      <w:proofErr w:type="spellStart"/>
      <w:proofErr w:type="gramStart"/>
      <w:r w:rsidRPr="00B81445">
        <w:rPr>
          <w:sz w:val="24"/>
          <w:szCs w:val="24"/>
        </w:rPr>
        <w:t>fpo</w:t>
      </w:r>
      <w:proofErr w:type="spellEnd"/>
      <w:r w:rsidRPr="00B81445">
        <w:rPr>
          <w:sz w:val="24"/>
          <w:szCs w:val="24"/>
        </w:rPr>
        <w:t>;</w:t>
      </w:r>
      <w:proofErr w:type="gramEnd"/>
    </w:p>
    <w:p w14:paraId="4484C81B" w14:textId="77777777" w:rsidR="004C02B6" w:rsidRPr="00B81445" w:rsidRDefault="004C02B6" w:rsidP="004C02B6">
      <w:pPr>
        <w:rPr>
          <w:sz w:val="24"/>
          <w:szCs w:val="24"/>
        </w:rPr>
      </w:pPr>
      <w:r w:rsidRPr="00B81445">
        <w:rPr>
          <w:sz w:val="24"/>
          <w:szCs w:val="24"/>
        </w:rPr>
        <w:t xml:space="preserve">    int </w:t>
      </w:r>
      <w:proofErr w:type="spellStart"/>
      <w:proofErr w:type="gramStart"/>
      <w:r w:rsidRPr="00B81445">
        <w:rPr>
          <w:sz w:val="24"/>
          <w:szCs w:val="24"/>
        </w:rPr>
        <w:t>s,r</w:t>
      </w:r>
      <w:proofErr w:type="gramEnd"/>
      <w:r w:rsidRPr="00B81445">
        <w:rPr>
          <w:sz w:val="24"/>
          <w:szCs w:val="24"/>
        </w:rPr>
        <w:t>,ch</w:t>
      </w:r>
      <w:proofErr w:type="spellEnd"/>
      <w:r w:rsidRPr="00B81445">
        <w:rPr>
          <w:sz w:val="24"/>
          <w:szCs w:val="24"/>
        </w:rPr>
        <w:t>;</w:t>
      </w:r>
    </w:p>
    <w:p w14:paraId="34FD8C9A"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"Enter Laptop ID to update:</w:t>
      </w:r>
      <w:r w:rsidRPr="00B81445">
        <w:rPr>
          <w:sz w:val="24"/>
          <w:szCs w:val="24"/>
        </w:rPr>
        <w:tab/>
        <w:t>");</w:t>
      </w:r>
    </w:p>
    <w:p w14:paraId="7E07ACC9" w14:textId="77777777" w:rsidR="004C02B6" w:rsidRPr="00B81445" w:rsidRDefault="004C02B6" w:rsidP="004C02B6">
      <w:pPr>
        <w:rPr>
          <w:sz w:val="24"/>
          <w:szCs w:val="24"/>
          <w:lang w:val="it-IT"/>
        </w:rPr>
      </w:pPr>
      <w:r w:rsidRPr="00B81445">
        <w:rPr>
          <w:sz w:val="24"/>
          <w:szCs w:val="24"/>
        </w:rPr>
        <w:t xml:space="preserve">    </w:t>
      </w:r>
      <w:r w:rsidRPr="00B81445">
        <w:rPr>
          <w:sz w:val="24"/>
          <w:szCs w:val="24"/>
          <w:lang w:val="it-IT"/>
        </w:rPr>
        <w:t>scanf("%d",&amp;r);</w:t>
      </w:r>
    </w:p>
    <w:p w14:paraId="077C87BF" w14:textId="77777777" w:rsidR="004C02B6" w:rsidRPr="00B81445" w:rsidRDefault="004C02B6" w:rsidP="004C02B6">
      <w:pPr>
        <w:rPr>
          <w:sz w:val="24"/>
          <w:szCs w:val="24"/>
          <w:lang w:val="it-IT"/>
        </w:rPr>
      </w:pPr>
      <w:r w:rsidRPr="00B81445">
        <w:rPr>
          <w:sz w:val="24"/>
          <w:szCs w:val="24"/>
          <w:lang w:val="it-IT"/>
        </w:rPr>
        <w:t xml:space="preserve">    avl=chec_lid(r);</w:t>
      </w:r>
    </w:p>
    <w:p w14:paraId="4F704D14" w14:textId="77777777" w:rsidR="004C02B6" w:rsidRPr="00B81445" w:rsidRDefault="004C02B6" w:rsidP="004C02B6">
      <w:pPr>
        <w:rPr>
          <w:sz w:val="24"/>
          <w:szCs w:val="24"/>
        </w:rPr>
      </w:pPr>
      <w:r w:rsidRPr="00B81445">
        <w:rPr>
          <w:sz w:val="24"/>
          <w:szCs w:val="24"/>
          <w:lang w:val="it-IT"/>
        </w:rPr>
        <w:t xml:space="preserve">    </w:t>
      </w:r>
      <w:r w:rsidRPr="00B81445">
        <w:rPr>
          <w:sz w:val="24"/>
          <w:szCs w:val="24"/>
        </w:rPr>
        <w:t>if(</w:t>
      </w:r>
      <w:proofErr w:type="spellStart"/>
      <w:r w:rsidRPr="00B81445">
        <w:rPr>
          <w:sz w:val="24"/>
          <w:szCs w:val="24"/>
        </w:rPr>
        <w:t>avl</w:t>
      </w:r>
      <w:proofErr w:type="spellEnd"/>
      <w:r w:rsidRPr="00B81445">
        <w:rPr>
          <w:sz w:val="24"/>
          <w:szCs w:val="24"/>
        </w:rPr>
        <w:t>==</w:t>
      </w:r>
      <w:proofErr w:type="gramStart"/>
      <w:r w:rsidRPr="00B81445">
        <w:rPr>
          <w:sz w:val="24"/>
          <w:szCs w:val="24"/>
        </w:rPr>
        <w:t>0){</w:t>
      </w:r>
      <w:proofErr w:type="gramEnd"/>
    </w:p>
    <w:p w14:paraId="2249D5EE"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"Laptop ID not found\n");</w:t>
      </w:r>
    </w:p>
    <w:p w14:paraId="05A0C0E4" w14:textId="77777777" w:rsidR="004C02B6" w:rsidRPr="00B81445" w:rsidRDefault="004C02B6" w:rsidP="004C02B6">
      <w:pPr>
        <w:rPr>
          <w:sz w:val="24"/>
          <w:szCs w:val="24"/>
        </w:rPr>
      </w:pPr>
      <w:r w:rsidRPr="00B81445">
        <w:rPr>
          <w:sz w:val="24"/>
          <w:szCs w:val="24"/>
        </w:rPr>
        <w:lastRenderedPageBreak/>
        <w:t xml:space="preserve">    }</w:t>
      </w:r>
    </w:p>
    <w:p w14:paraId="03148B80"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else{</w:t>
      </w:r>
      <w:proofErr w:type="gramEnd"/>
    </w:p>
    <w:p w14:paraId="46386878"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fpo</w:t>
      </w:r>
      <w:proofErr w:type="spellEnd"/>
      <w:r w:rsidRPr="00B81445">
        <w:rPr>
          <w:sz w:val="24"/>
          <w:szCs w:val="24"/>
        </w:rPr>
        <w:t>=</w:t>
      </w:r>
      <w:proofErr w:type="spellStart"/>
      <w:r w:rsidRPr="00B81445">
        <w:rPr>
          <w:sz w:val="24"/>
          <w:szCs w:val="24"/>
        </w:rPr>
        <w:t>fopen</w:t>
      </w:r>
      <w:proofErr w:type="spellEnd"/>
      <w:r w:rsidRPr="00B81445">
        <w:rPr>
          <w:sz w:val="24"/>
          <w:szCs w:val="24"/>
        </w:rPr>
        <w:t>("</w:t>
      </w:r>
      <w:proofErr w:type="spellStart"/>
      <w:r w:rsidRPr="00B81445">
        <w:rPr>
          <w:sz w:val="24"/>
          <w:szCs w:val="24"/>
        </w:rPr>
        <w:t>laptop.txt","r</w:t>
      </w:r>
      <w:proofErr w:type="spellEnd"/>
      <w:r w:rsidRPr="00B81445">
        <w:rPr>
          <w:sz w:val="24"/>
          <w:szCs w:val="24"/>
        </w:rPr>
        <w:t>"</w:t>
      </w:r>
      <w:proofErr w:type="gramStart"/>
      <w:r w:rsidRPr="00B81445">
        <w:rPr>
          <w:sz w:val="24"/>
          <w:szCs w:val="24"/>
        </w:rPr>
        <w:t>);</w:t>
      </w:r>
      <w:proofErr w:type="gramEnd"/>
    </w:p>
    <w:p w14:paraId="7D0C9B8F"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fpt</w:t>
      </w:r>
      <w:proofErr w:type="spellEnd"/>
      <w:r w:rsidRPr="00B81445">
        <w:rPr>
          <w:sz w:val="24"/>
          <w:szCs w:val="24"/>
        </w:rPr>
        <w:t>=</w:t>
      </w:r>
      <w:proofErr w:type="spellStart"/>
      <w:r w:rsidRPr="00B81445">
        <w:rPr>
          <w:sz w:val="24"/>
          <w:szCs w:val="24"/>
        </w:rPr>
        <w:t>fopen</w:t>
      </w:r>
      <w:proofErr w:type="spellEnd"/>
      <w:r w:rsidRPr="00B81445">
        <w:rPr>
          <w:sz w:val="24"/>
          <w:szCs w:val="24"/>
        </w:rPr>
        <w:t>("</w:t>
      </w:r>
      <w:proofErr w:type="spellStart"/>
      <w:r w:rsidRPr="00B81445">
        <w:rPr>
          <w:sz w:val="24"/>
          <w:szCs w:val="24"/>
        </w:rPr>
        <w:t>tempfile.txt","w</w:t>
      </w:r>
      <w:proofErr w:type="spellEnd"/>
      <w:r w:rsidRPr="00B81445">
        <w:rPr>
          <w:sz w:val="24"/>
          <w:szCs w:val="24"/>
        </w:rPr>
        <w:t>"</w:t>
      </w:r>
      <w:proofErr w:type="gramStart"/>
      <w:r w:rsidRPr="00B81445">
        <w:rPr>
          <w:sz w:val="24"/>
          <w:szCs w:val="24"/>
        </w:rPr>
        <w:t>);</w:t>
      </w:r>
      <w:proofErr w:type="gramEnd"/>
    </w:p>
    <w:p w14:paraId="67B8B73B" w14:textId="77777777" w:rsidR="004C02B6" w:rsidRPr="00B81445" w:rsidRDefault="004C02B6" w:rsidP="004C02B6">
      <w:pPr>
        <w:rPr>
          <w:sz w:val="24"/>
          <w:szCs w:val="24"/>
        </w:rPr>
      </w:pPr>
      <w:r w:rsidRPr="00B81445">
        <w:rPr>
          <w:sz w:val="24"/>
          <w:szCs w:val="24"/>
        </w:rPr>
        <w:t xml:space="preserve">        while(</w:t>
      </w:r>
      <w:proofErr w:type="spellStart"/>
      <w:r w:rsidRPr="00B81445">
        <w:rPr>
          <w:sz w:val="24"/>
          <w:szCs w:val="24"/>
        </w:rPr>
        <w:t>fread</w:t>
      </w:r>
      <w:proofErr w:type="spellEnd"/>
      <w:r w:rsidRPr="00B81445">
        <w:rPr>
          <w:sz w:val="24"/>
          <w:szCs w:val="24"/>
        </w:rPr>
        <w:t>(&amp;</w:t>
      </w:r>
      <w:proofErr w:type="spellStart"/>
      <w:proofErr w:type="gramStart"/>
      <w:r w:rsidRPr="00B81445">
        <w:rPr>
          <w:sz w:val="24"/>
          <w:szCs w:val="24"/>
        </w:rPr>
        <w:t>l,sizeof</w:t>
      </w:r>
      <w:proofErr w:type="spellEnd"/>
      <w:proofErr w:type="gramEnd"/>
      <w:r w:rsidRPr="00B81445">
        <w:rPr>
          <w:sz w:val="24"/>
          <w:szCs w:val="24"/>
        </w:rPr>
        <w:t>(l),1,fpo)){</w:t>
      </w:r>
    </w:p>
    <w:p w14:paraId="345A3D0F"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s=l.id;</w:t>
      </w:r>
      <w:proofErr w:type="gramEnd"/>
    </w:p>
    <w:p w14:paraId="04E52E23" w14:textId="77777777" w:rsidR="004C02B6" w:rsidRPr="00B81445" w:rsidRDefault="004C02B6" w:rsidP="004C02B6">
      <w:pPr>
        <w:rPr>
          <w:sz w:val="24"/>
          <w:szCs w:val="24"/>
        </w:rPr>
      </w:pPr>
      <w:r w:rsidRPr="00B81445">
        <w:rPr>
          <w:sz w:val="24"/>
          <w:szCs w:val="24"/>
        </w:rPr>
        <w:t xml:space="preserve">            if(</w:t>
      </w:r>
      <w:proofErr w:type="gramStart"/>
      <w:r w:rsidRPr="00B81445">
        <w:rPr>
          <w:sz w:val="24"/>
          <w:szCs w:val="24"/>
        </w:rPr>
        <w:t>s!=</w:t>
      </w:r>
      <w:proofErr w:type="gramEnd"/>
      <w:r w:rsidRPr="00B81445">
        <w:rPr>
          <w:sz w:val="24"/>
          <w:szCs w:val="24"/>
        </w:rPr>
        <w:t>r){</w:t>
      </w:r>
    </w:p>
    <w:p w14:paraId="6727A557"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fwrite</w:t>
      </w:r>
      <w:proofErr w:type="spellEnd"/>
      <w:r w:rsidRPr="00B81445">
        <w:rPr>
          <w:sz w:val="24"/>
          <w:szCs w:val="24"/>
        </w:rPr>
        <w:t>(&amp;</w:t>
      </w:r>
      <w:proofErr w:type="spellStart"/>
      <w:proofErr w:type="gramStart"/>
      <w:r w:rsidRPr="00B81445">
        <w:rPr>
          <w:sz w:val="24"/>
          <w:szCs w:val="24"/>
        </w:rPr>
        <w:t>l,sizeof</w:t>
      </w:r>
      <w:proofErr w:type="spellEnd"/>
      <w:proofErr w:type="gramEnd"/>
      <w:r w:rsidRPr="00B81445">
        <w:rPr>
          <w:sz w:val="24"/>
          <w:szCs w:val="24"/>
        </w:rPr>
        <w:t>(l),1,fpt);</w:t>
      </w:r>
    </w:p>
    <w:p w14:paraId="76FEF662" w14:textId="77777777" w:rsidR="004C02B6" w:rsidRPr="00B81445" w:rsidRDefault="004C02B6" w:rsidP="004C02B6">
      <w:pPr>
        <w:rPr>
          <w:sz w:val="24"/>
          <w:szCs w:val="24"/>
        </w:rPr>
      </w:pPr>
      <w:r w:rsidRPr="00B81445">
        <w:rPr>
          <w:sz w:val="24"/>
          <w:szCs w:val="24"/>
        </w:rPr>
        <w:t xml:space="preserve">            }</w:t>
      </w:r>
    </w:p>
    <w:p w14:paraId="2E3F1081"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else{</w:t>
      </w:r>
      <w:proofErr w:type="gramEnd"/>
    </w:p>
    <w:p w14:paraId="4468E4ED"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printf</w:t>
      </w:r>
      <w:proofErr w:type="spellEnd"/>
      <w:r w:rsidRPr="00B81445">
        <w:rPr>
          <w:sz w:val="24"/>
          <w:szCs w:val="24"/>
        </w:rPr>
        <w:t>("\n\t1.BRAND"</w:t>
      </w:r>
      <w:proofErr w:type="gramStart"/>
      <w:r w:rsidRPr="00B81445">
        <w:rPr>
          <w:sz w:val="24"/>
          <w:szCs w:val="24"/>
        </w:rPr>
        <w:t>);</w:t>
      </w:r>
      <w:proofErr w:type="gramEnd"/>
    </w:p>
    <w:p w14:paraId="07233D8E"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printf</w:t>
      </w:r>
      <w:proofErr w:type="spellEnd"/>
      <w:r w:rsidRPr="00B81445">
        <w:rPr>
          <w:sz w:val="24"/>
          <w:szCs w:val="24"/>
        </w:rPr>
        <w:t>("\n\t2.MODEL"</w:t>
      </w:r>
      <w:proofErr w:type="gramStart"/>
      <w:r w:rsidRPr="00B81445">
        <w:rPr>
          <w:sz w:val="24"/>
          <w:szCs w:val="24"/>
        </w:rPr>
        <w:t>);</w:t>
      </w:r>
      <w:proofErr w:type="gramEnd"/>
    </w:p>
    <w:p w14:paraId="6DFD21D0"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"\n\t3.SERIAL NO");</w:t>
      </w:r>
    </w:p>
    <w:p w14:paraId="23070F5E"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"\n\t4.DAMAGED PARTS");</w:t>
      </w:r>
    </w:p>
    <w:p w14:paraId="60E544B7"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printf</w:t>
      </w:r>
      <w:proofErr w:type="spellEnd"/>
      <w:r w:rsidRPr="00B81445">
        <w:rPr>
          <w:sz w:val="24"/>
          <w:szCs w:val="24"/>
        </w:rPr>
        <w:t>("\n\t6.EXIT"</w:t>
      </w:r>
      <w:proofErr w:type="gramStart"/>
      <w:r w:rsidRPr="00B81445">
        <w:rPr>
          <w:sz w:val="24"/>
          <w:szCs w:val="24"/>
        </w:rPr>
        <w:t>);</w:t>
      </w:r>
      <w:proofErr w:type="gramEnd"/>
    </w:p>
    <w:p w14:paraId="568A09D4"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w:t>
      </w:r>
      <w:proofErr w:type="spellStart"/>
      <w:r w:rsidRPr="00B81445">
        <w:rPr>
          <w:sz w:val="24"/>
          <w:szCs w:val="24"/>
        </w:rPr>
        <w:t>nEnter</w:t>
      </w:r>
      <w:proofErr w:type="spellEnd"/>
      <w:r w:rsidRPr="00B81445">
        <w:rPr>
          <w:sz w:val="24"/>
          <w:szCs w:val="24"/>
        </w:rPr>
        <w:t xml:space="preserve"> your choice:    ");</w:t>
      </w:r>
    </w:p>
    <w:p w14:paraId="08A7F2B2"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("%d</w:t>
      </w:r>
      <w:proofErr w:type="gramStart"/>
      <w:r w:rsidRPr="00B81445">
        <w:rPr>
          <w:sz w:val="24"/>
          <w:szCs w:val="24"/>
        </w:rPr>
        <w:t>",&amp;</w:t>
      </w:r>
      <w:proofErr w:type="spellStart"/>
      <w:proofErr w:type="gramEnd"/>
      <w:r w:rsidRPr="00B81445">
        <w:rPr>
          <w:sz w:val="24"/>
          <w:szCs w:val="24"/>
        </w:rPr>
        <w:t>ch</w:t>
      </w:r>
      <w:proofErr w:type="spellEnd"/>
      <w:r w:rsidRPr="00B81445">
        <w:rPr>
          <w:sz w:val="24"/>
          <w:szCs w:val="24"/>
        </w:rPr>
        <w:t>);</w:t>
      </w:r>
    </w:p>
    <w:p w14:paraId="2E1640A0" w14:textId="77777777" w:rsidR="004C02B6" w:rsidRPr="00B81445" w:rsidRDefault="004C02B6" w:rsidP="004C02B6">
      <w:pPr>
        <w:rPr>
          <w:sz w:val="24"/>
          <w:szCs w:val="24"/>
        </w:rPr>
      </w:pPr>
      <w:r w:rsidRPr="00B81445">
        <w:rPr>
          <w:sz w:val="24"/>
          <w:szCs w:val="24"/>
        </w:rPr>
        <w:t xml:space="preserve">                switch(</w:t>
      </w:r>
      <w:proofErr w:type="spellStart"/>
      <w:r w:rsidRPr="00B81445">
        <w:rPr>
          <w:sz w:val="24"/>
          <w:szCs w:val="24"/>
        </w:rPr>
        <w:t>ch</w:t>
      </w:r>
      <w:proofErr w:type="spellEnd"/>
      <w:proofErr w:type="gramStart"/>
      <w:r w:rsidRPr="00B81445">
        <w:rPr>
          <w:sz w:val="24"/>
          <w:szCs w:val="24"/>
        </w:rPr>
        <w:t>){</w:t>
      </w:r>
      <w:proofErr w:type="gramEnd"/>
    </w:p>
    <w:p w14:paraId="26BA092D"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1):</w:t>
      </w:r>
    </w:p>
    <w:p w14:paraId="49FECF06"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"Enter Brand:    ");</w:t>
      </w:r>
    </w:p>
    <w:p w14:paraId="4F59048D"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("%s</w:t>
      </w:r>
      <w:proofErr w:type="gramStart"/>
      <w:r w:rsidRPr="00B81445">
        <w:rPr>
          <w:sz w:val="24"/>
          <w:szCs w:val="24"/>
        </w:rPr>
        <w:t>",&amp;</w:t>
      </w:r>
      <w:proofErr w:type="spellStart"/>
      <w:proofErr w:type="gramEnd"/>
      <w:r w:rsidRPr="00B81445">
        <w:rPr>
          <w:sz w:val="24"/>
          <w:szCs w:val="24"/>
        </w:rPr>
        <w:t>l.brand</w:t>
      </w:r>
      <w:proofErr w:type="spellEnd"/>
      <w:r w:rsidRPr="00B81445">
        <w:rPr>
          <w:sz w:val="24"/>
          <w:szCs w:val="24"/>
        </w:rPr>
        <w:t>);</w:t>
      </w:r>
    </w:p>
    <w:p w14:paraId="25107A3A"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042DD738"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2):</w:t>
      </w:r>
    </w:p>
    <w:p w14:paraId="6DA63225"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"Enter Model:    ");</w:t>
      </w:r>
    </w:p>
    <w:p w14:paraId="1BDE9521"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("%s</w:t>
      </w:r>
      <w:proofErr w:type="gramStart"/>
      <w:r w:rsidRPr="00B81445">
        <w:rPr>
          <w:sz w:val="24"/>
          <w:szCs w:val="24"/>
        </w:rPr>
        <w:t>",&amp;</w:t>
      </w:r>
      <w:proofErr w:type="spellStart"/>
      <w:proofErr w:type="gramEnd"/>
      <w:r w:rsidRPr="00B81445">
        <w:rPr>
          <w:sz w:val="24"/>
          <w:szCs w:val="24"/>
        </w:rPr>
        <w:t>l.model</w:t>
      </w:r>
      <w:proofErr w:type="spellEnd"/>
      <w:r w:rsidRPr="00B81445">
        <w:rPr>
          <w:sz w:val="24"/>
          <w:szCs w:val="24"/>
        </w:rPr>
        <w:t>);</w:t>
      </w:r>
    </w:p>
    <w:p w14:paraId="450BC4D1"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6F8A57BF"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3):</w:t>
      </w:r>
    </w:p>
    <w:p w14:paraId="295521B7"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"Enter Serial No:    ");</w:t>
      </w:r>
    </w:p>
    <w:p w14:paraId="41FB2F8A"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("%s</w:t>
      </w:r>
      <w:proofErr w:type="gramStart"/>
      <w:r w:rsidRPr="00B81445">
        <w:rPr>
          <w:sz w:val="24"/>
          <w:szCs w:val="24"/>
        </w:rPr>
        <w:t>",&amp;</w:t>
      </w:r>
      <w:proofErr w:type="spellStart"/>
      <w:proofErr w:type="gramEnd"/>
      <w:r w:rsidRPr="00B81445">
        <w:rPr>
          <w:sz w:val="24"/>
          <w:szCs w:val="24"/>
        </w:rPr>
        <w:t>l.serial_no</w:t>
      </w:r>
      <w:proofErr w:type="spellEnd"/>
      <w:r w:rsidRPr="00B81445">
        <w:rPr>
          <w:sz w:val="24"/>
          <w:szCs w:val="24"/>
        </w:rPr>
        <w:t>);</w:t>
      </w:r>
    </w:p>
    <w:p w14:paraId="5C5B949A"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4060BF1F"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4):</w:t>
      </w:r>
    </w:p>
    <w:p w14:paraId="5A90E6AC"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"Enter Damaged Parts:</w:t>
      </w:r>
      <w:r w:rsidRPr="00B81445">
        <w:rPr>
          <w:sz w:val="24"/>
          <w:szCs w:val="24"/>
        </w:rPr>
        <w:tab/>
        <w:t>");</w:t>
      </w:r>
    </w:p>
    <w:p w14:paraId="03EE293B" w14:textId="77777777" w:rsidR="004C02B6" w:rsidRPr="00B81445" w:rsidRDefault="004C02B6" w:rsidP="004C02B6">
      <w:pPr>
        <w:rPr>
          <w:sz w:val="24"/>
          <w:szCs w:val="24"/>
        </w:rPr>
      </w:pPr>
      <w:r w:rsidRPr="00B81445">
        <w:rPr>
          <w:sz w:val="24"/>
          <w:szCs w:val="24"/>
        </w:rPr>
        <w:tab/>
      </w:r>
      <w:r w:rsidRPr="00B81445">
        <w:rPr>
          <w:sz w:val="24"/>
          <w:szCs w:val="24"/>
        </w:rPr>
        <w:tab/>
      </w:r>
      <w:r w:rsidRPr="00B81445">
        <w:rPr>
          <w:sz w:val="24"/>
          <w:szCs w:val="24"/>
        </w:rPr>
        <w:tab/>
      </w:r>
      <w:r w:rsidRPr="00B81445">
        <w:rPr>
          <w:sz w:val="24"/>
          <w:szCs w:val="24"/>
        </w:rPr>
        <w:tab/>
      </w:r>
      <w:r w:rsidRPr="00B81445">
        <w:rPr>
          <w:sz w:val="24"/>
          <w:szCs w:val="24"/>
        </w:rPr>
        <w:tab/>
      </w:r>
      <w:proofErr w:type="spellStart"/>
      <w:r w:rsidRPr="00B81445">
        <w:rPr>
          <w:sz w:val="24"/>
          <w:szCs w:val="24"/>
        </w:rPr>
        <w:t>scanf</w:t>
      </w:r>
      <w:proofErr w:type="spellEnd"/>
      <w:r w:rsidRPr="00B81445">
        <w:rPr>
          <w:sz w:val="24"/>
          <w:szCs w:val="24"/>
        </w:rPr>
        <w:t>("%s</w:t>
      </w:r>
      <w:proofErr w:type="gramStart"/>
      <w:r w:rsidRPr="00B81445">
        <w:rPr>
          <w:sz w:val="24"/>
          <w:szCs w:val="24"/>
        </w:rPr>
        <w:t>",</w:t>
      </w:r>
      <w:proofErr w:type="spellStart"/>
      <w:r w:rsidRPr="00B81445">
        <w:rPr>
          <w:sz w:val="24"/>
          <w:szCs w:val="24"/>
        </w:rPr>
        <w:t>l</w:t>
      </w:r>
      <w:proofErr w:type="gramEnd"/>
      <w:r w:rsidRPr="00B81445">
        <w:rPr>
          <w:sz w:val="24"/>
          <w:szCs w:val="24"/>
        </w:rPr>
        <w:t>.damaged_parts</w:t>
      </w:r>
      <w:proofErr w:type="spellEnd"/>
      <w:r w:rsidRPr="00B81445">
        <w:rPr>
          <w:sz w:val="24"/>
          <w:szCs w:val="24"/>
        </w:rPr>
        <w:t>);</w:t>
      </w:r>
    </w:p>
    <w:p w14:paraId="62B0809E" w14:textId="77777777" w:rsidR="004C02B6" w:rsidRPr="00B81445" w:rsidRDefault="004C02B6" w:rsidP="004C02B6">
      <w:pPr>
        <w:rPr>
          <w:sz w:val="24"/>
          <w:szCs w:val="24"/>
        </w:rPr>
      </w:pPr>
      <w:r w:rsidRPr="00B81445">
        <w:rPr>
          <w:sz w:val="24"/>
          <w:szCs w:val="24"/>
        </w:rPr>
        <w:tab/>
      </w:r>
      <w:r w:rsidRPr="00B81445">
        <w:rPr>
          <w:sz w:val="24"/>
          <w:szCs w:val="24"/>
        </w:rPr>
        <w:tab/>
      </w:r>
      <w:r w:rsidRPr="00B81445">
        <w:rPr>
          <w:sz w:val="24"/>
          <w:szCs w:val="24"/>
        </w:rPr>
        <w:tab/>
      </w:r>
      <w:r w:rsidRPr="00B81445">
        <w:rPr>
          <w:sz w:val="24"/>
          <w:szCs w:val="24"/>
        </w:rPr>
        <w:tab/>
      </w:r>
      <w:r w:rsidRPr="00B81445">
        <w:rPr>
          <w:sz w:val="24"/>
          <w:szCs w:val="24"/>
        </w:rPr>
        <w:tab/>
      </w:r>
      <w:proofErr w:type="gramStart"/>
      <w:r w:rsidRPr="00B81445">
        <w:rPr>
          <w:sz w:val="24"/>
          <w:szCs w:val="24"/>
        </w:rPr>
        <w:t>break;</w:t>
      </w:r>
      <w:proofErr w:type="gramEnd"/>
    </w:p>
    <w:p w14:paraId="2843127A" w14:textId="77777777" w:rsidR="004C02B6" w:rsidRPr="00B81445" w:rsidRDefault="004C02B6" w:rsidP="004C02B6">
      <w:pPr>
        <w:rPr>
          <w:sz w:val="24"/>
          <w:szCs w:val="24"/>
        </w:rPr>
      </w:pPr>
      <w:r w:rsidRPr="00B81445">
        <w:rPr>
          <w:sz w:val="24"/>
          <w:szCs w:val="24"/>
        </w:rPr>
        <w:tab/>
      </w:r>
      <w:r w:rsidRPr="00B81445">
        <w:rPr>
          <w:sz w:val="24"/>
          <w:szCs w:val="24"/>
        </w:rPr>
        <w:tab/>
      </w:r>
      <w:r w:rsidRPr="00B81445">
        <w:rPr>
          <w:sz w:val="24"/>
          <w:szCs w:val="24"/>
        </w:rPr>
        <w:tab/>
      </w:r>
      <w:r w:rsidRPr="00B81445">
        <w:rPr>
          <w:sz w:val="24"/>
          <w:szCs w:val="24"/>
        </w:rPr>
        <w:tab/>
      </w:r>
      <w:r w:rsidRPr="00B81445">
        <w:rPr>
          <w:sz w:val="24"/>
          <w:szCs w:val="24"/>
        </w:rPr>
        <w:tab/>
      </w:r>
      <w:proofErr w:type="gramStart"/>
      <w:r w:rsidRPr="00B81445">
        <w:rPr>
          <w:sz w:val="24"/>
          <w:szCs w:val="24"/>
        </w:rPr>
        <w:t>break;</w:t>
      </w:r>
      <w:proofErr w:type="gramEnd"/>
    </w:p>
    <w:p w14:paraId="3028AD6F" w14:textId="77777777" w:rsidR="004C02B6" w:rsidRPr="00B81445" w:rsidRDefault="004C02B6" w:rsidP="004C02B6">
      <w:pPr>
        <w:rPr>
          <w:sz w:val="24"/>
          <w:szCs w:val="24"/>
        </w:rPr>
      </w:pPr>
      <w:r w:rsidRPr="00B81445">
        <w:rPr>
          <w:sz w:val="24"/>
          <w:szCs w:val="24"/>
        </w:rPr>
        <w:t xml:space="preserve">                    default:</w:t>
      </w:r>
    </w:p>
    <w:p w14:paraId="2392505F"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"Invalid Selection");</w:t>
      </w:r>
    </w:p>
    <w:p w14:paraId="3F220635"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1754F3DA" w14:textId="77777777" w:rsidR="004C02B6" w:rsidRPr="00B81445" w:rsidRDefault="004C02B6" w:rsidP="004C02B6">
      <w:pPr>
        <w:rPr>
          <w:sz w:val="24"/>
          <w:szCs w:val="24"/>
        </w:rPr>
      </w:pPr>
      <w:r w:rsidRPr="00B81445">
        <w:rPr>
          <w:sz w:val="24"/>
          <w:szCs w:val="24"/>
        </w:rPr>
        <w:t xml:space="preserve">                }</w:t>
      </w:r>
    </w:p>
    <w:p w14:paraId="311BA872"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fwrite</w:t>
      </w:r>
      <w:proofErr w:type="spellEnd"/>
      <w:r w:rsidRPr="00B81445">
        <w:rPr>
          <w:sz w:val="24"/>
          <w:szCs w:val="24"/>
        </w:rPr>
        <w:t>(&amp;</w:t>
      </w:r>
      <w:proofErr w:type="spellStart"/>
      <w:proofErr w:type="gramStart"/>
      <w:r w:rsidRPr="00B81445">
        <w:rPr>
          <w:sz w:val="24"/>
          <w:szCs w:val="24"/>
        </w:rPr>
        <w:t>l,sizeof</w:t>
      </w:r>
      <w:proofErr w:type="spellEnd"/>
      <w:proofErr w:type="gramEnd"/>
      <w:r w:rsidRPr="00B81445">
        <w:rPr>
          <w:sz w:val="24"/>
          <w:szCs w:val="24"/>
        </w:rPr>
        <w:t>(l),1,fpt);</w:t>
      </w:r>
    </w:p>
    <w:p w14:paraId="0D19E460" w14:textId="77777777" w:rsidR="004C02B6" w:rsidRPr="00B81445" w:rsidRDefault="004C02B6" w:rsidP="004C02B6">
      <w:pPr>
        <w:rPr>
          <w:sz w:val="24"/>
          <w:szCs w:val="24"/>
        </w:rPr>
      </w:pPr>
      <w:r w:rsidRPr="00B81445">
        <w:rPr>
          <w:sz w:val="24"/>
          <w:szCs w:val="24"/>
        </w:rPr>
        <w:t xml:space="preserve">            }</w:t>
      </w:r>
    </w:p>
    <w:p w14:paraId="355AEAE0" w14:textId="77777777" w:rsidR="004C02B6" w:rsidRPr="00B81445" w:rsidRDefault="004C02B6" w:rsidP="004C02B6">
      <w:pPr>
        <w:rPr>
          <w:sz w:val="24"/>
          <w:szCs w:val="24"/>
        </w:rPr>
      </w:pPr>
      <w:r w:rsidRPr="00B81445">
        <w:rPr>
          <w:sz w:val="24"/>
          <w:szCs w:val="24"/>
        </w:rPr>
        <w:t xml:space="preserve">        }</w:t>
      </w:r>
    </w:p>
    <w:p w14:paraId="7BF16F75"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w:t>
      </w:r>
      <w:proofErr w:type="spellStart"/>
      <w:r w:rsidRPr="00B81445">
        <w:rPr>
          <w:sz w:val="24"/>
          <w:szCs w:val="24"/>
        </w:rPr>
        <w:t>fpo</w:t>
      </w:r>
      <w:proofErr w:type="spellEnd"/>
      <w:proofErr w:type="gramStart"/>
      <w:r w:rsidRPr="00B81445">
        <w:rPr>
          <w:sz w:val="24"/>
          <w:szCs w:val="24"/>
        </w:rPr>
        <w:t>);</w:t>
      </w:r>
      <w:proofErr w:type="gramEnd"/>
    </w:p>
    <w:p w14:paraId="784DE4C5" w14:textId="77777777" w:rsidR="004C02B6" w:rsidRPr="00B81445" w:rsidRDefault="004C02B6" w:rsidP="004C02B6">
      <w:pPr>
        <w:rPr>
          <w:sz w:val="24"/>
          <w:szCs w:val="24"/>
        </w:rPr>
      </w:pPr>
      <w:r w:rsidRPr="00B81445">
        <w:rPr>
          <w:sz w:val="24"/>
          <w:szCs w:val="24"/>
        </w:rPr>
        <w:lastRenderedPageBreak/>
        <w:t xml:space="preserve">        </w:t>
      </w:r>
      <w:proofErr w:type="spellStart"/>
      <w:r w:rsidRPr="00B81445">
        <w:rPr>
          <w:sz w:val="24"/>
          <w:szCs w:val="24"/>
        </w:rPr>
        <w:t>fclose</w:t>
      </w:r>
      <w:proofErr w:type="spellEnd"/>
      <w:r w:rsidRPr="00B81445">
        <w:rPr>
          <w:sz w:val="24"/>
          <w:szCs w:val="24"/>
        </w:rPr>
        <w:t>(</w:t>
      </w:r>
      <w:proofErr w:type="spellStart"/>
      <w:r w:rsidRPr="00B81445">
        <w:rPr>
          <w:sz w:val="24"/>
          <w:szCs w:val="24"/>
        </w:rPr>
        <w:t>fpt</w:t>
      </w:r>
      <w:proofErr w:type="spellEnd"/>
      <w:proofErr w:type="gramStart"/>
      <w:r w:rsidRPr="00B81445">
        <w:rPr>
          <w:sz w:val="24"/>
          <w:szCs w:val="24"/>
        </w:rPr>
        <w:t>);</w:t>
      </w:r>
      <w:proofErr w:type="gramEnd"/>
    </w:p>
    <w:p w14:paraId="5F4E50C7"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fpo</w:t>
      </w:r>
      <w:proofErr w:type="spellEnd"/>
      <w:r w:rsidRPr="00B81445">
        <w:rPr>
          <w:sz w:val="24"/>
          <w:szCs w:val="24"/>
        </w:rPr>
        <w:t>=</w:t>
      </w:r>
      <w:proofErr w:type="spellStart"/>
      <w:r w:rsidRPr="00B81445">
        <w:rPr>
          <w:sz w:val="24"/>
          <w:szCs w:val="24"/>
        </w:rPr>
        <w:t>fopen</w:t>
      </w:r>
      <w:proofErr w:type="spellEnd"/>
      <w:r w:rsidRPr="00B81445">
        <w:rPr>
          <w:sz w:val="24"/>
          <w:szCs w:val="24"/>
        </w:rPr>
        <w:t>("</w:t>
      </w:r>
      <w:proofErr w:type="spellStart"/>
      <w:r w:rsidRPr="00B81445">
        <w:rPr>
          <w:sz w:val="24"/>
          <w:szCs w:val="24"/>
        </w:rPr>
        <w:t>laptop.txt","w</w:t>
      </w:r>
      <w:proofErr w:type="spellEnd"/>
      <w:r w:rsidRPr="00B81445">
        <w:rPr>
          <w:sz w:val="24"/>
          <w:szCs w:val="24"/>
        </w:rPr>
        <w:t>"</w:t>
      </w:r>
      <w:proofErr w:type="gramStart"/>
      <w:r w:rsidRPr="00B81445">
        <w:rPr>
          <w:sz w:val="24"/>
          <w:szCs w:val="24"/>
        </w:rPr>
        <w:t>);</w:t>
      </w:r>
      <w:proofErr w:type="gramEnd"/>
    </w:p>
    <w:p w14:paraId="5A7DBBD5"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fpt</w:t>
      </w:r>
      <w:proofErr w:type="spellEnd"/>
      <w:r w:rsidRPr="00B81445">
        <w:rPr>
          <w:sz w:val="24"/>
          <w:szCs w:val="24"/>
        </w:rPr>
        <w:t>=</w:t>
      </w:r>
      <w:proofErr w:type="spellStart"/>
      <w:r w:rsidRPr="00B81445">
        <w:rPr>
          <w:sz w:val="24"/>
          <w:szCs w:val="24"/>
        </w:rPr>
        <w:t>fopen</w:t>
      </w:r>
      <w:proofErr w:type="spellEnd"/>
      <w:r w:rsidRPr="00B81445">
        <w:rPr>
          <w:sz w:val="24"/>
          <w:szCs w:val="24"/>
        </w:rPr>
        <w:t>("</w:t>
      </w:r>
      <w:proofErr w:type="spellStart"/>
      <w:r w:rsidRPr="00B81445">
        <w:rPr>
          <w:sz w:val="24"/>
          <w:szCs w:val="24"/>
        </w:rPr>
        <w:t>tempfile.txt","r</w:t>
      </w:r>
      <w:proofErr w:type="spellEnd"/>
      <w:r w:rsidRPr="00B81445">
        <w:rPr>
          <w:sz w:val="24"/>
          <w:szCs w:val="24"/>
        </w:rPr>
        <w:t>"</w:t>
      </w:r>
      <w:proofErr w:type="gramStart"/>
      <w:r w:rsidRPr="00B81445">
        <w:rPr>
          <w:sz w:val="24"/>
          <w:szCs w:val="24"/>
        </w:rPr>
        <w:t>);</w:t>
      </w:r>
      <w:proofErr w:type="gramEnd"/>
    </w:p>
    <w:p w14:paraId="249BB68B" w14:textId="77777777" w:rsidR="004C02B6" w:rsidRPr="00B81445" w:rsidRDefault="004C02B6" w:rsidP="004C02B6">
      <w:pPr>
        <w:rPr>
          <w:sz w:val="24"/>
          <w:szCs w:val="24"/>
        </w:rPr>
      </w:pPr>
      <w:r w:rsidRPr="00B81445">
        <w:rPr>
          <w:sz w:val="24"/>
          <w:szCs w:val="24"/>
        </w:rPr>
        <w:t xml:space="preserve">        while(</w:t>
      </w:r>
      <w:proofErr w:type="spellStart"/>
      <w:r w:rsidRPr="00B81445">
        <w:rPr>
          <w:sz w:val="24"/>
          <w:szCs w:val="24"/>
        </w:rPr>
        <w:t>fread</w:t>
      </w:r>
      <w:proofErr w:type="spellEnd"/>
      <w:r w:rsidRPr="00B81445">
        <w:rPr>
          <w:sz w:val="24"/>
          <w:szCs w:val="24"/>
        </w:rPr>
        <w:t>(&amp;</w:t>
      </w:r>
      <w:proofErr w:type="spellStart"/>
      <w:proofErr w:type="gramStart"/>
      <w:r w:rsidRPr="00B81445">
        <w:rPr>
          <w:sz w:val="24"/>
          <w:szCs w:val="24"/>
        </w:rPr>
        <w:t>l,sizeof</w:t>
      </w:r>
      <w:proofErr w:type="spellEnd"/>
      <w:proofErr w:type="gramEnd"/>
      <w:r w:rsidRPr="00B81445">
        <w:rPr>
          <w:sz w:val="24"/>
          <w:szCs w:val="24"/>
        </w:rPr>
        <w:t>(l),1,fpt)){</w:t>
      </w:r>
    </w:p>
    <w:p w14:paraId="04B6B603"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fwrite</w:t>
      </w:r>
      <w:proofErr w:type="spellEnd"/>
      <w:r w:rsidRPr="00B81445">
        <w:rPr>
          <w:sz w:val="24"/>
          <w:szCs w:val="24"/>
        </w:rPr>
        <w:t>(&amp;</w:t>
      </w:r>
      <w:proofErr w:type="spellStart"/>
      <w:proofErr w:type="gramStart"/>
      <w:r w:rsidRPr="00B81445">
        <w:rPr>
          <w:sz w:val="24"/>
          <w:szCs w:val="24"/>
        </w:rPr>
        <w:t>l,sizeof</w:t>
      </w:r>
      <w:proofErr w:type="spellEnd"/>
      <w:proofErr w:type="gramEnd"/>
      <w:r w:rsidRPr="00B81445">
        <w:rPr>
          <w:sz w:val="24"/>
          <w:szCs w:val="24"/>
        </w:rPr>
        <w:t>(l),1,fpo);</w:t>
      </w:r>
    </w:p>
    <w:p w14:paraId="70713773" w14:textId="77777777" w:rsidR="004C02B6" w:rsidRPr="00B81445" w:rsidRDefault="004C02B6" w:rsidP="004C02B6">
      <w:pPr>
        <w:rPr>
          <w:sz w:val="24"/>
          <w:szCs w:val="24"/>
        </w:rPr>
      </w:pPr>
      <w:r w:rsidRPr="00B81445">
        <w:rPr>
          <w:sz w:val="24"/>
          <w:szCs w:val="24"/>
        </w:rPr>
        <w:t xml:space="preserve">        }</w:t>
      </w:r>
    </w:p>
    <w:p w14:paraId="426936FB"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w:t>
      </w:r>
      <w:proofErr w:type="spellStart"/>
      <w:r w:rsidRPr="00B81445">
        <w:rPr>
          <w:sz w:val="24"/>
          <w:szCs w:val="24"/>
        </w:rPr>
        <w:t>fpo</w:t>
      </w:r>
      <w:proofErr w:type="spellEnd"/>
      <w:proofErr w:type="gramStart"/>
      <w:r w:rsidRPr="00B81445">
        <w:rPr>
          <w:sz w:val="24"/>
          <w:szCs w:val="24"/>
        </w:rPr>
        <w:t>);</w:t>
      </w:r>
      <w:proofErr w:type="gramEnd"/>
    </w:p>
    <w:p w14:paraId="596F0CEE"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fclose</w:t>
      </w:r>
      <w:proofErr w:type="spellEnd"/>
      <w:r w:rsidRPr="00B81445">
        <w:rPr>
          <w:sz w:val="24"/>
          <w:szCs w:val="24"/>
        </w:rPr>
        <w:t>(</w:t>
      </w:r>
      <w:proofErr w:type="spellStart"/>
      <w:r w:rsidRPr="00B81445">
        <w:rPr>
          <w:sz w:val="24"/>
          <w:szCs w:val="24"/>
        </w:rPr>
        <w:t>fpt</w:t>
      </w:r>
      <w:proofErr w:type="spellEnd"/>
      <w:proofErr w:type="gramStart"/>
      <w:r w:rsidRPr="00B81445">
        <w:rPr>
          <w:sz w:val="24"/>
          <w:szCs w:val="24"/>
        </w:rPr>
        <w:t>);</w:t>
      </w:r>
      <w:proofErr w:type="gramEnd"/>
    </w:p>
    <w:p w14:paraId="144FE6D2"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"RECORD UPDATED\n");</w:t>
      </w:r>
    </w:p>
    <w:p w14:paraId="5856D064" w14:textId="77777777" w:rsidR="004C02B6" w:rsidRPr="00B81445" w:rsidRDefault="004C02B6" w:rsidP="004C02B6">
      <w:pPr>
        <w:rPr>
          <w:sz w:val="24"/>
          <w:szCs w:val="24"/>
        </w:rPr>
      </w:pPr>
      <w:r w:rsidRPr="00B81445">
        <w:rPr>
          <w:sz w:val="24"/>
          <w:szCs w:val="24"/>
        </w:rPr>
        <w:t xml:space="preserve">    }</w:t>
      </w:r>
    </w:p>
    <w:p w14:paraId="15857ED2" w14:textId="77777777" w:rsidR="004C02B6" w:rsidRPr="00B81445" w:rsidRDefault="004C02B6" w:rsidP="004C02B6">
      <w:pPr>
        <w:rPr>
          <w:sz w:val="24"/>
          <w:szCs w:val="24"/>
        </w:rPr>
      </w:pPr>
      <w:r w:rsidRPr="00B81445">
        <w:rPr>
          <w:sz w:val="24"/>
          <w:szCs w:val="24"/>
        </w:rPr>
        <w:t>}</w:t>
      </w:r>
    </w:p>
    <w:p w14:paraId="3D5F06BF" w14:textId="77777777" w:rsidR="004C02B6" w:rsidRPr="00B81445" w:rsidRDefault="004C02B6" w:rsidP="004C02B6">
      <w:pPr>
        <w:rPr>
          <w:sz w:val="24"/>
          <w:szCs w:val="24"/>
        </w:rPr>
      </w:pPr>
      <w:r w:rsidRPr="00B81445">
        <w:rPr>
          <w:sz w:val="24"/>
          <w:szCs w:val="24"/>
        </w:rPr>
        <w:t xml:space="preserve">int </w:t>
      </w:r>
      <w:proofErr w:type="gramStart"/>
      <w:r w:rsidRPr="00B81445">
        <w:rPr>
          <w:sz w:val="24"/>
          <w:szCs w:val="24"/>
        </w:rPr>
        <w:t>main(</w:t>
      </w:r>
      <w:proofErr w:type="gramEnd"/>
      <w:r w:rsidRPr="00B81445">
        <w:rPr>
          <w:sz w:val="24"/>
          <w:szCs w:val="24"/>
        </w:rPr>
        <w:t>){</w:t>
      </w:r>
    </w:p>
    <w:p w14:paraId="019299AB" w14:textId="77777777" w:rsidR="004C02B6" w:rsidRPr="00B81445" w:rsidRDefault="004C02B6" w:rsidP="004C02B6">
      <w:pPr>
        <w:rPr>
          <w:sz w:val="24"/>
          <w:szCs w:val="24"/>
        </w:rPr>
      </w:pPr>
      <w:r w:rsidRPr="00B81445">
        <w:rPr>
          <w:sz w:val="24"/>
          <w:szCs w:val="24"/>
        </w:rPr>
        <w:t xml:space="preserve">    int </w:t>
      </w:r>
      <w:proofErr w:type="gramStart"/>
      <w:r w:rsidRPr="00B81445">
        <w:rPr>
          <w:sz w:val="24"/>
          <w:szCs w:val="24"/>
        </w:rPr>
        <w:t>option;</w:t>
      </w:r>
      <w:proofErr w:type="gramEnd"/>
    </w:p>
    <w:p w14:paraId="701DE526"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do{</w:t>
      </w:r>
      <w:proofErr w:type="gramEnd"/>
    </w:p>
    <w:p w14:paraId="45ECCD34"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"***********************************SELECT AN OPTION**************************************\n\n\n");</w:t>
      </w:r>
    </w:p>
    <w:p w14:paraId="28892693"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"\t1.Add Details of Client\n");</w:t>
      </w:r>
    </w:p>
    <w:p w14:paraId="30999159"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"\t2.View Details of Client\n");</w:t>
      </w:r>
    </w:p>
    <w:p w14:paraId="0E69C2CD"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"\t3.Add Details of Laptop\n");</w:t>
      </w:r>
    </w:p>
    <w:p w14:paraId="0A62E02F"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"\t4.View Details of Laptop\n");</w:t>
      </w:r>
    </w:p>
    <w:p w14:paraId="0E3F16E9"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"\t5.Update Details of Client\n");</w:t>
      </w:r>
    </w:p>
    <w:p w14:paraId="255EA616"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"\t6.Delete Details of Client\n");</w:t>
      </w:r>
    </w:p>
    <w:p w14:paraId="3B1671BC"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"\t7.Update Details of Laptop\n");</w:t>
      </w:r>
    </w:p>
    <w:p w14:paraId="671607AB"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"\t8.Delete Details of Laptop\n");</w:t>
      </w:r>
    </w:p>
    <w:p w14:paraId="53312B2C"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"\t9.Viewing Expert Details\n");</w:t>
      </w:r>
    </w:p>
    <w:p w14:paraId="20522116"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"\t10.Adding the details of an expert\n");</w:t>
      </w:r>
    </w:p>
    <w:p w14:paraId="09CC0444"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printf</w:t>
      </w:r>
      <w:proofErr w:type="spellEnd"/>
      <w:r w:rsidRPr="00B81445">
        <w:rPr>
          <w:sz w:val="24"/>
          <w:szCs w:val="24"/>
        </w:rPr>
        <w:t>("\t11.Exit\n\n\n"</w:t>
      </w:r>
      <w:proofErr w:type="gramStart"/>
      <w:r w:rsidRPr="00B81445">
        <w:rPr>
          <w:sz w:val="24"/>
          <w:szCs w:val="24"/>
        </w:rPr>
        <w:t>);</w:t>
      </w:r>
      <w:proofErr w:type="gramEnd"/>
    </w:p>
    <w:p w14:paraId="72CC4BD0"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"***********************************SELECT AN OPTION**************************************\n");</w:t>
      </w:r>
    </w:p>
    <w:p w14:paraId="228563B9"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w:t>
      </w:r>
      <w:proofErr w:type="spellStart"/>
      <w:r w:rsidRPr="00B81445">
        <w:rPr>
          <w:sz w:val="24"/>
          <w:szCs w:val="24"/>
        </w:rPr>
        <w:t>nPlease</w:t>
      </w:r>
      <w:proofErr w:type="spellEnd"/>
      <w:r w:rsidRPr="00B81445">
        <w:rPr>
          <w:sz w:val="24"/>
          <w:szCs w:val="24"/>
        </w:rPr>
        <w:t xml:space="preserve"> enter </w:t>
      </w:r>
      <w:proofErr w:type="spellStart"/>
      <w:r w:rsidRPr="00B81445">
        <w:rPr>
          <w:sz w:val="24"/>
          <w:szCs w:val="24"/>
        </w:rPr>
        <w:t>a</w:t>
      </w:r>
      <w:proofErr w:type="spellEnd"/>
      <w:r w:rsidRPr="00B81445">
        <w:rPr>
          <w:sz w:val="24"/>
          <w:szCs w:val="24"/>
        </w:rPr>
        <w:t xml:space="preserve"> option:      ");</w:t>
      </w:r>
    </w:p>
    <w:p w14:paraId="724F7F1B"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scanf</w:t>
      </w:r>
      <w:proofErr w:type="spellEnd"/>
      <w:r w:rsidRPr="00B81445">
        <w:rPr>
          <w:sz w:val="24"/>
          <w:szCs w:val="24"/>
        </w:rPr>
        <w:t>("%</w:t>
      </w:r>
      <w:proofErr w:type="spellStart"/>
      <w:r w:rsidRPr="00B81445">
        <w:rPr>
          <w:sz w:val="24"/>
          <w:szCs w:val="24"/>
        </w:rPr>
        <w:t>d</w:t>
      </w:r>
      <w:proofErr w:type="gramStart"/>
      <w:r w:rsidRPr="00B81445">
        <w:rPr>
          <w:sz w:val="24"/>
          <w:szCs w:val="24"/>
        </w:rPr>
        <w:t>",&amp;</w:t>
      </w:r>
      <w:proofErr w:type="gramEnd"/>
      <w:r w:rsidRPr="00B81445">
        <w:rPr>
          <w:sz w:val="24"/>
          <w:szCs w:val="24"/>
        </w:rPr>
        <w:t>option</w:t>
      </w:r>
      <w:proofErr w:type="spellEnd"/>
      <w:r w:rsidRPr="00B81445">
        <w:rPr>
          <w:sz w:val="24"/>
          <w:szCs w:val="24"/>
        </w:rPr>
        <w:t>);</w:t>
      </w:r>
    </w:p>
    <w:p w14:paraId="6ECC12E9" w14:textId="77777777" w:rsidR="004C02B6" w:rsidRPr="00B81445" w:rsidRDefault="004C02B6" w:rsidP="004C02B6">
      <w:pPr>
        <w:rPr>
          <w:sz w:val="24"/>
          <w:szCs w:val="24"/>
        </w:rPr>
      </w:pPr>
      <w:r w:rsidRPr="00B81445">
        <w:rPr>
          <w:sz w:val="24"/>
          <w:szCs w:val="24"/>
        </w:rPr>
        <w:t xml:space="preserve">    switch(option</w:t>
      </w:r>
      <w:proofErr w:type="gramStart"/>
      <w:r w:rsidRPr="00B81445">
        <w:rPr>
          <w:sz w:val="24"/>
          <w:szCs w:val="24"/>
        </w:rPr>
        <w:t>){</w:t>
      </w:r>
      <w:proofErr w:type="gramEnd"/>
    </w:p>
    <w:p w14:paraId="25FE6843"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1):</w:t>
      </w:r>
    </w:p>
    <w:p w14:paraId="2BF2904F"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add_</w:t>
      </w:r>
      <w:proofErr w:type="gramStart"/>
      <w:r w:rsidRPr="00B81445">
        <w:rPr>
          <w:sz w:val="24"/>
          <w:szCs w:val="24"/>
        </w:rPr>
        <w:t>client</w:t>
      </w:r>
      <w:proofErr w:type="spellEnd"/>
      <w:r w:rsidRPr="00B81445">
        <w:rPr>
          <w:sz w:val="24"/>
          <w:szCs w:val="24"/>
        </w:rPr>
        <w:t>(</w:t>
      </w:r>
      <w:proofErr w:type="gramEnd"/>
      <w:r w:rsidRPr="00B81445">
        <w:rPr>
          <w:sz w:val="24"/>
          <w:szCs w:val="24"/>
        </w:rPr>
        <w:t>);</w:t>
      </w:r>
    </w:p>
    <w:p w14:paraId="1396E27F"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1E7BD3AB"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2):</w:t>
      </w:r>
    </w:p>
    <w:p w14:paraId="0F73FD13"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view_</w:t>
      </w:r>
      <w:proofErr w:type="gramStart"/>
      <w:r w:rsidRPr="00B81445">
        <w:rPr>
          <w:sz w:val="24"/>
          <w:szCs w:val="24"/>
        </w:rPr>
        <w:t>client</w:t>
      </w:r>
      <w:proofErr w:type="spellEnd"/>
      <w:r w:rsidRPr="00B81445">
        <w:rPr>
          <w:sz w:val="24"/>
          <w:szCs w:val="24"/>
        </w:rPr>
        <w:t>(</w:t>
      </w:r>
      <w:proofErr w:type="gramEnd"/>
      <w:r w:rsidRPr="00B81445">
        <w:rPr>
          <w:sz w:val="24"/>
          <w:szCs w:val="24"/>
        </w:rPr>
        <w:t>);</w:t>
      </w:r>
    </w:p>
    <w:p w14:paraId="6FC06CFC"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4421EA65"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3):</w:t>
      </w:r>
    </w:p>
    <w:p w14:paraId="6429FF6D"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add_</w:t>
      </w:r>
      <w:proofErr w:type="gramStart"/>
      <w:r w:rsidRPr="00B81445">
        <w:rPr>
          <w:sz w:val="24"/>
          <w:szCs w:val="24"/>
        </w:rPr>
        <w:t>laptop</w:t>
      </w:r>
      <w:proofErr w:type="spellEnd"/>
      <w:r w:rsidRPr="00B81445">
        <w:rPr>
          <w:sz w:val="24"/>
          <w:szCs w:val="24"/>
        </w:rPr>
        <w:t>(</w:t>
      </w:r>
      <w:proofErr w:type="gramEnd"/>
      <w:r w:rsidRPr="00B81445">
        <w:rPr>
          <w:sz w:val="24"/>
          <w:szCs w:val="24"/>
        </w:rPr>
        <w:t>);</w:t>
      </w:r>
    </w:p>
    <w:p w14:paraId="3A38F787"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367CC458"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4):</w:t>
      </w:r>
    </w:p>
    <w:p w14:paraId="6B8536B0"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view_</w:t>
      </w:r>
      <w:proofErr w:type="gramStart"/>
      <w:r w:rsidRPr="00B81445">
        <w:rPr>
          <w:sz w:val="24"/>
          <w:szCs w:val="24"/>
        </w:rPr>
        <w:t>laptop</w:t>
      </w:r>
      <w:proofErr w:type="spellEnd"/>
      <w:r w:rsidRPr="00B81445">
        <w:rPr>
          <w:sz w:val="24"/>
          <w:szCs w:val="24"/>
        </w:rPr>
        <w:t>(</w:t>
      </w:r>
      <w:proofErr w:type="gramEnd"/>
      <w:r w:rsidRPr="00B81445">
        <w:rPr>
          <w:sz w:val="24"/>
          <w:szCs w:val="24"/>
        </w:rPr>
        <w:t>);</w:t>
      </w:r>
    </w:p>
    <w:p w14:paraId="708FEC28" w14:textId="77777777" w:rsidR="004C02B6" w:rsidRPr="00B81445" w:rsidRDefault="004C02B6" w:rsidP="004C02B6">
      <w:pPr>
        <w:rPr>
          <w:sz w:val="24"/>
          <w:szCs w:val="24"/>
        </w:rPr>
      </w:pPr>
      <w:r w:rsidRPr="00B81445">
        <w:rPr>
          <w:sz w:val="24"/>
          <w:szCs w:val="24"/>
        </w:rPr>
        <w:lastRenderedPageBreak/>
        <w:t xml:space="preserve">        </w:t>
      </w:r>
      <w:proofErr w:type="gramStart"/>
      <w:r w:rsidRPr="00B81445">
        <w:rPr>
          <w:sz w:val="24"/>
          <w:szCs w:val="24"/>
        </w:rPr>
        <w:t>break;</w:t>
      </w:r>
      <w:proofErr w:type="gramEnd"/>
    </w:p>
    <w:p w14:paraId="5C639BDD"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5):</w:t>
      </w:r>
    </w:p>
    <w:p w14:paraId="745F4553"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update_</w:t>
      </w:r>
      <w:proofErr w:type="gramStart"/>
      <w:r w:rsidRPr="00B81445">
        <w:rPr>
          <w:sz w:val="24"/>
          <w:szCs w:val="24"/>
        </w:rPr>
        <w:t>client</w:t>
      </w:r>
      <w:proofErr w:type="spellEnd"/>
      <w:r w:rsidRPr="00B81445">
        <w:rPr>
          <w:sz w:val="24"/>
          <w:szCs w:val="24"/>
        </w:rPr>
        <w:t>(</w:t>
      </w:r>
      <w:proofErr w:type="gramEnd"/>
      <w:r w:rsidRPr="00B81445">
        <w:rPr>
          <w:sz w:val="24"/>
          <w:szCs w:val="24"/>
        </w:rPr>
        <w:t>);</w:t>
      </w:r>
    </w:p>
    <w:p w14:paraId="05F36B68"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666C17C5"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6):</w:t>
      </w:r>
    </w:p>
    <w:p w14:paraId="5BD8DA19"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delete_</w:t>
      </w:r>
      <w:proofErr w:type="gramStart"/>
      <w:r w:rsidRPr="00B81445">
        <w:rPr>
          <w:sz w:val="24"/>
          <w:szCs w:val="24"/>
        </w:rPr>
        <w:t>client</w:t>
      </w:r>
      <w:proofErr w:type="spellEnd"/>
      <w:r w:rsidRPr="00B81445">
        <w:rPr>
          <w:sz w:val="24"/>
          <w:szCs w:val="24"/>
        </w:rPr>
        <w:t>(</w:t>
      </w:r>
      <w:proofErr w:type="gramEnd"/>
      <w:r w:rsidRPr="00B81445">
        <w:rPr>
          <w:sz w:val="24"/>
          <w:szCs w:val="24"/>
        </w:rPr>
        <w:t>);</w:t>
      </w:r>
    </w:p>
    <w:p w14:paraId="2933E2C0"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468EA848"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7):</w:t>
      </w:r>
    </w:p>
    <w:p w14:paraId="69DAA566"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update_</w:t>
      </w:r>
      <w:proofErr w:type="gramStart"/>
      <w:r w:rsidRPr="00B81445">
        <w:rPr>
          <w:sz w:val="24"/>
          <w:szCs w:val="24"/>
        </w:rPr>
        <w:t>laptop</w:t>
      </w:r>
      <w:proofErr w:type="spellEnd"/>
      <w:r w:rsidRPr="00B81445">
        <w:rPr>
          <w:sz w:val="24"/>
          <w:szCs w:val="24"/>
        </w:rPr>
        <w:t>(</w:t>
      </w:r>
      <w:proofErr w:type="gramEnd"/>
      <w:r w:rsidRPr="00B81445">
        <w:rPr>
          <w:sz w:val="24"/>
          <w:szCs w:val="24"/>
        </w:rPr>
        <w:t>);</w:t>
      </w:r>
    </w:p>
    <w:p w14:paraId="040832B1"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498D74B6"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8):</w:t>
      </w:r>
    </w:p>
    <w:p w14:paraId="52C33DBD"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delete_</w:t>
      </w:r>
      <w:proofErr w:type="gramStart"/>
      <w:r w:rsidRPr="00B81445">
        <w:rPr>
          <w:sz w:val="24"/>
          <w:szCs w:val="24"/>
        </w:rPr>
        <w:t>laptop</w:t>
      </w:r>
      <w:proofErr w:type="spellEnd"/>
      <w:r w:rsidRPr="00B81445">
        <w:rPr>
          <w:sz w:val="24"/>
          <w:szCs w:val="24"/>
        </w:rPr>
        <w:t>(</w:t>
      </w:r>
      <w:proofErr w:type="gramEnd"/>
      <w:r w:rsidRPr="00B81445">
        <w:rPr>
          <w:sz w:val="24"/>
          <w:szCs w:val="24"/>
        </w:rPr>
        <w:t>);</w:t>
      </w:r>
    </w:p>
    <w:p w14:paraId="27244A69"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36477450"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9):</w:t>
      </w:r>
    </w:p>
    <w:p w14:paraId="6E45F68E"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view_</w:t>
      </w:r>
      <w:proofErr w:type="gramStart"/>
      <w:r w:rsidRPr="00B81445">
        <w:rPr>
          <w:sz w:val="24"/>
          <w:szCs w:val="24"/>
        </w:rPr>
        <w:t>expert</w:t>
      </w:r>
      <w:proofErr w:type="spellEnd"/>
      <w:r w:rsidRPr="00B81445">
        <w:rPr>
          <w:sz w:val="24"/>
          <w:szCs w:val="24"/>
        </w:rPr>
        <w:t>(</w:t>
      </w:r>
      <w:proofErr w:type="gramEnd"/>
      <w:r w:rsidRPr="00B81445">
        <w:rPr>
          <w:sz w:val="24"/>
          <w:szCs w:val="24"/>
        </w:rPr>
        <w:t>);</w:t>
      </w:r>
    </w:p>
    <w:p w14:paraId="0D108918"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4E681996"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10):</w:t>
      </w:r>
    </w:p>
    <w:p w14:paraId="0AAA6E5B" w14:textId="77777777" w:rsidR="004C02B6" w:rsidRPr="00B81445" w:rsidRDefault="004C02B6" w:rsidP="004C02B6">
      <w:pPr>
        <w:rPr>
          <w:sz w:val="24"/>
          <w:szCs w:val="24"/>
        </w:rPr>
      </w:pPr>
      <w:r w:rsidRPr="00B81445">
        <w:rPr>
          <w:sz w:val="24"/>
          <w:szCs w:val="24"/>
        </w:rPr>
        <w:t xml:space="preserve">        </w:t>
      </w:r>
      <w:proofErr w:type="spellStart"/>
      <w:r w:rsidRPr="00B81445">
        <w:rPr>
          <w:sz w:val="24"/>
          <w:szCs w:val="24"/>
        </w:rPr>
        <w:t>add_</w:t>
      </w:r>
      <w:proofErr w:type="gramStart"/>
      <w:r w:rsidRPr="00B81445">
        <w:rPr>
          <w:sz w:val="24"/>
          <w:szCs w:val="24"/>
        </w:rPr>
        <w:t>expert</w:t>
      </w:r>
      <w:proofErr w:type="spellEnd"/>
      <w:r w:rsidRPr="00B81445">
        <w:rPr>
          <w:sz w:val="24"/>
          <w:szCs w:val="24"/>
        </w:rPr>
        <w:t>(</w:t>
      </w:r>
      <w:proofErr w:type="gramEnd"/>
      <w:r w:rsidRPr="00B81445">
        <w:rPr>
          <w:sz w:val="24"/>
          <w:szCs w:val="24"/>
        </w:rPr>
        <w:t>);</w:t>
      </w:r>
    </w:p>
    <w:p w14:paraId="47584AE3"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213DB84A"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case(</w:t>
      </w:r>
      <w:proofErr w:type="gramEnd"/>
      <w:r w:rsidRPr="00B81445">
        <w:rPr>
          <w:sz w:val="24"/>
          <w:szCs w:val="24"/>
        </w:rPr>
        <w:t>11):</w:t>
      </w:r>
    </w:p>
    <w:p w14:paraId="57D3AFD8"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exit(</w:t>
      </w:r>
      <w:proofErr w:type="gramEnd"/>
      <w:r w:rsidRPr="00B81445">
        <w:rPr>
          <w:sz w:val="24"/>
          <w:szCs w:val="24"/>
        </w:rPr>
        <w:t>1);</w:t>
      </w:r>
    </w:p>
    <w:p w14:paraId="6F0DDDD0" w14:textId="77777777" w:rsidR="004C02B6" w:rsidRPr="00B81445" w:rsidRDefault="004C02B6" w:rsidP="004C02B6">
      <w:pPr>
        <w:rPr>
          <w:sz w:val="24"/>
          <w:szCs w:val="24"/>
        </w:rPr>
      </w:pPr>
      <w:r w:rsidRPr="00B81445">
        <w:rPr>
          <w:sz w:val="24"/>
          <w:szCs w:val="24"/>
        </w:rPr>
        <w:t xml:space="preserve">        </w:t>
      </w:r>
      <w:proofErr w:type="gramStart"/>
      <w:r w:rsidRPr="00B81445">
        <w:rPr>
          <w:sz w:val="24"/>
          <w:szCs w:val="24"/>
        </w:rPr>
        <w:t>break;</w:t>
      </w:r>
      <w:proofErr w:type="gramEnd"/>
    </w:p>
    <w:p w14:paraId="0203676F" w14:textId="77777777" w:rsidR="004C02B6" w:rsidRPr="00B81445" w:rsidRDefault="004C02B6" w:rsidP="004C02B6">
      <w:pPr>
        <w:rPr>
          <w:sz w:val="24"/>
          <w:szCs w:val="24"/>
        </w:rPr>
      </w:pPr>
      <w:r w:rsidRPr="00B81445">
        <w:rPr>
          <w:sz w:val="24"/>
          <w:szCs w:val="24"/>
        </w:rPr>
        <w:t xml:space="preserve">        default:</w:t>
      </w:r>
    </w:p>
    <w:p w14:paraId="57A3ABF8" w14:textId="77777777" w:rsidR="004C02B6" w:rsidRPr="00B81445" w:rsidRDefault="004C02B6" w:rsidP="004C02B6">
      <w:pPr>
        <w:rPr>
          <w:sz w:val="24"/>
          <w:szCs w:val="24"/>
        </w:rPr>
      </w:pPr>
      <w:r w:rsidRPr="00B81445">
        <w:rPr>
          <w:sz w:val="24"/>
          <w:szCs w:val="24"/>
        </w:rPr>
        <w:t xml:space="preserve">        </w:t>
      </w:r>
      <w:proofErr w:type="spellStart"/>
      <w:proofErr w:type="gramStart"/>
      <w:r w:rsidRPr="00B81445">
        <w:rPr>
          <w:sz w:val="24"/>
          <w:szCs w:val="24"/>
        </w:rPr>
        <w:t>printf</w:t>
      </w:r>
      <w:proofErr w:type="spellEnd"/>
      <w:r w:rsidRPr="00B81445">
        <w:rPr>
          <w:sz w:val="24"/>
          <w:szCs w:val="24"/>
        </w:rPr>
        <w:t>(</w:t>
      </w:r>
      <w:proofErr w:type="gramEnd"/>
      <w:r w:rsidRPr="00B81445">
        <w:rPr>
          <w:sz w:val="24"/>
          <w:szCs w:val="24"/>
        </w:rPr>
        <w:t>"Choose valid option");</w:t>
      </w:r>
    </w:p>
    <w:p w14:paraId="3D092E1A" w14:textId="77777777" w:rsidR="004C02B6" w:rsidRPr="00B81445" w:rsidRDefault="004C02B6" w:rsidP="004C02B6">
      <w:pPr>
        <w:rPr>
          <w:sz w:val="24"/>
          <w:szCs w:val="24"/>
        </w:rPr>
      </w:pPr>
      <w:r w:rsidRPr="00B81445">
        <w:rPr>
          <w:sz w:val="24"/>
          <w:szCs w:val="24"/>
        </w:rPr>
        <w:t xml:space="preserve">    }}</w:t>
      </w:r>
    </w:p>
    <w:p w14:paraId="243A603B" w14:textId="77777777" w:rsidR="004C02B6" w:rsidRPr="00B81445" w:rsidRDefault="004C02B6" w:rsidP="004C02B6">
      <w:pPr>
        <w:rPr>
          <w:sz w:val="24"/>
          <w:szCs w:val="24"/>
        </w:rPr>
      </w:pPr>
      <w:r w:rsidRPr="00B81445">
        <w:rPr>
          <w:sz w:val="24"/>
          <w:szCs w:val="24"/>
        </w:rPr>
        <w:t xml:space="preserve">    while(</w:t>
      </w:r>
      <w:proofErr w:type="gramStart"/>
      <w:r w:rsidRPr="00B81445">
        <w:rPr>
          <w:sz w:val="24"/>
          <w:szCs w:val="24"/>
        </w:rPr>
        <w:t>option!=</w:t>
      </w:r>
      <w:proofErr w:type="gramEnd"/>
      <w:r w:rsidRPr="00B81445">
        <w:rPr>
          <w:sz w:val="24"/>
          <w:szCs w:val="24"/>
        </w:rPr>
        <w:t>11);</w:t>
      </w:r>
    </w:p>
    <w:p w14:paraId="2BB37C2D" w14:textId="6E8A8788" w:rsidR="00485DE3" w:rsidRPr="00B81445" w:rsidRDefault="004C02B6" w:rsidP="004C02B6">
      <w:pPr>
        <w:rPr>
          <w:sz w:val="24"/>
          <w:szCs w:val="24"/>
        </w:rPr>
      </w:pPr>
      <w:r w:rsidRPr="00B81445">
        <w:rPr>
          <w:sz w:val="24"/>
          <w:szCs w:val="24"/>
        </w:rPr>
        <w:t>}</w:t>
      </w:r>
      <w:r w:rsidR="00485DE3" w:rsidRPr="00B81445">
        <w:rPr>
          <w:sz w:val="24"/>
          <w:szCs w:val="24"/>
        </w:rPr>
        <w:br w:type="page"/>
      </w:r>
    </w:p>
    <w:p w14:paraId="3D48A21F" w14:textId="12E82A9E" w:rsidR="00B81445" w:rsidRPr="00B81445" w:rsidRDefault="00BE6202">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6202">
        <w:rPr>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mc:AlternateContent>
          <mc:Choice Requires="wps">
            <w:drawing>
              <wp:anchor distT="45720" distB="45720" distL="114300" distR="114300" simplePos="0" relativeHeight="251677696" behindDoc="0" locked="0" layoutInCell="1" allowOverlap="1" wp14:anchorId="6FB7B35B" wp14:editId="220D3909">
                <wp:simplePos x="0" y="0"/>
                <wp:positionH relativeFrom="margin">
                  <wp:align>right</wp:align>
                </wp:positionH>
                <wp:positionV relativeFrom="paragraph">
                  <wp:posOffset>193</wp:posOffset>
                </wp:positionV>
                <wp:extent cx="5931535" cy="8128000"/>
                <wp:effectExtent l="0" t="0" r="12065" b="25400"/>
                <wp:wrapSquare wrapText="bothSides"/>
                <wp:docPr id="1983189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81280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FB263B0" w14:textId="07725C84" w:rsidR="00BE6202" w:rsidRDefault="00BE6202" w:rsidP="00BE6202">
                            <w:pPr>
                              <w:rPr>
                                <w:i/>
                                <w:iCs/>
                                <w:color w:val="5B9BD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1445">
                              <w:rPr>
                                <w:i/>
                                <w:iCs/>
                                <w:color w:val="5B9BD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49A70BD6" w14:textId="77777777" w:rsidR="00BE6202" w:rsidRDefault="00BE6202" w:rsidP="00BE6202">
                            <w:pPr>
                              <w:rPr>
                                <w:i/>
                                <w:iCs/>
                                <w:color w:val="5B9BD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7DF3B9" w14:textId="77777777" w:rsidR="00BE6202" w:rsidRPr="00BE6202" w:rsidRDefault="00BE6202" w:rsidP="00BE6202">
                            <w:pPr>
                              <w:spacing w:line="276" w:lineRule="auto"/>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6202">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we have developed allows the admin to manage the records of clients, laptops, and problems efficiently. The system's various modules enable the admin to add, update, and delete client and laptop records, describe problems, assign experts to resolve the issues, and generate reports based on various criteria. This system can be beneficial for any organization that deals with laptop repairs or maintenance, making the process smoother and more manageable.</w:t>
                            </w:r>
                          </w:p>
                          <w:p w14:paraId="6A8BDE9D" w14:textId="4AF3D655" w:rsidR="00BE6202" w:rsidRDefault="00BE62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7B35B" id="_x0000_s1038" type="#_x0000_t202" style="position:absolute;margin-left:415.85pt;margin-top:0;width:467.05pt;height:640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" fillcolor="white [3201]" strokecolor="#5b9bd5 [3204]" strokeweight="1pt">
                <v:textbox>
                  <w:txbxContent>
                    <w:p w14:paraId="0FB263B0" w14:textId="07725C84" w:rsidR="00BE6202" w:rsidRDefault="00BE6202" w:rsidP="00BE6202">
                      <w:pPr>
                        <w:rPr>
                          <w:i/>
                          <w:iCs/>
                          <w:color w:val="5B9BD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1445">
                        <w:rPr>
                          <w:i/>
                          <w:iCs/>
                          <w:color w:val="5B9BD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49A70BD6" w14:textId="77777777" w:rsidR="00BE6202" w:rsidRDefault="00BE6202" w:rsidP="00BE6202">
                      <w:pPr>
                        <w:rPr>
                          <w:i/>
                          <w:iCs/>
                          <w:color w:val="5B9BD5"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7DF3B9" w14:textId="77777777" w:rsidR="00BE6202" w:rsidRPr="00BE6202" w:rsidRDefault="00BE6202" w:rsidP="00BE6202">
                      <w:pPr>
                        <w:spacing w:line="276" w:lineRule="auto"/>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6202">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we have developed allows the admin to manage the records of clients, laptops, and problems efficiently. The system's various modules enable the admin to add, update, and delete client and laptop records, describe problems, assign experts to resolve the issues, and generate reports based on various criteria. This system can be beneficial for any organization that deals with laptop repairs or maintenance, making the process smoother and more manageable.</w:t>
                      </w:r>
                    </w:p>
                    <w:p w14:paraId="6A8BDE9D" w14:textId="4AF3D655" w:rsidR="00BE6202" w:rsidRDefault="00BE6202"/>
                  </w:txbxContent>
                </v:textbox>
                <w10:wrap type="square" anchorx="margin"/>
              </v:shape>
            </w:pict>
          </mc:Fallback>
        </mc:AlternateContent>
      </w:r>
    </w:p>
    <w:sectPr w:rsidR="00B81445" w:rsidRPr="00B81445" w:rsidSect="002178DA">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F5657" w14:textId="77777777" w:rsidR="002178DA" w:rsidRDefault="002178DA" w:rsidP="002178DA">
      <w:r>
        <w:separator/>
      </w:r>
    </w:p>
  </w:endnote>
  <w:endnote w:type="continuationSeparator" w:id="0">
    <w:p w14:paraId="389E2573" w14:textId="77777777" w:rsidR="002178DA" w:rsidRDefault="002178DA" w:rsidP="00217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4228" w14:textId="77777777" w:rsidR="00BA5660" w:rsidRDefault="00BA56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178DA" w14:paraId="4AEFCB36" w14:textId="77777777">
      <w:trPr>
        <w:trHeight w:hRule="exact" w:val="115"/>
        <w:jc w:val="center"/>
      </w:trPr>
      <w:tc>
        <w:tcPr>
          <w:tcW w:w="4686" w:type="dxa"/>
          <w:shd w:val="clear" w:color="auto" w:fill="5B9BD5" w:themeFill="accent1"/>
          <w:tcMar>
            <w:top w:w="0" w:type="dxa"/>
            <w:bottom w:w="0" w:type="dxa"/>
          </w:tcMar>
        </w:tcPr>
        <w:p w14:paraId="0E056696" w14:textId="77777777" w:rsidR="002178DA" w:rsidRDefault="002178DA">
          <w:pPr>
            <w:pStyle w:val="Header"/>
            <w:rPr>
              <w:caps/>
              <w:sz w:val="18"/>
            </w:rPr>
          </w:pPr>
        </w:p>
      </w:tc>
      <w:tc>
        <w:tcPr>
          <w:tcW w:w="4674" w:type="dxa"/>
          <w:shd w:val="clear" w:color="auto" w:fill="5B9BD5" w:themeFill="accent1"/>
          <w:tcMar>
            <w:top w:w="0" w:type="dxa"/>
            <w:bottom w:w="0" w:type="dxa"/>
          </w:tcMar>
        </w:tcPr>
        <w:p w14:paraId="003D4E41" w14:textId="77777777" w:rsidR="002178DA" w:rsidRDefault="002178DA">
          <w:pPr>
            <w:pStyle w:val="Header"/>
            <w:jc w:val="right"/>
            <w:rPr>
              <w:caps/>
              <w:sz w:val="18"/>
            </w:rPr>
          </w:pPr>
        </w:p>
      </w:tc>
    </w:tr>
    <w:tr w:rsidR="002178DA" w14:paraId="03E83960" w14:textId="77777777">
      <w:trPr>
        <w:jc w:val="center"/>
      </w:trPr>
      <w:sdt>
        <w:sdtPr>
          <w:rPr>
            <w:caps/>
            <w:color w:val="808080" w:themeColor="background1" w:themeShade="80"/>
            <w:sz w:val="18"/>
            <w:szCs w:val="18"/>
          </w:rPr>
          <w:alias w:val="Author"/>
          <w:tag w:val=""/>
          <w:id w:val="1534151868"/>
          <w:placeholder>
            <w:docPart w:val="0BF463510C3143AD843AB40731B0FF7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C53A7EA" w14:textId="76B8D41E" w:rsidR="002178DA" w:rsidRDefault="002178DA">
              <w:pPr>
                <w:pStyle w:val="Footer"/>
                <w:rPr>
                  <w:caps/>
                  <w:color w:val="808080" w:themeColor="background1" w:themeShade="80"/>
                  <w:sz w:val="18"/>
                  <w:szCs w:val="18"/>
                </w:rPr>
              </w:pPr>
              <w:r>
                <w:rPr>
                  <w:caps/>
                  <w:color w:val="808080" w:themeColor="background1" w:themeShade="80"/>
                  <w:sz w:val="18"/>
                  <w:szCs w:val="18"/>
                </w:rPr>
                <w:t>Mani Neeluri</w:t>
              </w:r>
            </w:p>
          </w:tc>
        </w:sdtContent>
      </w:sdt>
      <w:tc>
        <w:tcPr>
          <w:tcW w:w="4674" w:type="dxa"/>
          <w:shd w:val="clear" w:color="auto" w:fill="auto"/>
          <w:vAlign w:val="center"/>
        </w:tcPr>
        <w:p w14:paraId="605DA74E" w14:textId="77777777" w:rsidR="002178DA" w:rsidRDefault="002178D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66CD120" w14:textId="77777777" w:rsidR="002178DA" w:rsidRDefault="002178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BFC2" w14:textId="77777777" w:rsidR="00BA5660" w:rsidRDefault="00BA5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8A52D" w14:textId="77777777" w:rsidR="002178DA" w:rsidRDefault="002178DA" w:rsidP="002178DA">
      <w:r>
        <w:separator/>
      </w:r>
    </w:p>
  </w:footnote>
  <w:footnote w:type="continuationSeparator" w:id="0">
    <w:p w14:paraId="37B60C5C" w14:textId="77777777" w:rsidR="002178DA" w:rsidRDefault="002178DA" w:rsidP="00217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7F828" w14:textId="77777777" w:rsidR="00BA5660" w:rsidRDefault="00BA56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A34D" w14:textId="7F534BFC" w:rsidR="002178DA" w:rsidRDefault="00353DA5">
    <w:pPr>
      <w:pStyle w:val="Header"/>
    </w:pPr>
    <w:r w:rsidRPr="00353DA5">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3996F051" wp14:editId="6E8E314F">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934013433"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5678220" name="Group 155678220"/>
                      <wpg:cNvGrpSpPr/>
                      <wpg:grpSpPr>
                        <a:xfrm>
                          <a:off x="0" y="0"/>
                          <a:ext cx="1700784" cy="1024128"/>
                          <a:chOff x="0" y="0"/>
                          <a:chExt cx="1700784" cy="1024128"/>
                        </a:xfrm>
                      </wpg:grpSpPr>
                      <wps:wsp>
                        <wps:cNvPr id="557010913" name="Rectangle 55701091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05378"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133306" name="Rectangle 706133306"/>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1233031" name="Text Box 581233031"/>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A1C7B" w14:textId="77777777" w:rsidR="00353DA5" w:rsidRDefault="00353DA5">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96F051" id="Group 58" o:spid="_x0000_s1039"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">
              <v:group id="Group 155678220" o:spid="_x0000_s104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">
                <v:rect id="Rectangle 557010913" o:spid="_x0000_s104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" fillcolor="white [3212]" stroked="f" strokeweight="1pt">
                  <v:fill opacity="0"/>
                </v:rect>
                <v:shape id="Rectangle 12" o:spid="_x0000_s104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" path="m,l1462822,r,1014481l638269,407899,,xe" fillcolor="#5b9bd5 [3204]" stroked="f" strokeweight="1pt">
                  <v:stroke joinstyle="miter"/>
                  <v:path arrowok="t" o:connecttype="custom" o:connectlocs="0,0;1463040,0;1463040,1014984;638364,408101;0,0" o:connectangles="0,0,0,0,0"/>
                </v:shape>
                <v:rect id="Rectangle 706133306" o:spid="_x0000_s104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" strokecolor="white [3212]" strokeweight="1pt">
                  <v:fill r:id="rId2" o:title="" recolor="t" rotate="t" type="frame"/>
                </v:rect>
              </v:group>
              <v:shapetype id="_x0000_t202" coordsize="21600,21600" o:spt="202" path="m,l,21600r21600,l21600,xe">
                <v:stroke joinstyle="miter"/>
                <v:path gradientshapeok="t" o:connecttype="rect"/>
              </v:shapetype>
              <v:shape id="Text Box 581233031" o:spid="_x0000_s104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" filled="f" stroked="f" strokeweight=".5pt">
                <v:textbox inset=",7.2pt,,7.2pt">
                  <w:txbxContent>
                    <w:p w14:paraId="1BEA1C7B" w14:textId="77777777" w:rsidR="00353DA5" w:rsidRDefault="00353DA5">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D548" w14:textId="512F0447" w:rsidR="002178DA" w:rsidRDefault="002178D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3C3EB57" wp14:editId="5E283063">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DDD486" w14:textId="77777777" w:rsidR="002178DA" w:rsidRDefault="002178D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C3EB57" id="_x0000_s1045"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iqrCiQUAAIo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">
              <v:group id="Group 168" o:spid="_x0000_s104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4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4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4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50"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8DDD486" w14:textId="77777777" w:rsidR="002178DA" w:rsidRDefault="002178D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37528774">
    <w:abstractNumId w:val="19"/>
  </w:num>
  <w:num w:numId="2" w16cid:durableId="1573807310">
    <w:abstractNumId w:val="12"/>
  </w:num>
  <w:num w:numId="3" w16cid:durableId="209151596">
    <w:abstractNumId w:val="10"/>
  </w:num>
  <w:num w:numId="4" w16cid:durableId="367147593">
    <w:abstractNumId w:val="21"/>
  </w:num>
  <w:num w:numId="5" w16cid:durableId="2107801147">
    <w:abstractNumId w:val="13"/>
  </w:num>
  <w:num w:numId="6" w16cid:durableId="1645162270">
    <w:abstractNumId w:val="16"/>
  </w:num>
  <w:num w:numId="7" w16cid:durableId="1828474901">
    <w:abstractNumId w:val="18"/>
  </w:num>
  <w:num w:numId="8" w16cid:durableId="85545309">
    <w:abstractNumId w:val="9"/>
  </w:num>
  <w:num w:numId="9" w16cid:durableId="849413267">
    <w:abstractNumId w:val="7"/>
  </w:num>
  <w:num w:numId="10" w16cid:durableId="211305217">
    <w:abstractNumId w:val="6"/>
  </w:num>
  <w:num w:numId="11" w16cid:durableId="549534890">
    <w:abstractNumId w:val="5"/>
  </w:num>
  <w:num w:numId="12" w16cid:durableId="1003051509">
    <w:abstractNumId w:val="4"/>
  </w:num>
  <w:num w:numId="13" w16cid:durableId="402459925">
    <w:abstractNumId w:val="8"/>
  </w:num>
  <w:num w:numId="14" w16cid:durableId="939946395">
    <w:abstractNumId w:val="3"/>
  </w:num>
  <w:num w:numId="15" w16cid:durableId="1389954792">
    <w:abstractNumId w:val="2"/>
  </w:num>
  <w:num w:numId="16" w16cid:durableId="1461997321">
    <w:abstractNumId w:val="1"/>
  </w:num>
  <w:num w:numId="17" w16cid:durableId="1696997225">
    <w:abstractNumId w:val="0"/>
  </w:num>
  <w:num w:numId="18" w16cid:durableId="1121338431">
    <w:abstractNumId w:val="14"/>
  </w:num>
  <w:num w:numId="19" w16cid:durableId="806433222">
    <w:abstractNumId w:val="15"/>
  </w:num>
  <w:num w:numId="20" w16cid:durableId="822544937">
    <w:abstractNumId w:val="20"/>
  </w:num>
  <w:num w:numId="21" w16cid:durableId="122699200">
    <w:abstractNumId w:val="17"/>
  </w:num>
  <w:num w:numId="22" w16cid:durableId="1118530305">
    <w:abstractNumId w:val="11"/>
  </w:num>
  <w:num w:numId="23" w16cid:durableId="8654097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DA"/>
    <w:rsid w:val="00015FC3"/>
    <w:rsid w:val="00043F5E"/>
    <w:rsid w:val="000E7301"/>
    <w:rsid w:val="001655D9"/>
    <w:rsid w:val="001A17A6"/>
    <w:rsid w:val="001A62C6"/>
    <w:rsid w:val="001C2878"/>
    <w:rsid w:val="001E67C3"/>
    <w:rsid w:val="00211531"/>
    <w:rsid w:val="002178DA"/>
    <w:rsid w:val="00225489"/>
    <w:rsid w:val="00276FD5"/>
    <w:rsid w:val="002D7390"/>
    <w:rsid w:val="002E0AA5"/>
    <w:rsid w:val="002F1DE2"/>
    <w:rsid w:val="003144BA"/>
    <w:rsid w:val="00332C1C"/>
    <w:rsid w:val="00353DA5"/>
    <w:rsid w:val="00360C2E"/>
    <w:rsid w:val="003B0097"/>
    <w:rsid w:val="00456128"/>
    <w:rsid w:val="00461D3F"/>
    <w:rsid w:val="004726A7"/>
    <w:rsid w:val="0048025D"/>
    <w:rsid w:val="00481943"/>
    <w:rsid w:val="00485DE3"/>
    <w:rsid w:val="004C02B6"/>
    <w:rsid w:val="004C3157"/>
    <w:rsid w:val="004C7851"/>
    <w:rsid w:val="0052140D"/>
    <w:rsid w:val="00557EC2"/>
    <w:rsid w:val="00581668"/>
    <w:rsid w:val="005A6524"/>
    <w:rsid w:val="00615D88"/>
    <w:rsid w:val="00645252"/>
    <w:rsid w:val="00664049"/>
    <w:rsid w:val="00677077"/>
    <w:rsid w:val="006D01C5"/>
    <w:rsid w:val="006D3D74"/>
    <w:rsid w:val="006D468C"/>
    <w:rsid w:val="00755452"/>
    <w:rsid w:val="007938F0"/>
    <w:rsid w:val="007B1F8C"/>
    <w:rsid w:val="008147E0"/>
    <w:rsid w:val="00825B95"/>
    <w:rsid w:val="0083569A"/>
    <w:rsid w:val="008406E1"/>
    <w:rsid w:val="008669E8"/>
    <w:rsid w:val="00883107"/>
    <w:rsid w:val="00885D9B"/>
    <w:rsid w:val="008B788C"/>
    <w:rsid w:val="008C65EA"/>
    <w:rsid w:val="00936EFC"/>
    <w:rsid w:val="009448A4"/>
    <w:rsid w:val="009969B9"/>
    <w:rsid w:val="00A231C5"/>
    <w:rsid w:val="00A23B49"/>
    <w:rsid w:val="00A9204E"/>
    <w:rsid w:val="00AC5186"/>
    <w:rsid w:val="00AD19C1"/>
    <w:rsid w:val="00AF3E65"/>
    <w:rsid w:val="00B247F3"/>
    <w:rsid w:val="00B34206"/>
    <w:rsid w:val="00B41557"/>
    <w:rsid w:val="00B6024C"/>
    <w:rsid w:val="00B81445"/>
    <w:rsid w:val="00B92D3A"/>
    <w:rsid w:val="00BA02FD"/>
    <w:rsid w:val="00BA5660"/>
    <w:rsid w:val="00BC1D5F"/>
    <w:rsid w:val="00BD342C"/>
    <w:rsid w:val="00BE6202"/>
    <w:rsid w:val="00BF0816"/>
    <w:rsid w:val="00C36057"/>
    <w:rsid w:val="00C70AD2"/>
    <w:rsid w:val="00CC17F6"/>
    <w:rsid w:val="00CF2F62"/>
    <w:rsid w:val="00CF6B2F"/>
    <w:rsid w:val="00D22C36"/>
    <w:rsid w:val="00D50E6E"/>
    <w:rsid w:val="00DD0623"/>
    <w:rsid w:val="00DE4EA9"/>
    <w:rsid w:val="00E123DE"/>
    <w:rsid w:val="00E43855"/>
    <w:rsid w:val="00E45271"/>
    <w:rsid w:val="00E46654"/>
    <w:rsid w:val="00E532E6"/>
    <w:rsid w:val="00E5740A"/>
    <w:rsid w:val="00E574ED"/>
    <w:rsid w:val="00E658E7"/>
    <w:rsid w:val="00EB6C10"/>
    <w:rsid w:val="00EC220D"/>
    <w:rsid w:val="00F374CB"/>
    <w:rsid w:val="00F6013D"/>
    <w:rsid w:val="00FD3B5D"/>
    <w:rsid w:val="00FE7B76"/>
    <w:rsid w:val="00FF1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4B22"/>
  <w15:chartTrackingRefBased/>
  <w15:docId w15:val="{C5EFB02A-5425-4C0E-97CA-F26B63EC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5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2178DA"/>
    <w:rPr>
      <w:rFonts w:eastAsiaTheme="minorEastAsia"/>
    </w:rPr>
  </w:style>
  <w:style w:type="character" w:customStyle="1" w:styleId="NoSpacingChar">
    <w:name w:val="No Spacing Char"/>
    <w:basedOn w:val="DefaultParagraphFont"/>
    <w:link w:val="NoSpacing"/>
    <w:uiPriority w:val="1"/>
    <w:rsid w:val="002178DA"/>
    <w:rPr>
      <w:rFonts w:eastAsiaTheme="minorEastAsia"/>
    </w:rPr>
  </w:style>
  <w:style w:type="paragraph" w:customStyle="1" w:styleId="Default">
    <w:name w:val="Default"/>
    <w:rsid w:val="00015FC3"/>
    <w:pPr>
      <w:autoSpaceDE w:val="0"/>
      <w:autoSpaceDN w:val="0"/>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23627">
      <w:bodyDiv w:val="1"/>
      <w:marLeft w:val="0"/>
      <w:marRight w:val="0"/>
      <w:marTop w:val="0"/>
      <w:marBottom w:val="0"/>
      <w:divBdr>
        <w:top w:val="none" w:sz="0" w:space="0" w:color="auto"/>
        <w:left w:val="none" w:sz="0" w:space="0" w:color="auto"/>
        <w:bottom w:val="none" w:sz="0" w:space="0" w:color="auto"/>
        <w:right w:val="none" w:sz="0" w:space="0" w:color="auto"/>
      </w:divBdr>
    </w:div>
    <w:div w:id="1054229988">
      <w:bodyDiv w:val="1"/>
      <w:marLeft w:val="0"/>
      <w:marRight w:val="0"/>
      <w:marTop w:val="0"/>
      <w:marBottom w:val="0"/>
      <w:divBdr>
        <w:top w:val="none" w:sz="0" w:space="0" w:color="auto"/>
        <w:left w:val="none" w:sz="0" w:space="0" w:color="auto"/>
        <w:bottom w:val="none" w:sz="0" w:space="0" w:color="auto"/>
        <w:right w:val="none" w:sz="0" w:space="0" w:color="auto"/>
      </w:divBdr>
    </w:div>
    <w:div w:id="138328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elu\AppData\Local\Microsoft\Office\16.0\DTS\en-IN%7bC161FA81-673B-44F6-88B8-F9CEC675234E%7d\%7b5FE88E7E-4D68-4592-B447-17F317A7E420%7dtf0278699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F463510C3143AD843AB40731B0FF77"/>
        <w:category>
          <w:name w:val="General"/>
          <w:gallery w:val="placeholder"/>
        </w:category>
        <w:types>
          <w:type w:val="bbPlcHdr"/>
        </w:types>
        <w:behaviors>
          <w:behavior w:val="content"/>
        </w:behaviors>
        <w:guid w:val="{661880FC-525D-4371-96B2-87BC861BDD74}"/>
      </w:docPartPr>
      <w:docPartBody>
        <w:p w:rsidR="00745F99" w:rsidRDefault="00605CDF" w:rsidP="00605CDF">
          <w:pPr>
            <w:pStyle w:val="0BF463510C3143AD843AB40731B0FF7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DF"/>
    <w:rsid w:val="00605CDF"/>
    <w:rsid w:val="00745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5CDF"/>
    <w:rPr>
      <w:color w:val="808080"/>
    </w:rPr>
  </w:style>
  <w:style w:type="paragraph" w:customStyle="1" w:styleId="0BF463510C3143AD843AB40731B0FF77">
    <w:name w:val="0BF463510C3143AD843AB40731B0FF77"/>
    <w:rsid w:val="00605C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Neeluru.mani@gmail.com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DE940265611A24E93C90166DD6DF5A2" ma:contentTypeVersion="7" ma:contentTypeDescription="Create a new document." ma:contentTypeScope="" ma:versionID="40c3285d4f70daed6fabd5c75762ee01">
  <xsd:schema xmlns:xsd="http://www.w3.org/2001/XMLSchema" xmlns:xs="http://www.w3.org/2001/XMLSchema" xmlns:p="http://schemas.microsoft.com/office/2006/metadata/properties" xmlns:ns3="6db0ffcc-ac38-4dfc-9411-adbd041983e1" targetNamespace="http://schemas.microsoft.com/office/2006/metadata/properties" ma:root="true" ma:fieldsID="4ed4a1e82f2c07979d55a0ab30cd661b" ns3:_="">
    <xsd:import namespace="6db0ffcc-ac38-4dfc-9411-adbd041983e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b0ffcc-ac38-4dfc-9411-adbd04198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purl.org/dc/elements/1.1/"/>
    <ds:schemaRef ds:uri="6db0ffcc-ac38-4dfc-9411-adbd041983e1"/>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29D7676B-B258-411A-9C07-54E647ACCCA8}">
  <ds:schemaRefs>
    <ds:schemaRef ds:uri="http://schemas.openxmlformats.org/officeDocument/2006/bibliography"/>
  </ds:schemaRefs>
</ds:datastoreItem>
</file>

<file path=customXml/itemProps4.xml><?xml version="1.0" encoding="utf-8"?>
<ds:datastoreItem xmlns:ds="http://schemas.openxmlformats.org/officeDocument/2006/customXml" ds:itemID="{F32949E5-9134-4CE8-8D59-9E56C7409B15}">
  <ds:schemaRefs>
    <ds:schemaRef ds:uri="http://schemas.microsoft.com/sharepoint/v3/contenttype/forms"/>
  </ds:schemaRefs>
</ds:datastoreItem>
</file>

<file path=customXml/itemProps5.xml><?xml version="1.0" encoding="utf-8"?>
<ds:datastoreItem xmlns:ds="http://schemas.openxmlformats.org/officeDocument/2006/customXml" ds:itemID="{01171142-1FF3-4196-B3B5-1AA16B8F6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b0ffcc-ac38-4dfc-9411-adbd041983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{5FE88E7E-4D68-4592-B447-17F317A7E420}tf02786999_win32</Template>
  <TotalTime>293</TotalTime>
  <Pages>21</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Laptop repair management</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Laptop repair management</dc:title>
  <dc:subject>C Language</dc:subject>
  <dc:creator>Mani Neeluri</dc:creator>
  <cp:keywords/>
  <dc:description/>
  <cp:lastModifiedBy>Mani Neeluri</cp:lastModifiedBy>
  <cp:revision>93</cp:revision>
  <cp:lastPrinted>2023-04-27T19:10:00Z</cp:lastPrinted>
  <dcterms:created xsi:type="dcterms:W3CDTF">2023-04-27T07:35:00Z</dcterms:created>
  <dcterms:modified xsi:type="dcterms:W3CDTF">2023-04-27T19:11:00Z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0x0101000DE940265611A24E93C90166DD6DF5A2</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